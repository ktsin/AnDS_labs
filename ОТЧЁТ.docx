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7E81C8D" w14:textId="77777777" w:rsidR="00052492" w:rsidRDefault="00052492">
      <w:pPr>
        <w:jc w:val="center"/>
      </w:pPr>
      <w:r>
        <w:rPr>
          <w:b/>
          <w:sz w:val="28"/>
        </w:rPr>
        <w:t>МИНИСТЕРСТВО ОБРАЗОВАНИЯ РЕСПУБЛИКИ БЕЛАРУСЬ</w:t>
      </w:r>
    </w:p>
    <w:p w14:paraId="6E9BFFF2" w14:textId="77777777" w:rsidR="00052492" w:rsidRDefault="00052492">
      <w:pPr>
        <w:jc w:val="center"/>
        <w:rPr>
          <w:bCs/>
          <w:sz w:val="28"/>
        </w:rPr>
      </w:pPr>
    </w:p>
    <w:p w14:paraId="71B6E5FD" w14:textId="77777777" w:rsidR="00052492" w:rsidRDefault="00052492">
      <w:pPr>
        <w:jc w:val="center"/>
      </w:pPr>
      <w:r>
        <w:rPr>
          <w:b/>
          <w:sz w:val="28"/>
        </w:rPr>
        <w:t>УЧРЕЖДЕНИЕ ОБРАЗОВАНИЯ</w:t>
      </w:r>
    </w:p>
    <w:p w14:paraId="10A21D83" w14:textId="77777777" w:rsidR="00052492" w:rsidRDefault="00052492">
      <w:pPr>
        <w:jc w:val="center"/>
      </w:pPr>
      <w:r>
        <w:rPr>
          <w:b/>
          <w:sz w:val="28"/>
        </w:rPr>
        <w:t>ГОМЕЛЬСКИЙ ГОСУДАРСТВЕННЫЙ ТЕХНИЧЕСКИЙ УНИВЕРСИТЕТ ИМЕНИ П. О. СУХОГО</w:t>
      </w:r>
    </w:p>
    <w:p w14:paraId="3652F525" w14:textId="77777777" w:rsidR="00052492" w:rsidRDefault="00052492">
      <w:pPr>
        <w:jc w:val="center"/>
        <w:rPr>
          <w:b/>
          <w:sz w:val="28"/>
        </w:rPr>
      </w:pPr>
    </w:p>
    <w:p w14:paraId="27935C04" w14:textId="77777777" w:rsidR="00052492" w:rsidRDefault="00052492">
      <w:pPr>
        <w:jc w:val="center"/>
      </w:pPr>
      <w:r>
        <w:rPr>
          <w:sz w:val="28"/>
        </w:rPr>
        <w:t>Факультет автоматизированных и информационных систем</w:t>
      </w:r>
    </w:p>
    <w:p w14:paraId="5B3DDB8B" w14:textId="77777777" w:rsidR="00052492" w:rsidRDefault="00052492">
      <w:pPr>
        <w:jc w:val="center"/>
        <w:rPr>
          <w:sz w:val="28"/>
        </w:rPr>
      </w:pPr>
    </w:p>
    <w:p w14:paraId="6F1C5862" w14:textId="77777777" w:rsidR="00052492" w:rsidRDefault="00052492">
      <w:pPr>
        <w:jc w:val="center"/>
      </w:pPr>
      <w:r>
        <w:rPr>
          <w:sz w:val="28"/>
        </w:rPr>
        <w:t>Кафедра «Информатика»</w:t>
      </w:r>
    </w:p>
    <w:p w14:paraId="2D778F3B" w14:textId="77777777" w:rsidR="00052492" w:rsidRDefault="00052492">
      <w:pPr>
        <w:jc w:val="center"/>
        <w:rPr>
          <w:sz w:val="28"/>
        </w:rPr>
      </w:pPr>
    </w:p>
    <w:p w14:paraId="5EBE8600" w14:textId="77777777" w:rsidR="00052492" w:rsidRDefault="00052492">
      <w:pPr>
        <w:jc w:val="center"/>
        <w:rPr>
          <w:sz w:val="28"/>
        </w:rPr>
      </w:pPr>
    </w:p>
    <w:p w14:paraId="4E279759" w14:textId="77777777" w:rsidR="00052492" w:rsidRDefault="00052492">
      <w:pPr>
        <w:jc w:val="center"/>
        <w:rPr>
          <w:sz w:val="28"/>
        </w:rPr>
      </w:pPr>
    </w:p>
    <w:p w14:paraId="5FE61A01" w14:textId="77777777" w:rsidR="00052492" w:rsidRDefault="00052492">
      <w:pPr>
        <w:jc w:val="center"/>
        <w:rPr>
          <w:sz w:val="28"/>
        </w:rPr>
      </w:pPr>
    </w:p>
    <w:p w14:paraId="19808F0D" w14:textId="77777777" w:rsidR="00052492" w:rsidRDefault="00052492">
      <w:pPr>
        <w:jc w:val="center"/>
        <w:rPr>
          <w:sz w:val="28"/>
        </w:rPr>
      </w:pPr>
    </w:p>
    <w:p w14:paraId="73FCB4C5" w14:textId="6063416C" w:rsidR="00052492" w:rsidRPr="00097371" w:rsidRDefault="00052492">
      <w:pPr>
        <w:jc w:val="center"/>
      </w:pPr>
      <w:r>
        <w:rPr>
          <w:sz w:val="28"/>
        </w:rPr>
        <w:t xml:space="preserve">ОТЧЕТ ПО ЛАБОРАТОРНОЙ РАБОТЕ № </w:t>
      </w:r>
      <w:r w:rsidR="00097371" w:rsidRPr="00097371">
        <w:rPr>
          <w:sz w:val="28"/>
        </w:rPr>
        <w:t>4</w:t>
      </w:r>
    </w:p>
    <w:p w14:paraId="40AFDB9C" w14:textId="3918F357" w:rsidR="00052492" w:rsidRDefault="00052492">
      <w:pPr>
        <w:autoSpaceDE w:val="0"/>
        <w:jc w:val="center"/>
      </w:pPr>
      <w:r>
        <w:rPr>
          <w:sz w:val="28"/>
        </w:rPr>
        <w:t xml:space="preserve">по дисциплине </w:t>
      </w:r>
      <w:r>
        <w:rPr>
          <w:sz w:val="28"/>
          <w:szCs w:val="28"/>
        </w:rPr>
        <w:t>«</w:t>
      </w:r>
      <w:r w:rsidR="00D75EE8">
        <w:rPr>
          <w:sz w:val="28"/>
          <w:szCs w:val="28"/>
        </w:rPr>
        <w:t>Алгоритмы и структуры данных</w:t>
      </w:r>
      <w:r>
        <w:rPr>
          <w:sz w:val="28"/>
          <w:szCs w:val="28"/>
        </w:rPr>
        <w:t>»</w:t>
      </w:r>
    </w:p>
    <w:p w14:paraId="3588B4D5" w14:textId="77777777" w:rsidR="00052492" w:rsidRDefault="00052492">
      <w:pPr>
        <w:rPr>
          <w:rFonts w:eastAsia="Times New Roman"/>
          <w:bCs/>
          <w:sz w:val="28"/>
          <w:szCs w:val="16"/>
        </w:rPr>
      </w:pPr>
    </w:p>
    <w:p w14:paraId="588E1BF4" w14:textId="77777777" w:rsidR="00052492" w:rsidRDefault="00052492">
      <w:pPr>
        <w:rPr>
          <w:rFonts w:eastAsia="Times New Roman"/>
          <w:bCs/>
          <w:sz w:val="28"/>
          <w:szCs w:val="16"/>
        </w:rPr>
      </w:pPr>
    </w:p>
    <w:p w14:paraId="5ED351E8" w14:textId="77777777" w:rsidR="00052492" w:rsidRDefault="00052492">
      <w:pPr>
        <w:rPr>
          <w:sz w:val="28"/>
        </w:rPr>
      </w:pPr>
    </w:p>
    <w:p w14:paraId="6BFA0B31" w14:textId="4AE5754E" w:rsidR="00052492" w:rsidRDefault="00052492">
      <w:pPr>
        <w:jc w:val="center"/>
      </w:pPr>
      <w:r>
        <w:rPr>
          <w:sz w:val="28"/>
        </w:rPr>
        <w:t>на тему: «</w:t>
      </w:r>
      <w:r w:rsidR="00097371">
        <w:rPr>
          <w:sz w:val="30"/>
          <w:szCs w:val="30"/>
        </w:rPr>
        <w:t>Хэширование</w:t>
      </w:r>
      <w:r>
        <w:rPr>
          <w:sz w:val="28"/>
        </w:rPr>
        <w:t>»</w:t>
      </w:r>
    </w:p>
    <w:p w14:paraId="728C55CD" w14:textId="77777777" w:rsidR="00052492" w:rsidRDefault="00052492">
      <w:pPr>
        <w:rPr>
          <w:b/>
          <w:sz w:val="28"/>
        </w:rPr>
      </w:pPr>
    </w:p>
    <w:p w14:paraId="0CC4952F" w14:textId="77777777" w:rsidR="00052492" w:rsidRDefault="00052492">
      <w:pPr>
        <w:rPr>
          <w:b/>
          <w:sz w:val="28"/>
        </w:rPr>
      </w:pPr>
    </w:p>
    <w:p w14:paraId="6C9BDB5A" w14:textId="77777777" w:rsidR="00052492" w:rsidRDefault="00052492">
      <w:pPr>
        <w:rPr>
          <w:sz w:val="28"/>
        </w:rPr>
      </w:pPr>
    </w:p>
    <w:p w14:paraId="323AFD23" w14:textId="77777777" w:rsidR="00052492" w:rsidRDefault="00052492">
      <w:pPr>
        <w:rPr>
          <w:sz w:val="28"/>
        </w:rPr>
      </w:pPr>
    </w:p>
    <w:p w14:paraId="1C0E01DB" w14:textId="77777777" w:rsidR="00052492" w:rsidRDefault="00052492">
      <w:pPr>
        <w:rPr>
          <w:sz w:val="28"/>
        </w:rPr>
      </w:pPr>
    </w:p>
    <w:p w14:paraId="6069F5BD" w14:textId="77777777" w:rsidR="00052492" w:rsidRDefault="00052492">
      <w:pPr>
        <w:rPr>
          <w:sz w:val="28"/>
        </w:rPr>
      </w:pPr>
    </w:p>
    <w:p w14:paraId="5C0542ED" w14:textId="77777777" w:rsidR="00052492" w:rsidRDefault="00052492">
      <w:pPr>
        <w:rPr>
          <w:sz w:val="28"/>
        </w:rPr>
      </w:pPr>
    </w:p>
    <w:p w14:paraId="50E5742F" w14:textId="77777777" w:rsidR="00052492" w:rsidRDefault="00052492">
      <w:pPr>
        <w:rPr>
          <w:sz w:val="28"/>
        </w:rPr>
      </w:pPr>
    </w:p>
    <w:p w14:paraId="0DA7131B" w14:textId="77777777" w:rsidR="00052492" w:rsidRDefault="00052492">
      <w:pPr>
        <w:ind w:left="4820" w:firstLine="4"/>
      </w:pPr>
      <w:r>
        <w:rPr>
          <w:sz w:val="28"/>
        </w:rPr>
        <w:t xml:space="preserve">Выполнил: </w:t>
      </w:r>
      <w:r>
        <w:rPr>
          <w:sz w:val="28"/>
        </w:rPr>
        <w:tab/>
        <w:t>студент гр. ИП-31</w:t>
      </w:r>
    </w:p>
    <w:p w14:paraId="5D94B917" w14:textId="77777777" w:rsidR="00052492" w:rsidRDefault="00052492">
      <w:pPr>
        <w:ind w:left="4820" w:firstLine="4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Казутин</w:t>
      </w:r>
      <w:proofErr w:type="spellEnd"/>
      <w:r>
        <w:rPr>
          <w:sz w:val="28"/>
        </w:rPr>
        <w:t xml:space="preserve"> П. Н.</w:t>
      </w:r>
    </w:p>
    <w:p w14:paraId="2D8D8FBB" w14:textId="77777777" w:rsidR="00052492" w:rsidRDefault="00052492">
      <w:pPr>
        <w:ind w:left="4820" w:firstLine="4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2ACFD3C0" w14:textId="0B67A549" w:rsidR="00052492" w:rsidRDefault="00052492">
      <w:pPr>
        <w:ind w:left="4820" w:firstLine="4"/>
      </w:pPr>
      <w:r>
        <w:rPr>
          <w:sz w:val="28"/>
        </w:rPr>
        <w:t xml:space="preserve">Принял: </w:t>
      </w:r>
      <w:r>
        <w:rPr>
          <w:sz w:val="28"/>
        </w:rPr>
        <w:tab/>
      </w:r>
      <w:r w:rsidR="00A25FA6">
        <w:rPr>
          <w:sz w:val="28"/>
        </w:rPr>
        <w:t>ст. преподаватель</w:t>
      </w:r>
    </w:p>
    <w:p w14:paraId="01FB25ED" w14:textId="52FBADC4" w:rsidR="00052492" w:rsidRDefault="00052492">
      <w:pPr>
        <w:ind w:left="4820" w:firstLine="4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A25FA6">
        <w:rPr>
          <w:sz w:val="28"/>
        </w:rPr>
        <w:t>Косинов Г. П.</w:t>
      </w:r>
    </w:p>
    <w:p w14:paraId="1AEA98EA" w14:textId="77777777" w:rsidR="00052492" w:rsidRDefault="00052492">
      <w:pPr>
        <w:rPr>
          <w:sz w:val="28"/>
        </w:rPr>
      </w:pPr>
    </w:p>
    <w:p w14:paraId="34F91C1B" w14:textId="77777777" w:rsidR="00052492" w:rsidRDefault="00052492">
      <w:pPr>
        <w:rPr>
          <w:sz w:val="28"/>
        </w:rPr>
      </w:pPr>
    </w:p>
    <w:p w14:paraId="53B81325" w14:textId="77777777" w:rsidR="00052492" w:rsidRDefault="00052492">
      <w:pPr>
        <w:rPr>
          <w:sz w:val="28"/>
        </w:rPr>
      </w:pPr>
    </w:p>
    <w:p w14:paraId="57C35C64" w14:textId="77777777" w:rsidR="00052492" w:rsidRDefault="00052492">
      <w:pPr>
        <w:rPr>
          <w:sz w:val="28"/>
        </w:rPr>
      </w:pPr>
    </w:p>
    <w:p w14:paraId="7CBC3C05" w14:textId="77777777" w:rsidR="00052492" w:rsidRDefault="00052492">
      <w:pPr>
        <w:rPr>
          <w:sz w:val="28"/>
        </w:rPr>
      </w:pPr>
    </w:p>
    <w:p w14:paraId="5C5787E5" w14:textId="77777777" w:rsidR="00052492" w:rsidRDefault="00052492">
      <w:pPr>
        <w:ind w:firstLine="0"/>
        <w:rPr>
          <w:sz w:val="28"/>
        </w:rPr>
      </w:pPr>
    </w:p>
    <w:p w14:paraId="2505549A" w14:textId="77777777" w:rsidR="00052492" w:rsidRDefault="00052492">
      <w:pPr>
        <w:jc w:val="center"/>
        <w:rPr>
          <w:sz w:val="28"/>
        </w:rPr>
      </w:pPr>
    </w:p>
    <w:p w14:paraId="588B6DD0" w14:textId="77777777" w:rsidR="00052492" w:rsidRDefault="00052492">
      <w:pPr>
        <w:jc w:val="center"/>
        <w:rPr>
          <w:sz w:val="28"/>
        </w:rPr>
      </w:pPr>
    </w:p>
    <w:p w14:paraId="7800A48B" w14:textId="77777777" w:rsidR="00052492" w:rsidRDefault="00052492">
      <w:pPr>
        <w:jc w:val="center"/>
        <w:rPr>
          <w:sz w:val="28"/>
        </w:rPr>
      </w:pPr>
    </w:p>
    <w:p w14:paraId="4BB55C7C" w14:textId="77777777" w:rsidR="00052492" w:rsidRDefault="00052492">
      <w:pPr>
        <w:rPr>
          <w:sz w:val="28"/>
        </w:rPr>
      </w:pPr>
    </w:p>
    <w:p w14:paraId="07A9E1C8" w14:textId="77777777" w:rsidR="00052492" w:rsidRDefault="00052492">
      <w:pPr>
        <w:jc w:val="center"/>
        <w:rPr>
          <w:sz w:val="28"/>
        </w:rPr>
      </w:pPr>
    </w:p>
    <w:p w14:paraId="1B477C3E" w14:textId="37961A6E" w:rsidR="00052492" w:rsidRDefault="00052492">
      <w:pPr>
        <w:jc w:val="center"/>
      </w:pPr>
      <w:r>
        <w:rPr>
          <w:sz w:val="28"/>
        </w:rPr>
        <w:t>Гомель 202</w:t>
      </w:r>
      <w:r w:rsidR="00F84C03">
        <w:rPr>
          <w:sz w:val="28"/>
        </w:rPr>
        <w:t>1</w:t>
      </w:r>
    </w:p>
    <w:p w14:paraId="2162D98D" w14:textId="4BB556B5" w:rsidR="00D500AF" w:rsidRPr="00097371" w:rsidRDefault="00052492" w:rsidP="00D500AF">
      <w:pPr>
        <w:ind w:right="-2"/>
        <w:contextualSpacing/>
        <w:rPr>
          <w:rFonts w:eastAsiaTheme="minorHAnsi"/>
          <w:sz w:val="30"/>
          <w:szCs w:val="30"/>
          <w:lang w:eastAsia="en-US"/>
        </w:rPr>
      </w:pPr>
      <w:r>
        <w:rPr>
          <w:b/>
          <w:bCs/>
          <w:sz w:val="28"/>
          <w:szCs w:val="28"/>
        </w:rPr>
        <w:lastRenderedPageBreak/>
        <w:t xml:space="preserve">Цель работы: </w:t>
      </w:r>
      <w:r w:rsidR="00097371">
        <w:rPr>
          <w:sz w:val="30"/>
          <w:szCs w:val="30"/>
        </w:rPr>
        <w:t>и</w:t>
      </w:r>
      <w:r w:rsidR="00097371">
        <w:rPr>
          <w:sz w:val="30"/>
          <w:szCs w:val="30"/>
        </w:rPr>
        <w:t>зучить основы построения хэш-функций и методами разрешения коллизий</w:t>
      </w:r>
      <w:r w:rsidR="00097371" w:rsidRPr="00097371">
        <w:rPr>
          <w:sz w:val="30"/>
          <w:szCs w:val="30"/>
        </w:rPr>
        <w:t>.</w:t>
      </w:r>
    </w:p>
    <w:p w14:paraId="20760E0C" w14:textId="6840B9CE" w:rsidR="00052492" w:rsidRDefault="00052492"/>
    <w:p w14:paraId="6C05ACB0" w14:textId="77777777" w:rsidR="00052492" w:rsidRDefault="00052492">
      <w:pPr>
        <w:rPr>
          <w:sz w:val="28"/>
          <w:szCs w:val="28"/>
        </w:rPr>
      </w:pPr>
    </w:p>
    <w:p w14:paraId="30BEBCF9" w14:textId="77777777" w:rsidR="00052492" w:rsidRDefault="00052492">
      <w:r>
        <w:rPr>
          <w:b/>
          <w:sz w:val="28"/>
        </w:rPr>
        <w:t>Практическая часть:</w:t>
      </w:r>
    </w:p>
    <w:p w14:paraId="206458A0" w14:textId="77777777" w:rsidR="00052492" w:rsidRDefault="00052492">
      <w:pPr>
        <w:rPr>
          <w:b/>
          <w:sz w:val="28"/>
        </w:rPr>
      </w:pPr>
    </w:p>
    <w:p w14:paraId="5E9FA77C" w14:textId="74DCD32D" w:rsidR="00097371" w:rsidRDefault="00097371" w:rsidP="00097371">
      <w:pPr>
        <w:ind w:firstLine="708"/>
      </w:pPr>
      <w:r>
        <w:t xml:space="preserve">В задании необходимо обеспечить построение хэш-таблицы, а также добавление, удаление данных, поиск. </w:t>
      </w:r>
    </w:p>
    <w:p w14:paraId="569E5178" w14:textId="12A85D8F" w:rsidR="00315248" w:rsidRDefault="00315248" w:rsidP="00097371">
      <w:pPr>
        <w:ind w:firstLine="708"/>
      </w:pPr>
    </w:p>
    <w:tbl>
      <w:tblPr>
        <w:tblStyle w:val="aa"/>
        <w:tblW w:w="0" w:type="auto"/>
        <w:tblInd w:w="-113" w:type="dxa"/>
        <w:tblLook w:val="04A0" w:firstRow="1" w:lastRow="0" w:firstColumn="1" w:lastColumn="0" w:noHBand="0" w:noVBand="1"/>
      </w:tblPr>
      <w:tblGrid>
        <w:gridCol w:w="1214"/>
        <w:gridCol w:w="2085"/>
        <w:gridCol w:w="2133"/>
        <w:gridCol w:w="1624"/>
        <w:gridCol w:w="2402"/>
      </w:tblGrid>
      <w:tr w:rsidR="00315248" w14:paraId="4CF4E920" w14:textId="77777777" w:rsidTr="00315248">
        <w:tc>
          <w:tcPr>
            <w:tcW w:w="1054" w:type="dxa"/>
            <w:vAlign w:val="center"/>
          </w:tcPr>
          <w:p w14:paraId="39D33B04" w14:textId="77777777" w:rsidR="00315248" w:rsidRPr="00315248" w:rsidRDefault="00315248" w:rsidP="003152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248"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350" w:type="dxa"/>
            <w:vAlign w:val="center"/>
          </w:tcPr>
          <w:p w14:paraId="778BD387" w14:textId="77777777" w:rsidR="00315248" w:rsidRPr="00315248" w:rsidRDefault="00315248" w:rsidP="003152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15248">
              <w:rPr>
                <w:rFonts w:ascii="Times New Roman" w:hAnsi="Times New Roman" w:cs="Times New Roman"/>
                <w:sz w:val="28"/>
                <w:szCs w:val="28"/>
              </w:rPr>
              <w:t>Вид  хэширования</w:t>
            </w:r>
            <w:proofErr w:type="gramEnd"/>
          </w:p>
        </w:tc>
        <w:tc>
          <w:tcPr>
            <w:tcW w:w="2444" w:type="dxa"/>
            <w:vAlign w:val="center"/>
          </w:tcPr>
          <w:p w14:paraId="4A3EE265" w14:textId="77777777" w:rsidR="00315248" w:rsidRPr="00315248" w:rsidRDefault="00315248" w:rsidP="003152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15248">
              <w:rPr>
                <w:rFonts w:ascii="Times New Roman" w:hAnsi="Times New Roman" w:cs="Times New Roman"/>
                <w:sz w:val="28"/>
                <w:szCs w:val="28"/>
              </w:rPr>
              <w:t>Вид  хэширования</w:t>
            </w:r>
            <w:proofErr w:type="gramEnd"/>
          </w:p>
        </w:tc>
        <w:tc>
          <w:tcPr>
            <w:tcW w:w="1471" w:type="dxa"/>
            <w:vAlign w:val="center"/>
          </w:tcPr>
          <w:p w14:paraId="69801C5F" w14:textId="77777777" w:rsidR="00315248" w:rsidRPr="00315248" w:rsidRDefault="00315248" w:rsidP="003152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248">
              <w:rPr>
                <w:rFonts w:ascii="Times New Roman" w:hAnsi="Times New Roman" w:cs="Times New Roman"/>
                <w:sz w:val="28"/>
                <w:szCs w:val="28"/>
              </w:rPr>
              <w:t>Метод разрешения коллизии</w:t>
            </w:r>
          </w:p>
        </w:tc>
        <w:tc>
          <w:tcPr>
            <w:tcW w:w="2139" w:type="dxa"/>
            <w:vAlign w:val="center"/>
          </w:tcPr>
          <w:p w14:paraId="72CD66FD" w14:textId="77777777" w:rsidR="00315248" w:rsidRPr="00315248" w:rsidRDefault="00315248" w:rsidP="003152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248">
              <w:rPr>
                <w:rFonts w:ascii="Times New Roman" w:hAnsi="Times New Roman" w:cs="Times New Roman"/>
                <w:sz w:val="28"/>
                <w:szCs w:val="28"/>
              </w:rPr>
              <w:t>Доп. структуры</w:t>
            </w:r>
          </w:p>
        </w:tc>
      </w:tr>
      <w:tr w:rsidR="00315248" w:rsidRPr="00732DCC" w14:paraId="7887AB26" w14:textId="77777777" w:rsidTr="00315248">
        <w:tc>
          <w:tcPr>
            <w:tcW w:w="1054" w:type="dxa"/>
            <w:vAlign w:val="center"/>
          </w:tcPr>
          <w:p w14:paraId="30E93948" w14:textId="77777777" w:rsidR="00315248" w:rsidRPr="00315248" w:rsidRDefault="00315248" w:rsidP="00315248">
            <w:pPr>
              <w:ind w:firstLine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15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2350" w:type="dxa"/>
            <w:vAlign w:val="center"/>
          </w:tcPr>
          <w:p w14:paraId="0F344295" w14:textId="15517FAB" w:rsidR="00315248" w:rsidRPr="00315248" w:rsidRDefault="00315248" w:rsidP="00315248">
            <w:pPr>
              <w:pStyle w:val="1"/>
              <w:pBdr>
                <w:bottom w:val="single" w:sz="6" w:space="0" w:color="A2A9B1"/>
              </w:pBdr>
              <w:spacing w:before="0"/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</w:pPr>
            <w:r w:rsidRPr="00315248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FNV</w:t>
            </w:r>
          </w:p>
        </w:tc>
        <w:tc>
          <w:tcPr>
            <w:tcW w:w="2444" w:type="dxa"/>
            <w:vAlign w:val="center"/>
          </w:tcPr>
          <w:p w14:paraId="62EB1323" w14:textId="77777777" w:rsidR="00315248" w:rsidRPr="00315248" w:rsidRDefault="00315248" w:rsidP="003152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1524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MurmurHash</w:t>
            </w:r>
            <w:proofErr w:type="spellEnd"/>
          </w:p>
        </w:tc>
        <w:tc>
          <w:tcPr>
            <w:tcW w:w="1471" w:type="dxa"/>
            <w:vAlign w:val="center"/>
          </w:tcPr>
          <w:p w14:paraId="6F4A0AB7" w14:textId="77777777" w:rsidR="00315248" w:rsidRPr="00315248" w:rsidRDefault="00315248" w:rsidP="003152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248">
              <w:rPr>
                <w:rFonts w:ascii="Times New Roman" w:hAnsi="Times New Roman" w:cs="Times New Roman"/>
                <w:sz w:val="28"/>
                <w:szCs w:val="28"/>
              </w:rPr>
              <w:t>Метод цепочек</w:t>
            </w:r>
          </w:p>
        </w:tc>
        <w:tc>
          <w:tcPr>
            <w:tcW w:w="2139" w:type="dxa"/>
            <w:vAlign w:val="center"/>
          </w:tcPr>
          <w:p w14:paraId="068A08FE" w14:textId="77777777" w:rsidR="00315248" w:rsidRPr="00315248" w:rsidRDefault="00315248" w:rsidP="00315248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5248">
              <w:rPr>
                <w:rFonts w:ascii="Times New Roman" w:hAnsi="Times New Roman" w:cs="Times New Roman"/>
                <w:sz w:val="28"/>
                <w:szCs w:val="28"/>
              </w:rPr>
              <w:t>Двунаправленный список</w:t>
            </w:r>
          </w:p>
        </w:tc>
      </w:tr>
    </w:tbl>
    <w:p w14:paraId="6019FF2E" w14:textId="77777777" w:rsidR="00315248" w:rsidRPr="008F1D4D" w:rsidRDefault="00315248" w:rsidP="00097371">
      <w:pPr>
        <w:ind w:firstLine="708"/>
      </w:pPr>
    </w:p>
    <w:p w14:paraId="56D1CCBC" w14:textId="3846D3F9" w:rsidR="001B21FF" w:rsidRDefault="001B21FF" w:rsidP="001B21FF">
      <w:pPr>
        <w:suppressAutoHyphens w:val="0"/>
        <w:ind w:firstLine="0"/>
        <w:rPr>
          <w:sz w:val="28"/>
          <w:szCs w:val="28"/>
        </w:rPr>
      </w:pPr>
    </w:p>
    <w:p w14:paraId="429FADE5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b/>
          <w:bCs/>
          <w:i/>
          <w:iCs/>
          <w:sz w:val="20"/>
          <w:szCs w:val="20"/>
        </w:rPr>
      </w:pPr>
      <w:proofErr w:type="spellStart"/>
      <w:r w:rsidRPr="00D96BF9">
        <w:rPr>
          <w:rFonts w:ascii="Consolas" w:hAnsi="Consolas"/>
          <w:b/>
          <w:bCs/>
          <w:i/>
          <w:iCs/>
          <w:sz w:val="20"/>
          <w:szCs w:val="20"/>
        </w:rPr>
        <w:t>package</w:t>
      </w:r>
      <w:proofErr w:type="spellEnd"/>
      <w:r w:rsidRPr="00D96BF9">
        <w:rPr>
          <w:rFonts w:ascii="Consolas" w:hAnsi="Consolas"/>
          <w:b/>
          <w:bCs/>
          <w:i/>
          <w:iCs/>
          <w:sz w:val="20"/>
          <w:szCs w:val="20"/>
        </w:rPr>
        <w:t xml:space="preserve"> </w:t>
      </w:r>
      <w:proofErr w:type="spellStart"/>
      <w:proofErr w:type="gramStart"/>
      <w:r w:rsidRPr="00D96BF9">
        <w:rPr>
          <w:rFonts w:ascii="Consolas" w:hAnsi="Consolas"/>
          <w:b/>
          <w:bCs/>
          <w:i/>
          <w:iCs/>
          <w:sz w:val="20"/>
          <w:szCs w:val="20"/>
        </w:rPr>
        <w:t>by.ktsin</w:t>
      </w:r>
      <w:proofErr w:type="gramEnd"/>
      <w:r w:rsidRPr="00D96BF9">
        <w:rPr>
          <w:rFonts w:ascii="Consolas" w:hAnsi="Consolas"/>
          <w:b/>
          <w:bCs/>
          <w:i/>
          <w:iCs/>
          <w:sz w:val="20"/>
          <w:szCs w:val="20"/>
        </w:rPr>
        <w:t>.hashes</w:t>
      </w:r>
      <w:proofErr w:type="spellEnd"/>
      <w:r w:rsidRPr="00D96BF9">
        <w:rPr>
          <w:rFonts w:ascii="Consolas" w:hAnsi="Consolas"/>
          <w:b/>
          <w:bCs/>
          <w:i/>
          <w:iCs/>
          <w:sz w:val="20"/>
          <w:szCs w:val="20"/>
        </w:rPr>
        <w:t>;</w:t>
      </w:r>
    </w:p>
    <w:p w14:paraId="02DEF413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</w:rPr>
      </w:pPr>
    </w:p>
    <w:p w14:paraId="3E463420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public class </w:t>
      </w:r>
      <w:proofErr w:type="spellStart"/>
      <w:r w:rsidRPr="00D96BF9">
        <w:rPr>
          <w:rFonts w:ascii="Consolas" w:hAnsi="Consolas"/>
          <w:b/>
          <w:bCs/>
          <w:sz w:val="20"/>
          <w:szCs w:val="20"/>
          <w:lang w:val="en-US"/>
        </w:rPr>
        <w:t>MurMurHash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implements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IHashProvider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{</w:t>
      </w:r>
    </w:p>
    <w:p w14:paraId="264A8473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private static final int UNSIGNED_MASK = 0xff;</w:t>
      </w:r>
    </w:p>
    <w:p w14:paraId="13C7EB93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private static final long UINT_MASK = 0xFFFFFFFFL;</w:t>
      </w:r>
    </w:p>
    <w:p w14:paraId="77A517ED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private static final long LONG_MASK = 0xFFFFFFFFFFFFFFFFL;</w:t>
      </w:r>
    </w:p>
    <w:p w14:paraId="1393E1C7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private static final long m = 0xc6a4a793L;</w:t>
      </w:r>
    </w:p>
    <w:p w14:paraId="2B493A61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private static final int r = 16;</w:t>
      </w:r>
    </w:p>
    <w:p w14:paraId="33515FB9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53D216CB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@Override</w:t>
      </w:r>
    </w:p>
    <w:p w14:paraId="3DC15ABD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public long hash(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byte[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] data, int seed) {</w:t>
      </w:r>
    </w:p>
    <w:p w14:paraId="3DC2DB34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int length = 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data.length</w:t>
      </w:r>
      <w:proofErr w:type="spellEnd"/>
      <w:proofErr w:type="gramEnd"/>
      <w:r w:rsidRPr="00D96BF9">
        <w:rPr>
          <w:rFonts w:ascii="Consolas" w:hAnsi="Consolas"/>
          <w:sz w:val="20"/>
          <w:szCs w:val="20"/>
          <w:lang w:val="en-US"/>
        </w:rPr>
        <w:t>;</w:t>
      </w:r>
    </w:p>
    <w:p w14:paraId="77602BDC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long h = seed ^ (length * m);</w:t>
      </w:r>
    </w:p>
    <w:p w14:paraId="3F7F8C2F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1B31CB42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// Mix 4 bytes at a time into the hash</w:t>
      </w:r>
    </w:p>
    <w:p w14:paraId="604F50D5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int length4 = length &gt;&gt; 2;</w:t>
      </w:r>
    </w:p>
    <w:p w14:paraId="5DDCDB83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7CDE0C26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for (int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&lt; length4;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++) {</w:t>
      </w:r>
    </w:p>
    <w:p w14:paraId="6D850CA8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final int i4 =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&lt;&lt; 2;</w:t>
      </w:r>
    </w:p>
    <w:p w14:paraId="244376CE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4B31745C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long k = (data[i4] &amp; UNSIGNED_MASK);</w:t>
      </w:r>
    </w:p>
    <w:p w14:paraId="4349B7C0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k |= (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data[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i4 + 1] &amp; UNSIGNED_MASK) &lt;&lt; 8;</w:t>
      </w:r>
    </w:p>
    <w:p w14:paraId="7E1B21C7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k |= (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data[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i4 + 2] &amp; UNSIGNED_MASK) &lt;&lt; 16;</w:t>
      </w:r>
    </w:p>
    <w:p w14:paraId="71EBD81C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k |= (long) (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data[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i4 + 3] &amp; UNSIGNED_MASK) &lt;&lt; 24;</w:t>
      </w:r>
    </w:p>
    <w:p w14:paraId="7FCE9E15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34938BD5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h = ((h + k) &amp; UINT_MASK);</w:t>
      </w:r>
    </w:p>
    <w:p w14:paraId="1B683C21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h = ((h * m) &amp; UINT_MASK);</w:t>
      </w:r>
    </w:p>
    <w:p w14:paraId="08D777FD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h ^= ((h &gt;&gt; 16) &amp; UINT_MASK);</w:t>
      </w:r>
    </w:p>
    <w:p w14:paraId="4D22C8A7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A787ACB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0B0BAC92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// remaining bytes</w:t>
      </w:r>
    </w:p>
    <w:p w14:paraId="59E802F4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int offset = length4 &lt;&lt; 2;</w:t>
      </w:r>
    </w:p>
    <w:p w14:paraId="34C62109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switch (length &amp; 3) {</w:t>
      </w:r>
    </w:p>
    <w:p w14:paraId="2FEE1A4E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case 3:</w:t>
      </w:r>
    </w:p>
    <w:p w14:paraId="5C73F97A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    h += ((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data[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offset + 2] &lt;&lt; 16) &amp; UINT_MASK);</w:t>
      </w:r>
    </w:p>
    <w:p w14:paraId="6836A0AC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12BEE125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case 2:</w:t>
      </w:r>
    </w:p>
    <w:p w14:paraId="3FD0092E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    h += ((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data[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offset + 1] &lt;&lt; 8) &amp; UINT_MASK);</w:t>
      </w:r>
    </w:p>
    <w:p w14:paraId="2AFD0127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47220E08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case 1:</w:t>
      </w:r>
    </w:p>
    <w:p w14:paraId="00813315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lastRenderedPageBreak/>
        <w:t xml:space="preserve">                h += ((data[offset]) &amp; UINT_MASK);</w:t>
      </w:r>
    </w:p>
    <w:p w14:paraId="77916EDD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    h = ((h * m) &amp; UINT_MASK);</w:t>
      </w:r>
    </w:p>
    <w:p w14:paraId="21570402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    h ^= ((h &gt;&gt; r) &amp; UINT_MASK);</w:t>
      </w:r>
    </w:p>
    <w:p w14:paraId="22417926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44D17807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32F67A7D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// final operations</w:t>
      </w:r>
    </w:p>
    <w:p w14:paraId="34C5CE00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h = ((h * m) &amp; UINT_MASK);</w:t>
      </w:r>
    </w:p>
    <w:p w14:paraId="237C9F82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h ^= ((h &gt;&gt; 10) &amp; UINT_MASK);</w:t>
      </w:r>
    </w:p>
    <w:p w14:paraId="7EFFF8F8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h = ((h * m) &amp; UINT_MASK);</w:t>
      </w:r>
    </w:p>
    <w:p w14:paraId="3CFF2B85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h ^= ((h &gt;&gt; 17) &amp; UINT_MASK);</w:t>
      </w:r>
    </w:p>
    <w:p w14:paraId="243556AC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2D4AD7A8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// return the hash</w:t>
      </w:r>
    </w:p>
    <w:p w14:paraId="2B401356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96BF9">
        <w:rPr>
          <w:rFonts w:ascii="Consolas" w:hAnsi="Consolas"/>
          <w:sz w:val="20"/>
          <w:szCs w:val="20"/>
        </w:rPr>
        <w:t>return</w:t>
      </w:r>
      <w:proofErr w:type="spellEnd"/>
      <w:r w:rsidRPr="00D96BF9">
        <w:rPr>
          <w:rFonts w:ascii="Consolas" w:hAnsi="Consolas"/>
          <w:sz w:val="20"/>
          <w:szCs w:val="20"/>
        </w:rPr>
        <w:t xml:space="preserve"> </w:t>
      </w:r>
      <w:proofErr w:type="gramStart"/>
      <w:r w:rsidRPr="00D96BF9">
        <w:rPr>
          <w:rFonts w:ascii="Consolas" w:hAnsi="Consolas"/>
          <w:sz w:val="20"/>
          <w:szCs w:val="20"/>
        </w:rPr>
        <w:t>h &gt;</w:t>
      </w:r>
      <w:proofErr w:type="gramEnd"/>
      <w:r w:rsidRPr="00D96BF9">
        <w:rPr>
          <w:rFonts w:ascii="Consolas" w:hAnsi="Consolas"/>
          <w:sz w:val="20"/>
          <w:szCs w:val="20"/>
        </w:rPr>
        <w:t>&gt;&gt; 1;</w:t>
      </w:r>
    </w:p>
    <w:p w14:paraId="543292C6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</w:rPr>
      </w:pPr>
      <w:r w:rsidRPr="00D96BF9">
        <w:rPr>
          <w:rFonts w:ascii="Consolas" w:hAnsi="Consolas"/>
          <w:sz w:val="20"/>
          <w:szCs w:val="20"/>
        </w:rPr>
        <w:t xml:space="preserve">    }</w:t>
      </w:r>
    </w:p>
    <w:p w14:paraId="103EC53C" w14:textId="27DC559F" w:rsidR="00C674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</w:rPr>
      </w:pPr>
      <w:r w:rsidRPr="00D96BF9">
        <w:rPr>
          <w:rFonts w:ascii="Consolas" w:hAnsi="Consolas"/>
          <w:sz w:val="20"/>
          <w:szCs w:val="20"/>
        </w:rPr>
        <w:t>}</w:t>
      </w:r>
    </w:p>
    <w:p w14:paraId="4ACD792C" w14:textId="47AE609B" w:rsid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</w:rPr>
      </w:pPr>
    </w:p>
    <w:p w14:paraId="3149575B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b/>
          <w:bCs/>
          <w:i/>
          <w:iCs/>
          <w:sz w:val="20"/>
          <w:szCs w:val="20"/>
          <w:lang w:val="en-US"/>
        </w:rPr>
      </w:pPr>
      <w:r w:rsidRPr="00D96BF9">
        <w:rPr>
          <w:rFonts w:ascii="Consolas" w:hAnsi="Consolas"/>
          <w:b/>
          <w:bCs/>
          <w:i/>
          <w:iCs/>
          <w:sz w:val="20"/>
          <w:szCs w:val="20"/>
          <w:lang w:val="en-US"/>
        </w:rPr>
        <w:t xml:space="preserve">package </w:t>
      </w:r>
      <w:proofErr w:type="spellStart"/>
      <w:proofErr w:type="gramStart"/>
      <w:r w:rsidRPr="00D96BF9">
        <w:rPr>
          <w:rFonts w:ascii="Consolas" w:hAnsi="Consolas"/>
          <w:b/>
          <w:bCs/>
          <w:i/>
          <w:iCs/>
          <w:sz w:val="20"/>
          <w:szCs w:val="20"/>
          <w:lang w:val="en-US"/>
        </w:rPr>
        <w:t>by.ktsin</w:t>
      </w:r>
      <w:proofErr w:type="gramEnd"/>
      <w:r w:rsidRPr="00D96BF9">
        <w:rPr>
          <w:rFonts w:ascii="Consolas" w:hAnsi="Consolas"/>
          <w:b/>
          <w:bCs/>
          <w:i/>
          <w:iCs/>
          <w:sz w:val="20"/>
          <w:szCs w:val="20"/>
          <w:lang w:val="en-US"/>
        </w:rPr>
        <w:t>.hashes</w:t>
      </w:r>
      <w:proofErr w:type="spellEnd"/>
      <w:r w:rsidRPr="00D96BF9">
        <w:rPr>
          <w:rFonts w:ascii="Consolas" w:hAnsi="Consolas"/>
          <w:b/>
          <w:bCs/>
          <w:i/>
          <w:iCs/>
          <w:sz w:val="20"/>
          <w:szCs w:val="20"/>
          <w:lang w:val="en-US"/>
        </w:rPr>
        <w:t>;</w:t>
      </w:r>
    </w:p>
    <w:p w14:paraId="65A919EB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235440BD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public class </w:t>
      </w:r>
      <w:proofErr w:type="spellStart"/>
      <w:r w:rsidRPr="00D96BF9">
        <w:rPr>
          <w:rFonts w:ascii="Consolas" w:hAnsi="Consolas"/>
          <w:b/>
          <w:bCs/>
          <w:sz w:val="20"/>
          <w:szCs w:val="20"/>
          <w:lang w:val="en-US"/>
        </w:rPr>
        <w:t>FNVHash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implements 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IHashProvider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{</w:t>
      </w:r>
      <w:proofErr w:type="gramEnd"/>
    </w:p>
    <w:p w14:paraId="72444981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private static final long FNV_64_INIT = 0xcbf29ce484222325L;</w:t>
      </w:r>
    </w:p>
    <w:p w14:paraId="40C4D891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private static final long FNV_64_PRIME = 1099511628211L;</w:t>
      </w:r>
    </w:p>
    <w:p w14:paraId="5AB51282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6F93EB47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@Override</w:t>
      </w:r>
    </w:p>
    <w:p w14:paraId="18B5EBC5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public long hash(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byte[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] value, int seed) {</w:t>
      </w:r>
    </w:p>
    <w:p w14:paraId="1622AA7A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long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rv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= FNV_64_INIT;</w:t>
      </w:r>
    </w:p>
    <w:p w14:paraId="4AF2CFDA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final int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len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value.length</w:t>
      </w:r>
      <w:proofErr w:type="spellEnd"/>
      <w:proofErr w:type="gramEnd"/>
      <w:r w:rsidRPr="00D96BF9">
        <w:rPr>
          <w:rFonts w:ascii="Consolas" w:hAnsi="Consolas"/>
          <w:sz w:val="20"/>
          <w:szCs w:val="20"/>
          <w:lang w:val="en-US"/>
        </w:rPr>
        <w:t>;</w:t>
      </w:r>
    </w:p>
    <w:p w14:paraId="601CCD9D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for (byte 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b :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 xml:space="preserve"> value) {</w:t>
      </w:r>
    </w:p>
    <w:p w14:paraId="4C08DDB2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rv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^= b;</w:t>
      </w:r>
    </w:p>
    <w:p w14:paraId="0B2DD174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rv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*= FNV_64_PRIME;</w:t>
      </w:r>
    </w:p>
    <w:p w14:paraId="77C9162B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78647750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rv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&gt;&gt;&gt; 1;</w:t>
      </w:r>
    </w:p>
    <w:p w14:paraId="41423677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</w:t>
      </w:r>
      <w:r w:rsidRPr="00D96BF9">
        <w:rPr>
          <w:rFonts w:ascii="Consolas" w:hAnsi="Consolas"/>
          <w:sz w:val="20"/>
          <w:szCs w:val="20"/>
        </w:rPr>
        <w:t>}</w:t>
      </w:r>
    </w:p>
    <w:p w14:paraId="07BCE910" w14:textId="6E81E0C2" w:rsid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</w:rPr>
      </w:pPr>
      <w:r w:rsidRPr="00D96BF9">
        <w:rPr>
          <w:rFonts w:ascii="Consolas" w:hAnsi="Consolas"/>
          <w:sz w:val="20"/>
          <w:szCs w:val="20"/>
        </w:rPr>
        <w:t>}</w:t>
      </w:r>
    </w:p>
    <w:p w14:paraId="079859F5" w14:textId="7ABFB9A2" w:rsid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</w:rPr>
      </w:pPr>
    </w:p>
    <w:p w14:paraId="54CD1477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b/>
          <w:bCs/>
          <w:i/>
          <w:iCs/>
          <w:sz w:val="20"/>
          <w:szCs w:val="20"/>
          <w:lang w:val="en-US"/>
        </w:rPr>
      </w:pPr>
      <w:r w:rsidRPr="00D96BF9">
        <w:rPr>
          <w:rFonts w:ascii="Consolas" w:hAnsi="Consolas"/>
          <w:b/>
          <w:bCs/>
          <w:i/>
          <w:iCs/>
          <w:sz w:val="20"/>
          <w:szCs w:val="20"/>
          <w:lang w:val="en-US"/>
        </w:rPr>
        <w:t xml:space="preserve">package </w:t>
      </w:r>
      <w:proofErr w:type="spellStart"/>
      <w:proofErr w:type="gramStart"/>
      <w:r w:rsidRPr="00D96BF9">
        <w:rPr>
          <w:rFonts w:ascii="Consolas" w:hAnsi="Consolas"/>
          <w:b/>
          <w:bCs/>
          <w:i/>
          <w:iCs/>
          <w:sz w:val="20"/>
          <w:szCs w:val="20"/>
          <w:lang w:val="en-US"/>
        </w:rPr>
        <w:t>by.ktsin</w:t>
      </w:r>
      <w:proofErr w:type="gramEnd"/>
      <w:r w:rsidRPr="00D96BF9">
        <w:rPr>
          <w:rFonts w:ascii="Consolas" w:hAnsi="Consolas"/>
          <w:b/>
          <w:bCs/>
          <w:i/>
          <w:iCs/>
          <w:sz w:val="20"/>
          <w:szCs w:val="20"/>
          <w:lang w:val="en-US"/>
        </w:rPr>
        <w:t>.hashes</w:t>
      </w:r>
      <w:proofErr w:type="spellEnd"/>
      <w:r w:rsidRPr="00D96BF9">
        <w:rPr>
          <w:rFonts w:ascii="Consolas" w:hAnsi="Consolas"/>
          <w:b/>
          <w:bCs/>
          <w:i/>
          <w:iCs/>
          <w:sz w:val="20"/>
          <w:szCs w:val="20"/>
          <w:lang w:val="en-US"/>
        </w:rPr>
        <w:t>;</w:t>
      </w:r>
    </w:p>
    <w:p w14:paraId="5A96F71E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6C931B3A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public interface </w:t>
      </w:r>
      <w:proofErr w:type="spellStart"/>
      <w:r w:rsidRPr="00D96BF9">
        <w:rPr>
          <w:rFonts w:ascii="Consolas" w:hAnsi="Consolas"/>
          <w:b/>
          <w:bCs/>
          <w:sz w:val="20"/>
          <w:szCs w:val="20"/>
          <w:lang w:val="en-US"/>
        </w:rPr>
        <w:t>IHashProvider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{</w:t>
      </w:r>
    </w:p>
    <w:p w14:paraId="62887E66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public long hash(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byte[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] value, int seed);</w:t>
      </w:r>
    </w:p>
    <w:p w14:paraId="28416D72" w14:textId="1A04CA08" w:rsid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</w:rPr>
        <w:t>}</w:t>
      </w:r>
    </w:p>
    <w:p w14:paraId="44C743E3" w14:textId="2B843109" w:rsid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28253A9E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b/>
          <w:bCs/>
          <w:i/>
          <w:iCs/>
          <w:sz w:val="20"/>
          <w:szCs w:val="20"/>
          <w:lang w:val="en-US"/>
        </w:rPr>
      </w:pPr>
      <w:r w:rsidRPr="00D96BF9">
        <w:rPr>
          <w:rFonts w:ascii="Consolas" w:hAnsi="Consolas"/>
          <w:b/>
          <w:bCs/>
          <w:i/>
          <w:iCs/>
          <w:sz w:val="20"/>
          <w:szCs w:val="20"/>
          <w:lang w:val="en-US"/>
        </w:rPr>
        <w:t xml:space="preserve">package </w:t>
      </w:r>
      <w:proofErr w:type="spellStart"/>
      <w:proofErr w:type="gramStart"/>
      <w:r w:rsidRPr="00D96BF9">
        <w:rPr>
          <w:rFonts w:ascii="Consolas" w:hAnsi="Consolas"/>
          <w:b/>
          <w:bCs/>
          <w:i/>
          <w:iCs/>
          <w:sz w:val="20"/>
          <w:szCs w:val="20"/>
          <w:lang w:val="en-US"/>
        </w:rPr>
        <w:t>by.ktsin</w:t>
      </w:r>
      <w:proofErr w:type="spellEnd"/>
      <w:proofErr w:type="gramEnd"/>
      <w:r w:rsidRPr="00D96BF9">
        <w:rPr>
          <w:rFonts w:ascii="Consolas" w:hAnsi="Consolas"/>
          <w:b/>
          <w:bCs/>
          <w:i/>
          <w:iCs/>
          <w:sz w:val="20"/>
          <w:szCs w:val="20"/>
          <w:lang w:val="en-US"/>
        </w:rPr>
        <w:t>;</w:t>
      </w:r>
    </w:p>
    <w:p w14:paraId="3746798B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25B1A18A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public class </w:t>
      </w:r>
      <w:proofErr w:type="spellStart"/>
      <w:r w:rsidRPr="00D96BF9">
        <w:rPr>
          <w:rFonts w:ascii="Consolas" w:hAnsi="Consolas"/>
          <w:b/>
          <w:bCs/>
          <w:sz w:val="20"/>
          <w:szCs w:val="20"/>
          <w:lang w:val="en-US"/>
        </w:rPr>
        <w:t>KeyValuePair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&lt;T&gt; {</w:t>
      </w:r>
    </w:p>
    <w:p w14:paraId="2A8EEF05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private final T key;</w:t>
      </w:r>
    </w:p>
    <w:p w14:paraId="48745C05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private final T value;</w:t>
      </w:r>
    </w:p>
    <w:p w14:paraId="32FB176A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65BE110D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KeyValuePair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T key, T value) {</w:t>
      </w:r>
    </w:p>
    <w:p w14:paraId="47A10DDE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this.key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= key;</w:t>
      </w:r>
    </w:p>
    <w:p w14:paraId="089DD7F1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this.value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= value;</w:t>
      </w:r>
    </w:p>
    <w:p w14:paraId="2A71E74F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EC3825C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5D6CFA42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public T 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getKey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) {</w:t>
      </w:r>
    </w:p>
    <w:p w14:paraId="38C9931D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return key;</w:t>
      </w:r>
    </w:p>
    <w:p w14:paraId="281D90E9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14CF82A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50D91B9A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public T 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getValue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) {</w:t>
      </w:r>
    </w:p>
    <w:p w14:paraId="3404D390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return value;</w:t>
      </w:r>
    </w:p>
    <w:p w14:paraId="38351561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781EA73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7E0C312A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@Override</w:t>
      </w:r>
    </w:p>
    <w:p w14:paraId="34C70DF9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toString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){</w:t>
      </w:r>
    </w:p>
    <w:p w14:paraId="536FCAB8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String.format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("[%s; %s]", key, value);</w:t>
      </w:r>
    </w:p>
    <w:p w14:paraId="02C0D6B4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lastRenderedPageBreak/>
        <w:t xml:space="preserve">    }</w:t>
      </w:r>
    </w:p>
    <w:p w14:paraId="0959EA62" w14:textId="0ECD4995" w:rsid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>}</w:t>
      </w:r>
    </w:p>
    <w:p w14:paraId="748C99B7" w14:textId="50F1F159" w:rsid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7E3C30E4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b/>
          <w:bCs/>
          <w:i/>
          <w:iCs/>
          <w:sz w:val="20"/>
          <w:szCs w:val="20"/>
          <w:lang w:val="en-US"/>
        </w:rPr>
      </w:pPr>
      <w:r w:rsidRPr="00D96BF9">
        <w:rPr>
          <w:rFonts w:ascii="Consolas" w:hAnsi="Consolas"/>
          <w:b/>
          <w:bCs/>
          <w:i/>
          <w:iCs/>
          <w:sz w:val="20"/>
          <w:szCs w:val="20"/>
          <w:lang w:val="en-US"/>
        </w:rPr>
        <w:t xml:space="preserve">package </w:t>
      </w:r>
      <w:proofErr w:type="spellStart"/>
      <w:proofErr w:type="gramStart"/>
      <w:r w:rsidRPr="00D96BF9">
        <w:rPr>
          <w:rFonts w:ascii="Consolas" w:hAnsi="Consolas"/>
          <w:b/>
          <w:bCs/>
          <w:i/>
          <w:iCs/>
          <w:sz w:val="20"/>
          <w:szCs w:val="20"/>
          <w:lang w:val="en-US"/>
        </w:rPr>
        <w:t>by.ktsin</w:t>
      </w:r>
      <w:proofErr w:type="spellEnd"/>
      <w:proofErr w:type="gramEnd"/>
      <w:r w:rsidRPr="00D96BF9">
        <w:rPr>
          <w:rFonts w:ascii="Consolas" w:hAnsi="Consolas"/>
          <w:b/>
          <w:bCs/>
          <w:i/>
          <w:iCs/>
          <w:sz w:val="20"/>
          <w:szCs w:val="20"/>
          <w:lang w:val="en-US"/>
        </w:rPr>
        <w:t>;</w:t>
      </w:r>
    </w:p>
    <w:p w14:paraId="662C9662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57921BAC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by.ktsin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.hashes.IHashProvider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;</w:t>
      </w:r>
    </w:p>
    <w:p w14:paraId="1B3C68CF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778D8013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java.io.PrintStream</w:t>
      </w:r>
      <w:proofErr w:type="spellEnd"/>
      <w:proofErr w:type="gramEnd"/>
      <w:r w:rsidRPr="00D96BF9">
        <w:rPr>
          <w:rFonts w:ascii="Consolas" w:hAnsi="Consolas"/>
          <w:sz w:val="20"/>
          <w:szCs w:val="20"/>
          <w:lang w:val="en-US"/>
        </w:rPr>
        <w:t>;</w:t>
      </w:r>
    </w:p>
    <w:p w14:paraId="0A773F8F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java.util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.LinkedList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;</w:t>
      </w:r>
    </w:p>
    <w:p w14:paraId="1BCDFEBC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48B22519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public class </w:t>
      </w:r>
      <w:proofErr w:type="spellStart"/>
      <w:r w:rsidRPr="00D96BF9">
        <w:rPr>
          <w:rFonts w:ascii="Consolas" w:hAnsi="Consolas"/>
          <w:b/>
          <w:bCs/>
          <w:sz w:val="20"/>
          <w:szCs w:val="20"/>
          <w:lang w:val="en-US"/>
        </w:rPr>
        <w:t>LabTable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{</w:t>
      </w:r>
    </w:p>
    <w:p w14:paraId="75460FC3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private final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IHashProvider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hash;</w:t>
      </w:r>
    </w:p>
    <w:p w14:paraId="1BD7AA52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private final int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startSize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;</w:t>
      </w:r>
    </w:p>
    <w:p w14:paraId="3BADD6A5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private 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LinkedList[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] array;</w:t>
      </w:r>
    </w:p>
    <w:p w14:paraId="17103D07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6501FB26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180CD732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LabTable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96BF9">
        <w:rPr>
          <w:rFonts w:ascii="Consolas" w:hAnsi="Consolas"/>
          <w:sz w:val="20"/>
          <w:szCs w:val="20"/>
          <w:lang w:val="en-US"/>
        </w:rPr>
        <w:t>IHashProvider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hash, int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startSize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) {</w:t>
      </w:r>
    </w:p>
    <w:p w14:paraId="3FA84C57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this.hash</w:t>
      </w:r>
      <w:proofErr w:type="spellEnd"/>
      <w:proofErr w:type="gramEnd"/>
      <w:r w:rsidRPr="00D96BF9">
        <w:rPr>
          <w:rFonts w:ascii="Consolas" w:hAnsi="Consolas"/>
          <w:sz w:val="20"/>
          <w:szCs w:val="20"/>
          <w:lang w:val="en-US"/>
        </w:rPr>
        <w:t xml:space="preserve"> = hash;</w:t>
      </w:r>
    </w:p>
    <w:p w14:paraId="368581C5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this.startSize</w:t>
      </w:r>
      <w:proofErr w:type="spellEnd"/>
      <w:proofErr w:type="gramEnd"/>
      <w:r w:rsidRPr="00D96BF9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startSize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;</w:t>
      </w:r>
    </w:p>
    <w:p w14:paraId="3AD02614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array = new LinkedList[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startSize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];</w:t>
      </w:r>
    </w:p>
    <w:p w14:paraId="5E5199FE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B8D7F1C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7E524D34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add(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String key, String value){</w:t>
      </w:r>
    </w:p>
    <w:p w14:paraId="3668C3CB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int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hval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= (int) (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hash.hash</w:t>
      </w:r>
      <w:proofErr w:type="spellEnd"/>
      <w:proofErr w:type="gramEnd"/>
      <w:r w:rsidRPr="00D96BF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key.getBytes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(), 0)  %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startSize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);</w:t>
      </w:r>
    </w:p>
    <w:p w14:paraId="6C2C1EFB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if(array[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hval</w:t>
      </w:r>
      <w:proofErr w:type="spellEnd"/>
      <w:proofErr w:type="gramStart"/>
      <w:r w:rsidRPr="00D96BF9">
        <w:rPr>
          <w:rFonts w:ascii="Consolas" w:hAnsi="Consolas"/>
          <w:sz w:val="20"/>
          <w:szCs w:val="20"/>
          <w:lang w:val="en-US"/>
        </w:rPr>
        <w:t>] !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= null){</w:t>
      </w:r>
    </w:p>
    <w:p w14:paraId="73AD7406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array[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hval</w:t>
      </w:r>
      <w:proofErr w:type="spellEnd"/>
      <w:proofErr w:type="gramStart"/>
      <w:r w:rsidRPr="00D96BF9">
        <w:rPr>
          <w:rFonts w:ascii="Consolas" w:hAnsi="Consolas"/>
          <w:sz w:val="20"/>
          <w:szCs w:val="20"/>
          <w:lang w:val="en-US"/>
        </w:rPr>
        <w:t>].add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KeyValuePair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&lt;String&gt;(key, value));</w:t>
      </w:r>
    </w:p>
    <w:p w14:paraId="6048F94C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6A90C0D5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else{</w:t>
      </w:r>
      <w:proofErr w:type="gramEnd"/>
    </w:p>
    <w:p w14:paraId="4E429E9E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array[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hval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] = new 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LinkedList(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);</w:t>
      </w:r>
    </w:p>
    <w:p w14:paraId="6CCBFB2C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array[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hval</w:t>
      </w:r>
      <w:proofErr w:type="spellEnd"/>
      <w:proofErr w:type="gramStart"/>
      <w:r w:rsidRPr="00D96BF9">
        <w:rPr>
          <w:rFonts w:ascii="Consolas" w:hAnsi="Consolas"/>
          <w:sz w:val="20"/>
          <w:szCs w:val="20"/>
          <w:lang w:val="en-US"/>
        </w:rPr>
        <w:t>].add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 xml:space="preserve">(new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KeyValuePair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&lt;String&gt;(key, value));</w:t>
      </w:r>
    </w:p>
    <w:p w14:paraId="686FB6C6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20C3CA6F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1239CB82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E410322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2F21FF14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remove(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String key){</w:t>
      </w:r>
    </w:p>
    <w:p w14:paraId="46435FEE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int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hval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= (int) (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hash.hash</w:t>
      </w:r>
      <w:proofErr w:type="spellEnd"/>
      <w:proofErr w:type="gramEnd"/>
      <w:r w:rsidRPr="00D96BF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key.getBytes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(), 0) %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startSize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);</w:t>
      </w:r>
    </w:p>
    <w:p w14:paraId="21C41A1C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if(array[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hval</w:t>
      </w:r>
      <w:proofErr w:type="spellEnd"/>
      <w:proofErr w:type="gramStart"/>
      <w:r w:rsidRPr="00D96BF9">
        <w:rPr>
          <w:rFonts w:ascii="Consolas" w:hAnsi="Consolas"/>
          <w:sz w:val="20"/>
          <w:szCs w:val="20"/>
          <w:lang w:val="en-US"/>
        </w:rPr>
        <w:t>] !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= null){</w:t>
      </w:r>
    </w:p>
    <w:p w14:paraId="7B2A662E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if((long) array[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hval</w:t>
      </w:r>
      <w:proofErr w:type="spellEnd"/>
      <w:proofErr w:type="gramStart"/>
      <w:r w:rsidRPr="00D96BF9">
        <w:rPr>
          <w:rFonts w:ascii="Consolas" w:hAnsi="Consolas"/>
          <w:sz w:val="20"/>
          <w:szCs w:val="20"/>
          <w:lang w:val="en-US"/>
        </w:rPr>
        <w:t>].size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() == 1){</w:t>
      </w:r>
    </w:p>
    <w:p w14:paraId="249EF3E4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    array[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hval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] = null;</w:t>
      </w:r>
    </w:p>
    <w:p w14:paraId="00FF2B01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    return;</w:t>
      </w:r>
    </w:p>
    <w:p w14:paraId="5821692E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14CCDCCF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else{</w:t>
      </w:r>
      <w:proofErr w:type="gramEnd"/>
    </w:p>
    <w:p w14:paraId="123FC100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    Object target = null;</w:t>
      </w:r>
    </w:p>
    <w:p w14:paraId="32DBE1A3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 xml:space="preserve">Object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: array[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hval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]){</w:t>
      </w:r>
    </w:p>
    <w:p w14:paraId="386BEC61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KeyValuePair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&lt;String&gt; e = (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KeyValuePair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&lt;String&gt;)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;</w:t>
      </w:r>
    </w:p>
    <w:p w14:paraId="1F5807A1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        if(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e.getKey</w:t>
      </w:r>
      <w:proofErr w:type="spellEnd"/>
      <w:proofErr w:type="gramEnd"/>
      <w:r w:rsidRPr="00D96BF9">
        <w:rPr>
          <w:rFonts w:ascii="Consolas" w:hAnsi="Consolas"/>
          <w:sz w:val="20"/>
          <w:szCs w:val="20"/>
          <w:lang w:val="en-US"/>
        </w:rPr>
        <w:t>().equals(key)){</w:t>
      </w:r>
    </w:p>
    <w:p w14:paraId="0F295C6B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            target = e;</w:t>
      </w:r>
    </w:p>
    <w:p w14:paraId="40CB3FCD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        }</w:t>
      </w:r>
    </w:p>
    <w:p w14:paraId="505B6786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5D9F6787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target != null)</w:t>
      </w:r>
    </w:p>
    <w:p w14:paraId="47539CCE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        array[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hval</w:t>
      </w:r>
      <w:proofErr w:type="spellEnd"/>
      <w:proofErr w:type="gramStart"/>
      <w:r w:rsidRPr="00D96BF9">
        <w:rPr>
          <w:rFonts w:ascii="Consolas" w:hAnsi="Consolas"/>
          <w:sz w:val="20"/>
          <w:szCs w:val="20"/>
          <w:lang w:val="en-US"/>
        </w:rPr>
        <w:t>].remove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(target);</w:t>
      </w:r>
    </w:p>
    <w:p w14:paraId="6DB360DA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1597791E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6F0E395B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else</w:t>
      </w:r>
    </w:p>
    <w:p w14:paraId="0FBB4083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return;</w:t>
      </w:r>
    </w:p>
    <w:p w14:paraId="1DA69D29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1BE7F0E2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2C10D06A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public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KeyValuePair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&lt;String&gt; 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search(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String key){</w:t>
      </w:r>
    </w:p>
    <w:p w14:paraId="1C1842D5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int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hval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= (int) (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hash.hash</w:t>
      </w:r>
      <w:proofErr w:type="spellEnd"/>
      <w:proofErr w:type="gramEnd"/>
      <w:r w:rsidRPr="00D96BF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key.getBytes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(), 0) %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startSize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);</w:t>
      </w:r>
    </w:p>
    <w:p w14:paraId="69C8B46D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if(array[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hval</w:t>
      </w:r>
      <w:proofErr w:type="spellEnd"/>
      <w:proofErr w:type="gramStart"/>
      <w:r w:rsidRPr="00D96BF9">
        <w:rPr>
          <w:rFonts w:ascii="Consolas" w:hAnsi="Consolas"/>
          <w:sz w:val="20"/>
          <w:szCs w:val="20"/>
          <w:lang w:val="en-US"/>
        </w:rPr>
        <w:t>] !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= null){</w:t>
      </w:r>
    </w:p>
    <w:p w14:paraId="53BEABA3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if((long) array[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hval</w:t>
      </w:r>
      <w:proofErr w:type="spellEnd"/>
      <w:proofErr w:type="gramStart"/>
      <w:r w:rsidRPr="00D96BF9">
        <w:rPr>
          <w:rFonts w:ascii="Consolas" w:hAnsi="Consolas"/>
          <w:sz w:val="20"/>
          <w:szCs w:val="20"/>
          <w:lang w:val="en-US"/>
        </w:rPr>
        <w:t>].size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() == 1){</w:t>
      </w:r>
    </w:p>
    <w:p w14:paraId="54CB7796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    return (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KeyValuePair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&lt;String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&gt;)(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array[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hval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].get(0));</w:t>
      </w:r>
    </w:p>
    <w:p w14:paraId="1CB79A7F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lastRenderedPageBreak/>
        <w:t xml:space="preserve">            }</w:t>
      </w:r>
    </w:p>
    <w:p w14:paraId="4AAECE48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else{</w:t>
      </w:r>
      <w:proofErr w:type="gramEnd"/>
    </w:p>
    <w:p w14:paraId="2F2C7953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 xml:space="preserve">Object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: array[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hval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]){</w:t>
      </w:r>
    </w:p>
    <w:p w14:paraId="58371E79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KeyValuePair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&lt;String&gt; e = (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KeyValuePair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&lt;String&gt;)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;</w:t>
      </w:r>
    </w:p>
    <w:p w14:paraId="5598E012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        if(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e.getKey</w:t>
      </w:r>
      <w:proofErr w:type="spellEnd"/>
      <w:proofErr w:type="gramEnd"/>
      <w:r w:rsidRPr="00D96BF9">
        <w:rPr>
          <w:rFonts w:ascii="Consolas" w:hAnsi="Consolas"/>
          <w:sz w:val="20"/>
          <w:szCs w:val="20"/>
          <w:lang w:val="en-US"/>
        </w:rPr>
        <w:t>().equals(key)){</w:t>
      </w:r>
    </w:p>
    <w:p w14:paraId="64D903C1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            return e;</w:t>
      </w:r>
    </w:p>
    <w:p w14:paraId="7471EE8F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        }</w:t>
      </w:r>
    </w:p>
    <w:p w14:paraId="51D9CFEC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2C0A60D6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    return null;</w:t>
      </w:r>
    </w:p>
    <w:p w14:paraId="2531ABE3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7D9BFB81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640C6E1C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else</w:t>
      </w:r>
    </w:p>
    <w:p w14:paraId="4BE917E4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return null;</w:t>
      </w:r>
    </w:p>
    <w:p w14:paraId="48465900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4DD1204D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6AD118DD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public void 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print(</w:t>
      </w:r>
      <w:proofErr w:type="spellStart"/>
      <w:proofErr w:type="gramEnd"/>
      <w:r w:rsidRPr="00D96BF9">
        <w:rPr>
          <w:rFonts w:ascii="Consolas" w:hAnsi="Consolas"/>
          <w:sz w:val="20"/>
          <w:szCs w:val="20"/>
          <w:lang w:val="en-US"/>
        </w:rPr>
        <w:t>PrintStream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stream){</w:t>
      </w:r>
    </w:p>
    <w:p w14:paraId="72B3CFE4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stream.printf</w:t>
      </w:r>
      <w:proofErr w:type="spellEnd"/>
      <w:proofErr w:type="gramEnd"/>
      <w:r w:rsidRPr="00D96BF9">
        <w:rPr>
          <w:rFonts w:ascii="Consolas" w:hAnsi="Consolas"/>
          <w:sz w:val="20"/>
          <w:szCs w:val="20"/>
          <w:lang w:val="en-US"/>
        </w:rPr>
        <w:t xml:space="preserve">("Hash table with size %d\n\n",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startSize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);</w:t>
      </w:r>
    </w:p>
    <w:p w14:paraId="773B5689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LinkedList list : array){</w:t>
      </w:r>
    </w:p>
    <w:p w14:paraId="3A73B796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if(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list != null){</w:t>
      </w:r>
    </w:p>
    <w:p w14:paraId="0456CC0A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Object obj : list){</w:t>
      </w:r>
    </w:p>
    <w:p w14:paraId="10DE473F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stream.printf</w:t>
      </w:r>
      <w:proofErr w:type="spellEnd"/>
      <w:proofErr w:type="gramEnd"/>
      <w:r w:rsidRPr="00D96BF9">
        <w:rPr>
          <w:rFonts w:ascii="Consolas" w:hAnsi="Consolas"/>
          <w:sz w:val="20"/>
          <w:szCs w:val="20"/>
          <w:lang w:val="en-US"/>
        </w:rPr>
        <w:t>("%s, ", obj);</w:t>
      </w:r>
    </w:p>
    <w:p w14:paraId="3A5FE46C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    }</w:t>
      </w:r>
    </w:p>
    <w:p w14:paraId="0BCAE758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stream.println</w:t>
      </w:r>
      <w:proofErr w:type="spellEnd"/>
      <w:proofErr w:type="gramEnd"/>
      <w:r w:rsidRPr="00D96BF9">
        <w:rPr>
          <w:rFonts w:ascii="Consolas" w:hAnsi="Consolas"/>
          <w:sz w:val="20"/>
          <w:szCs w:val="20"/>
          <w:lang w:val="en-US"/>
        </w:rPr>
        <w:t>("");</w:t>
      </w:r>
    </w:p>
    <w:p w14:paraId="0219C1DC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312ED2D0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}</w:t>
      </w:r>
    </w:p>
    <w:p w14:paraId="6C5A50C0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FD8C8C3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6CC4C483" w14:textId="41AFC091" w:rsid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>}</w:t>
      </w:r>
    </w:p>
    <w:p w14:paraId="0E7B4F93" w14:textId="2BA86629" w:rsid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5BF848B3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b/>
          <w:bCs/>
          <w:i/>
          <w:iCs/>
          <w:sz w:val="20"/>
          <w:szCs w:val="20"/>
          <w:lang w:val="en-US"/>
        </w:rPr>
      </w:pPr>
      <w:r w:rsidRPr="00D96BF9">
        <w:rPr>
          <w:rFonts w:ascii="Consolas" w:hAnsi="Consolas"/>
          <w:b/>
          <w:bCs/>
          <w:i/>
          <w:iCs/>
          <w:sz w:val="20"/>
          <w:szCs w:val="20"/>
          <w:lang w:val="en-US"/>
        </w:rPr>
        <w:t xml:space="preserve">package </w:t>
      </w:r>
      <w:proofErr w:type="spellStart"/>
      <w:proofErr w:type="gramStart"/>
      <w:r w:rsidRPr="00D96BF9">
        <w:rPr>
          <w:rFonts w:ascii="Consolas" w:hAnsi="Consolas"/>
          <w:b/>
          <w:bCs/>
          <w:i/>
          <w:iCs/>
          <w:sz w:val="20"/>
          <w:szCs w:val="20"/>
          <w:lang w:val="en-US"/>
        </w:rPr>
        <w:t>by.ktsin</w:t>
      </w:r>
      <w:proofErr w:type="spellEnd"/>
      <w:proofErr w:type="gramEnd"/>
      <w:r w:rsidRPr="00D96BF9">
        <w:rPr>
          <w:rFonts w:ascii="Consolas" w:hAnsi="Consolas"/>
          <w:b/>
          <w:bCs/>
          <w:i/>
          <w:iCs/>
          <w:sz w:val="20"/>
          <w:szCs w:val="20"/>
          <w:lang w:val="en-US"/>
        </w:rPr>
        <w:t>;</w:t>
      </w:r>
    </w:p>
    <w:p w14:paraId="5F09E486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1990DF4B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by.ktsin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.hashes.FNVHash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;</w:t>
      </w:r>
    </w:p>
    <w:p w14:paraId="65D30853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by.ktsin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.hashes.MurMurHash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;</w:t>
      </w:r>
    </w:p>
    <w:p w14:paraId="6BF34E50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by.ktsin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.hashes.IHashProvider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;</w:t>
      </w:r>
    </w:p>
    <w:p w14:paraId="70103E0F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3A29ADFA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java.util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.Random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;</w:t>
      </w:r>
    </w:p>
    <w:p w14:paraId="6C041248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import 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java.util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.Scanner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;</w:t>
      </w:r>
    </w:p>
    <w:p w14:paraId="733E326A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3420F9D4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public class </w:t>
      </w:r>
      <w:r w:rsidRPr="00D96BF9">
        <w:rPr>
          <w:rFonts w:ascii="Consolas" w:hAnsi="Consolas"/>
          <w:b/>
          <w:bCs/>
          <w:sz w:val="20"/>
          <w:szCs w:val="20"/>
          <w:lang w:val="en-US"/>
        </w:rPr>
        <w:t>Main</w:t>
      </w:r>
      <w:r w:rsidRPr="00D96BF9">
        <w:rPr>
          <w:rFonts w:ascii="Consolas" w:hAnsi="Consolas"/>
          <w:sz w:val="20"/>
          <w:szCs w:val="20"/>
          <w:lang w:val="en-US"/>
        </w:rPr>
        <w:t xml:space="preserve"> {</w:t>
      </w:r>
    </w:p>
    <w:p w14:paraId="701D1474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26A68933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public static void 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 xml:space="preserve">String[]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args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) {</w:t>
      </w:r>
    </w:p>
    <w:p w14:paraId="5DEA2219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FNVHash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hash0 = new 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FNVHash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);</w:t>
      </w:r>
    </w:p>
    <w:p w14:paraId="7A2AF83D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MurMurHash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hash1 = new 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MurMurHash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);</w:t>
      </w:r>
    </w:p>
    <w:p w14:paraId="5D823039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Scanner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sc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= new 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Scanner(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System.in);</w:t>
      </w:r>
    </w:p>
    <w:p w14:paraId="6680E27B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797D7879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LabTable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table0 = 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fillTable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hash0, 100);</w:t>
      </w:r>
    </w:p>
    <w:p w14:paraId="5D83BA75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LabTable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table1 = 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fillTable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hash1, 100);</w:t>
      </w:r>
    </w:p>
    <w:p w14:paraId="21950820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6D65837F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("First table:");</w:t>
      </w:r>
    </w:p>
    <w:p w14:paraId="6A72911A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table0.print(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System.out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);</w:t>
      </w:r>
    </w:p>
    <w:p w14:paraId="483576ED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("\n\n");</w:t>
      </w:r>
    </w:p>
    <w:p w14:paraId="46202BD4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5B3E33AA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("Second table:");</w:t>
      </w:r>
    </w:p>
    <w:p w14:paraId="7C50DDD1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table1.print(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System.out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);</w:t>
      </w:r>
    </w:p>
    <w:p w14:paraId="455A8BB1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("\n\n");</w:t>
      </w:r>
    </w:p>
    <w:p w14:paraId="3DADED60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5478612D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("Enter new key: ");</w:t>
      </w:r>
    </w:p>
    <w:p w14:paraId="2934EB5E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String key = 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sc.nextLine</w:t>
      </w:r>
      <w:proofErr w:type="spellEnd"/>
      <w:proofErr w:type="gramEnd"/>
      <w:r w:rsidRPr="00D96BF9">
        <w:rPr>
          <w:rFonts w:ascii="Consolas" w:hAnsi="Consolas"/>
          <w:sz w:val="20"/>
          <w:szCs w:val="20"/>
          <w:lang w:val="en-US"/>
        </w:rPr>
        <w:t>();</w:t>
      </w:r>
    </w:p>
    <w:p w14:paraId="6E363DD4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("Enter new value: ");</w:t>
      </w:r>
    </w:p>
    <w:p w14:paraId="31EECF33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String value = 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sc.nextLine</w:t>
      </w:r>
      <w:proofErr w:type="spellEnd"/>
      <w:proofErr w:type="gramEnd"/>
      <w:r w:rsidRPr="00D96BF9">
        <w:rPr>
          <w:rFonts w:ascii="Consolas" w:hAnsi="Consolas"/>
          <w:sz w:val="20"/>
          <w:szCs w:val="20"/>
          <w:lang w:val="en-US"/>
        </w:rPr>
        <w:t>();</w:t>
      </w:r>
    </w:p>
    <w:p w14:paraId="318FA1A2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6E388FFA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table0.add(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key, value);</w:t>
      </w:r>
    </w:p>
    <w:p w14:paraId="0AF858A5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lastRenderedPageBreak/>
        <w:t xml:space="preserve">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("First table:");</w:t>
      </w:r>
    </w:p>
    <w:p w14:paraId="746D57ED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table0.print(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System.out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);</w:t>
      </w:r>
    </w:p>
    <w:p w14:paraId="21D322D3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("\n\n");</w:t>
      </w:r>
    </w:p>
    <w:p w14:paraId="3BEBB8B7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5D1A29EF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table1.add(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key, value);</w:t>
      </w:r>
    </w:p>
    <w:p w14:paraId="4FC78D6A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("Second table:");</w:t>
      </w:r>
    </w:p>
    <w:p w14:paraId="3589024F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table1.print(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System.out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);</w:t>
      </w:r>
    </w:p>
    <w:p w14:paraId="642A72A1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("\n\n");</w:t>
      </w:r>
    </w:p>
    <w:p w14:paraId="4B7C73D6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0074C16C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("Enter key to search: ");</w:t>
      </w:r>
    </w:p>
    <w:p w14:paraId="1A2CF632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key = 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sc.nextLine</w:t>
      </w:r>
      <w:proofErr w:type="spellEnd"/>
      <w:proofErr w:type="gramEnd"/>
      <w:r w:rsidRPr="00D96BF9">
        <w:rPr>
          <w:rFonts w:ascii="Consolas" w:hAnsi="Consolas"/>
          <w:sz w:val="20"/>
          <w:szCs w:val="20"/>
          <w:lang w:val="en-US"/>
        </w:rPr>
        <w:t>();</w:t>
      </w:r>
    </w:p>
    <w:p w14:paraId="49EDAB37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3DCE3429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("First table:");</w:t>
      </w:r>
    </w:p>
    <w:p w14:paraId="2AB3DC84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(table0.search(key));</w:t>
      </w:r>
    </w:p>
    <w:p w14:paraId="511F82B4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("\n\n");</w:t>
      </w:r>
    </w:p>
    <w:p w14:paraId="40E6098F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54098871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("Second table:");</w:t>
      </w:r>
    </w:p>
    <w:p w14:paraId="0CC43A8F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(table0.search(key));</w:t>
      </w:r>
    </w:p>
    <w:p w14:paraId="5F073BD1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("\n\n");</w:t>
      </w:r>
    </w:p>
    <w:p w14:paraId="338E9FC9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0194BA37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System.out.print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("Enter key to delete: ");</w:t>
      </w:r>
    </w:p>
    <w:p w14:paraId="41B87B70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key = 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sc.nextLine</w:t>
      </w:r>
      <w:proofErr w:type="spellEnd"/>
      <w:proofErr w:type="gramEnd"/>
      <w:r w:rsidRPr="00D96BF9">
        <w:rPr>
          <w:rFonts w:ascii="Consolas" w:hAnsi="Consolas"/>
          <w:sz w:val="20"/>
          <w:szCs w:val="20"/>
          <w:lang w:val="en-US"/>
        </w:rPr>
        <w:t>();</w:t>
      </w:r>
    </w:p>
    <w:p w14:paraId="5D645F03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6E9DEDE6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table0.remove(key);</w:t>
      </w:r>
    </w:p>
    <w:p w14:paraId="3BBC7B67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("First table:");</w:t>
      </w:r>
    </w:p>
    <w:p w14:paraId="48D6F928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table0.print(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System.out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);</w:t>
      </w:r>
    </w:p>
    <w:p w14:paraId="7A214C18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("\n\n");</w:t>
      </w:r>
    </w:p>
    <w:p w14:paraId="6A712961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124D6767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table1.remove(key);</w:t>
      </w:r>
    </w:p>
    <w:p w14:paraId="3E8482E1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("Second table:");</w:t>
      </w:r>
    </w:p>
    <w:p w14:paraId="7C9DCEDF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table1.print(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System.out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);</w:t>
      </w:r>
    </w:p>
    <w:p w14:paraId="4D1638BF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System.out.println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("\n\n");</w:t>
      </w:r>
    </w:p>
    <w:p w14:paraId="688BDB6A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586D5E27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76C1E68A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private static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LabTable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fillTable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End"/>
      <w:r w:rsidRPr="00D96BF9">
        <w:rPr>
          <w:rFonts w:ascii="Consolas" w:hAnsi="Consolas"/>
          <w:sz w:val="20"/>
          <w:szCs w:val="20"/>
          <w:lang w:val="en-US"/>
        </w:rPr>
        <w:t>IHashProvider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provider, int count) {</w:t>
      </w:r>
    </w:p>
    <w:p w14:paraId="07B63D50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LabTable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table = new 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LabTable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provider, 997);</w:t>
      </w:r>
    </w:p>
    <w:p w14:paraId="755ADF3B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for(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= 0;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&lt; count;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++){</w:t>
      </w:r>
    </w:p>
    <w:p w14:paraId="3A32CAFA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table.add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randString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 xml:space="preserve">),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randString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());</w:t>
      </w:r>
    </w:p>
    <w:p w14:paraId="49A1AC11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}</w:t>
      </w:r>
    </w:p>
    <w:p w14:paraId="5A52DA72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return table;</w:t>
      </w:r>
    </w:p>
    <w:p w14:paraId="37933230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24F92F0F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068F2134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private static String 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randString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(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) {</w:t>
      </w:r>
    </w:p>
    <w:p w14:paraId="3BF977B2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int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leftLimit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= 97; // letter 'a'</w:t>
      </w:r>
    </w:p>
    <w:p w14:paraId="6C71BD28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int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rightLimit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= 122; // letter 'z'</w:t>
      </w:r>
    </w:p>
    <w:p w14:paraId="62728B09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int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targetStringLength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= 5;</w:t>
      </w:r>
    </w:p>
    <w:p w14:paraId="5F4CBA80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Random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random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= new 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Random(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);</w:t>
      </w:r>
    </w:p>
    <w:p w14:paraId="1D9B9F5D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763D649C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D96BF9">
        <w:rPr>
          <w:rFonts w:ascii="Consolas" w:hAnsi="Consolas"/>
          <w:sz w:val="20"/>
          <w:szCs w:val="20"/>
          <w:lang w:val="en-US"/>
        </w:rPr>
        <w:t>random.ints</w:t>
      </w:r>
      <w:proofErr w:type="spellEnd"/>
      <w:proofErr w:type="gramEnd"/>
      <w:r w:rsidRPr="00D96BF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leftLimit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, 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rightLimit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 xml:space="preserve"> + 1)</w:t>
      </w:r>
    </w:p>
    <w:p w14:paraId="2C49ACDC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.limit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targetStringLength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)</w:t>
      </w:r>
    </w:p>
    <w:p w14:paraId="217934E3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.collect</w:t>
      </w:r>
      <w:proofErr w:type="gramEnd"/>
      <w:r w:rsidRPr="00D96BF9">
        <w:rPr>
          <w:rFonts w:ascii="Consolas" w:hAnsi="Consolas"/>
          <w:sz w:val="20"/>
          <w:szCs w:val="20"/>
          <w:lang w:val="en-US"/>
        </w:rPr>
        <w:t>(StringBuilder::new, StringBuilder::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appendCodePoint</w:t>
      </w:r>
      <w:proofErr w:type="spellEnd"/>
      <w:r w:rsidRPr="00D96BF9">
        <w:rPr>
          <w:rFonts w:ascii="Consolas" w:hAnsi="Consolas"/>
          <w:sz w:val="20"/>
          <w:szCs w:val="20"/>
          <w:lang w:val="en-US"/>
        </w:rPr>
        <w:t>, StringBuilder::append)</w:t>
      </w:r>
    </w:p>
    <w:p w14:paraId="41EEAE73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            </w:t>
      </w:r>
      <w:proofErr w:type="gramStart"/>
      <w:r w:rsidRPr="00D96BF9">
        <w:rPr>
          <w:rFonts w:ascii="Consolas" w:hAnsi="Consolas"/>
          <w:sz w:val="20"/>
          <w:szCs w:val="20"/>
          <w:lang w:val="en-US"/>
        </w:rPr>
        <w:t>.</w:t>
      </w:r>
      <w:proofErr w:type="spellStart"/>
      <w:r w:rsidRPr="00D96BF9">
        <w:rPr>
          <w:rFonts w:ascii="Consolas" w:hAnsi="Consolas"/>
          <w:sz w:val="20"/>
          <w:szCs w:val="20"/>
          <w:lang w:val="en-US"/>
        </w:rPr>
        <w:t>toString</w:t>
      </w:r>
      <w:proofErr w:type="spellEnd"/>
      <w:proofErr w:type="gramEnd"/>
      <w:r w:rsidRPr="00D96BF9">
        <w:rPr>
          <w:rFonts w:ascii="Consolas" w:hAnsi="Consolas"/>
          <w:sz w:val="20"/>
          <w:szCs w:val="20"/>
          <w:lang w:val="en-US"/>
        </w:rPr>
        <w:t>();</w:t>
      </w:r>
    </w:p>
    <w:p w14:paraId="7CA73E47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 xml:space="preserve">    }</w:t>
      </w:r>
    </w:p>
    <w:p w14:paraId="76640FBA" w14:textId="7664DAC6" w:rsidR="003F4C0D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  <w:r w:rsidRPr="00D96BF9">
        <w:rPr>
          <w:rFonts w:ascii="Consolas" w:hAnsi="Consolas"/>
          <w:sz w:val="20"/>
          <w:szCs w:val="20"/>
          <w:lang w:val="en-US"/>
        </w:rPr>
        <w:t>}</w:t>
      </w:r>
    </w:p>
    <w:p w14:paraId="1629E434" w14:textId="77777777" w:rsidR="003F4C0D" w:rsidRDefault="003F4C0D">
      <w:pPr>
        <w:suppressAutoHyphens w:val="0"/>
        <w:ind w:firstLine="0"/>
        <w:jc w:val="left"/>
        <w:rPr>
          <w:rFonts w:ascii="Consolas" w:hAnsi="Consolas"/>
          <w:sz w:val="20"/>
          <w:szCs w:val="20"/>
          <w:lang w:val="en-US"/>
        </w:rPr>
      </w:pPr>
      <w:r>
        <w:rPr>
          <w:rFonts w:ascii="Consolas" w:hAnsi="Consolas"/>
          <w:sz w:val="20"/>
          <w:szCs w:val="20"/>
          <w:lang w:val="en-US"/>
        </w:rPr>
        <w:br w:type="page"/>
      </w:r>
    </w:p>
    <w:p w14:paraId="2018E70F" w14:textId="77777777" w:rsidR="00D96BF9" w:rsidRPr="00D96BF9" w:rsidRDefault="00D96BF9" w:rsidP="00D96BF9">
      <w:pPr>
        <w:suppressAutoHyphens w:val="0"/>
        <w:ind w:firstLine="0"/>
        <w:rPr>
          <w:rFonts w:ascii="Consolas" w:hAnsi="Consolas"/>
          <w:sz w:val="20"/>
          <w:szCs w:val="20"/>
          <w:lang w:val="en-US"/>
        </w:rPr>
      </w:pPr>
    </w:p>
    <w:p w14:paraId="2E9108E2" w14:textId="77777777" w:rsidR="00C674F9" w:rsidRDefault="00C674F9" w:rsidP="00C674F9">
      <w:pPr>
        <w:suppressAutoHyphens w:val="0"/>
        <w:autoSpaceDE w:val="0"/>
        <w:autoSpaceDN w:val="0"/>
        <w:adjustRightInd w:val="0"/>
        <w:ind w:firstLine="0"/>
        <w:jc w:val="left"/>
        <w:rPr>
          <w:rFonts w:ascii="Consolas" w:eastAsia="Times New Roman" w:hAnsi="Consolas" w:cs="Consolas"/>
          <w:color w:val="000000"/>
          <w:sz w:val="19"/>
          <w:szCs w:val="19"/>
          <w:lang/>
        </w:rPr>
      </w:pPr>
    </w:p>
    <w:p w14:paraId="01DD06C8" w14:textId="1AF0CBA0" w:rsidR="001B21FF" w:rsidRDefault="001B21FF" w:rsidP="001B21FF">
      <w:pPr>
        <w:pStyle w:val="13"/>
        <w:shd w:val="clear" w:color="auto" w:fill="FFFFFF"/>
        <w:ind w:left="916" w:firstLine="0"/>
        <w:rPr>
          <w:lang w:val="en-US"/>
        </w:rPr>
      </w:pPr>
      <w:r w:rsidRPr="001B21FF">
        <w:rPr>
          <w:lang w:val="en-US"/>
        </w:rPr>
        <w:t xml:space="preserve"> </w:t>
      </w:r>
    </w:p>
    <w:p w14:paraId="22C06DBA" w14:textId="1D84C2D2" w:rsidR="001B21FF" w:rsidRDefault="001B21FF" w:rsidP="001B21FF">
      <w:pPr>
        <w:pStyle w:val="13"/>
        <w:shd w:val="clear" w:color="auto" w:fill="FFFFFF"/>
        <w:ind w:left="708" w:firstLine="0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 w:rsidRPr="003F4C0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выполнения</w:t>
      </w:r>
      <w:r w:rsidRPr="003F4C0D">
        <w:rPr>
          <w:sz w:val="28"/>
          <w:szCs w:val="28"/>
          <w:lang w:val="en-US"/>
        </w:rPr>
        <w:t>:</w:t>
      </w:r>
    </w:p>
    <w:p w14:paraId="0932BCB2" w14:textId="77777777" w:rsidR="003F4C0D" w:rsidRPr="003F4C0D" w:rsidRDefault="003F4C0D" w:rsidP="001B21FF">
      <w:pPr>
        <w:pStyle w:val="13"/>
        <w:shd w:val="clear" w:color="auto" w:fill="FFFFFF"/>
        <w:ind w:left="708" w:firstLine="0"/>
        <w:rPr>
          <w:sz w:val="28"/>
          <w:szCs w:val="28"/>
          <w:lang w:val="en-US"/>
        </w:rPr>
      </w:pPr>
    </w:p>
    <w:p w14:paraId="375755BC" w14:textId="77777777" w:rsidR="00B42962" w:rsidRDefault="00B42962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  <w:sectPr w:rsidR="00B42962">
          <w:pgSz w:w="11906" w:h="16838"/>
          <w:pgMar w:top="1134" w:right="850" w:bottom="1134" w:left="1701" w:header="720" w:footer="720" w:gutter="0"/>
          <w:cols w:space="720"/>
          <w:docGrid w:linePitch="360"/>
        </w:sectPr>
      </w:pPr>
    </w:p>
    <w:p w14:paraId="2264F714" w14:textId="419CCC53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First table:</w:t>
      </w:r>
    </w:p>
    <w:p w14:paraId="16677B3B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Hash table with size 997</w:t>
      </w:r>
    </w:p>
    <w:p w14:paraId="1AEF4C6B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</w:p>
    <w:p w14:paraId="6953715F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nmlvh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joxvl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>],</w:t>
      </w:r>
    </w:p>
    <w:p w14:paraId="413134CF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jkzmf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wkskp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>],</w:t>
      </w:r>
    </w:p>
    <w:p w14:paraId="17C3C73D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dsrdo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gnuvx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>],</w:t>
      </w:r>
    </w:p>
    <w:p w14:paraId="4CBF2110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ntnvj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ugkbq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>],</w:t>
      </w:r>
    </w:p>
    <w:p w14:paraId="5B643B9A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fbftn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lbgkm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>],</w:t>
      </w:r>
    </w:p>
    <w:p w14:paraId="11FD8007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</w:p>
    <w:p w14:paraId="45253CDF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Second table:</w:t>
      </w:r>
    </w:p>
    <w:p w14:paraId="409D16EC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Hash table with size 997</w:t>
      </w:r>
    </w:p>
    <w:p w14:paraId="65852264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</w:p>
    <w:p w14:paraId="3F853B2F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ycnsh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rifnq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>],</w:t>
      </w:r>
    </w:p>
    <w:p w14:paraId="753C4047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tkcou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rhykw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>],</w:t>
      </w:r>
    </w:p>
    <w:p w14:paraId="237AEB91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cyxmm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yygnt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>],</w:t>
      </w:r>
    </w:p>
    <w:p w14:paraId="3DABD23F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gkgbm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jlwyz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>],</w:t>
      </w:r>
    </w:p>
    <w:p w14:paraId="03AD9A0D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lhgmx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bfuxw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>],</w:t>
      </w:r>
    </w:p>
    <w:p w14:paraId="3C3AB1A1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</w:p>
    <w:p w14:paraId="32BD4BC0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Enter new key: test</w:t>
      </w:r>
    </w:p>
    <w:p w14:paraId="230FCB8F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Enter new value: borsch</w:t>
      </w:r>
    </w:p>
    <w:p w14:paraId="3000F961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First table:</w:t>
      </w:r>
    </w:p>
    <w:p w14:paraId="306BBC35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Hash table with size 997</w:t>
      </w:r>
    </w:p>
    <w:p w14:paraId="301FF90C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</w:p>
    <w:p w14:paraId="55A21940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[test; borsch],</w:t>
      </w:r>
    </w:p>
    <w:p w14:paraId="46AF8890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nmlvh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joxvl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>],</w:t>
      </w:r>
    </w:p>
    <w:p w14:paraId="5716CDC2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jkzmf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wkskp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>],</w:t>
      </w:r>
    </w:p>
    <w:p w14:paraId="20E07654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dsrdo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gnuvx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>],</w:t>
      </w:r>
    </w:p>
    <w:p w14:paraId="5E2828BD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ntnvj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ugkbq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>],</w:t>
      </w:r>
    </w:p>
    <w:p w14:paraId="45AFCBA7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fbftn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lbgkm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>],</w:t>
      </w:r>
    </w:p>
    <w:p w14:paraId="383C90C1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</w:p>
    <w:p w14:paraId="068A2039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Second table:</w:t>
      </w:r>
    </w:p>
    <w:p w14:paraId="7C02D197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Hash table with size 997</w:t>
      </w:r>
    </w:p>
    <w:p w14:paraId="132F987A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</w:p>
    <w:p w14:paraId="23F9354C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ycnsh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rifnq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>],</w:t>
      </w:r>
    </w:p>
    <w:p w14:paraId="2A7E6832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tkcou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rhykw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>],</w:t>
      </w:r>
    </w:p>
    <w:p w14:paraId="4E7019DC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[test; borsch],</w:t>
      </w:r>
    </w:p>
    <w:p w14:paraId="3D9CE2A4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cyxmm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yygnt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>],</w:t>
      </w:r>
    </w:p>
    <w:p w14:paraId="46AF7FA0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gkgbm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jlwyz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>],</w:t>
      </w:r>
    </w:p>
    <w:p w14:paraId="2396E39B" w14:textId="7A7DBA4C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lhgmx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bfuxw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>],</w:t>
      </w:r>
    </w:p>
    <w:p w14:paraId="6EA66BAD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</w:p>
    <w:p w14:paraId="017DB8CC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Enter key to search: test</w:t>
      </w:r>
    </w:p>
    <w:p w14:paraId="4F2721C8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</w:rPr>
      </w:pPr>
      <w:proofErr w:type="spellStart"/>
      <w:r w:rsidRPr="003F4C0D">
        <w:rPr>
          <w:rFonts w:ascii="Consolas" w:hAnsi="Consolas"/>
          <w:sz w:val="20"/>
          <w:szCs w:val="20"/>
        </w:rPr>
        <w:t>First</w:t>
      </w:r>
      <w:proofErr w:type="spellEnd"/>
      <w:r w:rsidRPr="003F4C0D">
        <w:rPr>
          <w:rFonts w:ascii="Consolas" w:hAnsi="Consolas"/>
          <w:sz w:val="20"/>
          <w:szCs w:val="20"/>
        </w:rPr>
        <w:t xml:space="preserve"> </w:t>
      </w:r>
      <w:proofErr w:type="spellStart"/>
      <w:r w:rsidRPr="003F4C0D">
        <w:rPr>
          <w:rFonts w:ascii="Consolas" w:hAnsi="Consolas"/>
          <w:sz w:val="20"/>
          <w:szCs w:val="20"/>
        </w:rPr>
        <w:t>table</w:t>
      </w:r>
      <w:proofErr w:type="spellEnd"/>
      <w:r w:rsidRPr="003F4C0D">
        <w:rPr>
          <w:rFonts w:ascii="Consolas" w:hAnsi="Consolas"/>
          <w:sz w:val="20"/>
          <w:szCs w:val="20"/>
        </w:rPr>
        <w:t>:</w:t>
      </w:r>
    </w:p>
    <w:p w14:paraId="2B47CDED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</w:rPr>
      </w:pPr>
      <w:r w:rsidRPr="003F4C0D">
        <w:rPr>
          <w:rFonts w:ascii="Consolas" w:hAnsi="Consolas"/>
          <w:sz w:val="20"/>
          <w:szCs w:val="20"/>
        </w:rPr>
        <w:t>[</w:t>
      </w:r>
      <w:proofErr w:type="spellStart"/>
      <w:r w:rsidRPr="003F4C0D">
        <w:rPr>
          <w:rFonts w:ascii="Consolas" w:hAnsi="Consolas"/>
          <w:sz w:val="20"/>
          <w:szCs w:val="20"/>
        </w:rPr>
        <w:t>test</w:t>
      </w:r>
      <w:proofErr w:type="spellEnd"/>
      <w:r w:rsidRPr="003F4C0D">
        <w:rPr>
          <w:rFonts w:ascii="Consolas" w:hAnsi="Consolas"/>
          <w:sz w:val="20"/>
          <w:szCs w:val="20"/>
        </w:rPr>
        <w:t xml:space="preserve">; </w:t>
      </w:r>
      <w:proofErr w:type="spellStart"/>
      <w:r w:rsidRPr="003F4C0D">
        <w:rPr>
          <w:rFonts w:ascii="Consolas" w:hAnsi="Consolas"/>
          <w:sz w:val="20"/>
          <w:szCs w:val="20"/>
        </w:rPr>
        <w:t>borsch</w:t>
      </w:r>
      <w:proofErr w:type="spellEnd"/>
      <w:r w:rsidRPr="003F4C0D">
        <w:rPr>
          <w:rFonts w:ascii="Consolas" w:hAnsi="Consolas"/>
          <w:sz w:val="20"/>
          <w:szCs w:val="20"/>
        </w:rPr>
        <w:t>]</w:t>
      </w:r>
    </w:p>
    <w:p w14:paraId="652F362B" w14:textId="77777777" w:rsidR="003F4C0D" w:rsidRPr="003F4C0D" w:rsidRDefault="003F4C0D" w:rsidP="003F4C0D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</w:rPr>
      </w:pPr>
    </w:p>
    <w:p w14:paraId="5F3DF286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Second table:</w:t>
      </w:r>
    </w:p>
    <w:p w14:paraId="141AE371" w14:textId="4460FA4F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[test; borsch]</w:t>
      </w:r>
    </w:p>
    <w:p w14:paraId="66942DC1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</w:p>
    <w:p w14:paraId="5DAC3ECC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Enter key to delete: test</w:t>
      </w:r>
    </w:p>
    <w:p w14:paraId="33F1F15A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First table:</w:t>
      </w:r>
    </w:p>
    <w:p w14:paraId="63C4C9FB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Hash table with size 997</w:t>
      </w:r>
    </w:p>
    <w:p w14:paraId="0F859C8B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</w:p>
    <w:p w14:paraId="13D34BBA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nmlvh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joxvl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>],</w:t>
      </w:r>
    </w:p>
    <w:p w14:paraId="2C0CE022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jkzmf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wkskp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>],</w:t>
      </w:r>
    </w:p>
    <w:p w14:paraId="04FF4FB9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dsrdo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gnuvx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>],</w:t>
      </w:r>
    </w:p>
    <w:p w14:paraId="51A217BD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ntnvj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ugkbq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>],</w:t>
      </w:r>
    </w:p>
    <w:p w14:paraId="52759BF4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fbftn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lbgkm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>],</w:t>
      </w:r>
    </w:p>
    <w:p w14:paraId="04ECC7DF" w14:textId="77777777" w:rsidR="003F4C0D" w:rsidRPr="00946C19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</w:rPr>
      </w:pPr>
    </w:p>
    <w:p w14:paraId="77366874" w14:textId="77777777" w:rsidR="003F4C0D" w:rsidRPr="003F4C0D" w:rsidRDefault="003F4C0D" w:rsidP="003F4C0D">
      <w:pPr>
        <w:pStyle w:val="13"/>
        <w:shd w:val="clear" w:color="auto" w:fill="FFFFFF"/>
        <w:ind w:left="0" w:firstLine="0"/>
        <w:rPr>
          <w:rFonts w:ascii="Consolas" w:hAnsi="Consolas"/>
          <w:sz w:val="20"/>
          <w:szCs w:val="20"/>
          <w:lang w:val="en-US"/>
        </w:rPr>
      </w:pPr>
    </w:p>
    <w:p w14:paraId="7D5219EE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Second table:</w:t>
      </w:r>
    </w:p>
    <w:p w14:paraId="51B9BFF6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Hash table with size 997</w:t>
      </w:r>
    </w:p>
    <w:p w14:paraId="5E062DFC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</w:p>
    <w:p w14:paraId="2E1F12C9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ycnsh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rifnq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>],</w:t>
      </w:r>
    </w:p>
    <w:p w14:paraId="7920749E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tkcou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rhykw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>],</w:t>
      </w:r>
    </w:p>
    <w:p w14:paraId="6D26DC2A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cyxmm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yygnt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>],</w:t>
      </w:r>
    </w:p>
    <w:p w14:paraId="06D92063" w14:textId="77777777" w:rsidR="003F4C0D" w:rsidRPr="003F4C0D" w:rsidRDefault="003F4C0D" w:rsidP="003F4C0D">
      <w:pPr>
        <w:pStyle w:val="13"/>
        <w:shd w:val="clear" w:color="auto" w:fill="FFFFFF"/>
        <w:ind w:firstLine="0"/>
        <w:rPr>
          <w:rFonts w:ascii="Consolas" w:hAnsi="Consolas"/>
          <w:sz w:val="20"/>
          <w:szCs w:val="20"/>
          <w:lang w:val="en-US"/>
        </w:rPr>
      </w:pPr>
      <w:r w:rsidRPr="003F4C0D">
        <w:rPr>
          <w:rFonts w:ascii="Consolas" w:hAnsi="Consolas"/>
          <w:sz w:val="20"/>
          <w:szCs w:val="20"/>
          <w:lang w:val="en-US"/>
        </w:rPr>
        <w:t>[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gkgbm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 xml:space="preserve">; </w:t>
      </w:r>
      <w:proofErr w:type="spellStart"/>
      <w:r w:rsidRPr="003F4C0D">
        <w:rPr>
          <w:rFonts w:ascii="Consolas" w:hAnsi="Consolas"/>
          <w:sz w:val="20"/>
          <w:szCs w:val="20"/>
          <w:lang w:val="en-US"/>
        </w:rPr>
        <w:t>jlwyz</w:t>
      </w:r>
      <w:proofErr w:type="spellEnd"/>
      <w:r w:rsidRPr="003F4C0D">
        <w:rPr>
          <w:rFonts w:ascii="Consolas" w:hAnsi="Consolas"/>
          <w:sz w:val="20"/>
          <w:szCs w:val="20"/>
          <w:lang w:val="en-US"/>
        </w:rPr>
        <w:t>],</w:t>
      </w:r>
    </w:p>
    <w:p w14:paraId="710FAFD5" w14:textId="52BC2372" w:rsidR="008F7F0C" w:rsidRPr="003F4C0D" w:rsidRDefault="003F4C0D" w:rsidP="00B42962">
      <w:pPr>
        <w:pStyle w:val="13"/>
        <w:shd w:val="clear" w:color="auto" w:fill="FFFFFF"/>
        <w:ind w:left="0" w:firstLine="708"/>
        <w:rPr>
          <w:rFonts w:ascii="Consolas" w:hAnsi="Consolas"/>
          <w:sz w:val="20"/>
          <w:szCs w:val="20"/>
        </w:rPr>
      </w:pPr>
      <w:r w:rsidRPr="003F4C0D">
        <w:rPr>
          <w:rFonts w:ascii="Consolas" w:hAnsi="Consolas"/>
          <w:sz w:val="20"/>
          <w:szCs w:val="20"/>
        </w:rPr>
        <w:t>[</w:t>
      </w:r>
      <w:proofErr w:type="spellStart"/>
      <w:r w:rsidRPr="003F4C0D">
        <w:rPr>
          <w:rFonts w:ascii="Consolas" w:hAnsi="Consolas"/>
          <w:sz w:val="20"/>
          <w:szCs w:val="20"/>
        </w:rPr>
        <w:t>lhgmx</w:t>
      </w:r>
      <w:proofErr w:type="spellEnd"/>
      <w:r w:rsidRPr="003F4C0D">
        <w:rPr>
          <w:rFonts w:ascii="Consolas" w:hAnsi="Consolas"/>
          <w:sz w:val="20"/>
          <w:szCs w:val="20"/>
        </w:rPr>
        <w:t xml:space="preserve">; </w:t>
      </w:r>
      <w:proofErr w:type="spellStart"/>
      <w:r w:rsidRPr="003F4C0D">
        <w:rPr>
          <w:rFonts w:ascii="Consolas" w:hAnsi="Consolas"/>
          <w:sz w:val="20"/>
          <w:szCs w:val="20"/>
        </w:rPr>
        <w:t>bfuxw</w:t>
      </w:r>
      <w:proofErr w:type="spellEnd"/>
      <w:r w:rsidRPr="003F4C0D">
        <w:rPr>
          <w:rFonts w:ascii="Consolas" w:hAnsi="Consolas"/>
          <w:sz w:val="20"/>
          <w:szCs w:val="20"/>
        </w:rPr>
        <w:t>],</w:t>
      </w:r>
    </w:p>
    <w:p w14:paraId="64926507" w14:textId="77777777" w:rsidR="00B42962" w:rsidRDefault="00B42962" w:rsidP="001B21FF">
      <w:pPr>
        <w:pStyle w:val="13"/>
        <w:shd w:val="clear" w:color="auto" w:fill="FFFFFF"/>
        <w:ind w:left="708" w:firstLine="0"/>
        <w:rPr>
          <w:sz w:val="28"/>
          <w:szCs w:val="28"/>
        </w:rPr>
        <w:sectPr w:rsidR="00B42962" w:rsidSect="00B42962">
          <w:type w:val="continuous"/>
          <w:pgSz w:w="11906" w:h="16838"/>
          <w:pgMar w:top="1134" w:right="850" w:bottom="1134" w:left="1701" w:header="720" w:footer="720" w:gutter="0"/>
          <w:cols w:num="2" w:sep="1" w:space="720"/>
          <w:docGrid w:linePitch="360"/>
        </w:sectPr>
      </w:pPr>
    </w:p>
    <w:p w14:paraId="11A69479" w14:textId="2C80CF03" w:rsidR="001B21FF" w:rsidRDefault="001B21FF" w:rsidP="001B21FF">
      <w:pPr>
        <w:pStyle w:val="13"/>
        <w:shd w:val="clear" w:color="auto" w:fill="FFFFFF"/>
        <w:ind w:left="708" w:firstLine="0"/>
        <w:rPr>
          <w:sz w:val="28"/>
          <w:szCs w:val="28"/>
        </w:rPr>
      </w:pPr>
    </w:p>
    <w:p w14:paraId="2292FF19" w14:textId="694B58ED" w:rsidR="001B21FF" w:rsidRDefault="001B21FF" w:rsidP="00B42962">
      <w:pPr>
        <w:pStyle w:val="13"/>
        <w:shd w:val="clear" w:color="auto" w:fill="FFFFFF"/>
        <w:ind w:left="0" w:firstLine="0"/>
        <w:rPr>
          <w:rFonts w:ascii="Consolas" w:hAnsi="Consolas"/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6B4B95">
        <w:rPr>
          <w:b/>
          <w:bCs/>
          <w:sz w:val="28"/>
          <w:szCs w:val="28"/>
        </w:rPr>
        <w:t>Вывод</w:t>
      </w:r>
      <w:r>
        <w:rPr>
          <w:sz w:val="28"/>
          <w:szCs w:val="28"/>
        </w:rPr>
        <w:t xml:space="preserve">: </w:t>
      </w:r>
      <w:r w:rsidR="008F7F0C">
        <w:rPr>
          <w:sz w:val="28"/>
          <w:szCs w:val="28"/>
        </w:rPr>
        <w:t xml:space="preserve">в ходе выполнения лабораторной работы изучил </w:t>
      </w:r>
      <w:r w:rsidR="00B42962">
        <w:rPr>
          <w:sz w:val="30"/>
          <w:szCs w:val="30"/>
        </w:rPr>
        <w:t>основы построения хэш-функций и методами разрешения коллизий</w:t>
      </w:r>
      <w:r w:rsidR="00B42962" w:rsidRPr="00097371">
        <w:rPr>
          <w:sz w:val="30"/>
          <w:szCs w:val="30"/>
        </w:rPr>
        <w:t>.</w:t>
      </w:r>
    </w:p>
    <w:p w14:paraId="5E419391" w14:textId="14C719F0" w:rsidR="002A6F5A" w:rsidRDefault="002A6F5A" w:rsidP="001B21FF">
      <w:pPr>
        <w:pStyle w:val="13"/>
        <w:shd w:val="clear" w:color="auto" w:fill="FFFFFF"/>
        <w:ind w:left="0" w:firstLine="0"/>
        <w:rPr>
          <w:rFonts w:ascii="Consolas" w:hAnsi="Consolas"/>
          <w:sz w:val="28"/>
          <w:szCs w:val="28"/>
        </w:rPr>
      </w:pPr>
    </w:p>
    <w:p w14:paraId="353AD41F" w14:textId="727BE22E" w:rsidR="002A6F5A" w:rsidRDefault="002A6F5A">
      <w:pPr>
        <w:suppressAutoHyphens w:val="0"/>
        <w:ind w:firstLine="0"/>
        <w:jc w:val="left"/>
        <w:rPr>
          <w:rFonts w:ascii="Consolas" w:hAnsi="Consolas"/>
          <w:sz w:val="28"/>
          <w:szCs w:val="28"/>
        </w:rPr>
      </w:pPr>
    </w:p>
    <w:sectPr w:rsidR="002A6F5A" w:rsidSect="00B42962">
      <w:type w:val="continuous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3"/>
    <w:multiLevelType w:val="single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</w:abstractNum>
  <w:abstractNum w:abstractNumId="3" w15:restartNumberingAfterBreak="0">
    <w:nsid w:val="256C4A07"/>
    <w:multiLevelType w:val="multilevel"/>
    <w:tmpl w:val="256C4A07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4" w15:restartNumberingAfterBreak="0">
    <w:nsid w:val="754F2A6C"/>
    <w:multiLevelType w:val="hybridMultilevel"/>
    <w:tmpl w:val="BE7C2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E56676"/>
    <w:multiLevelType w:val="hybridMultilevel"/>
    <w:tmpl w:val="146E2D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570"/>
    <w:rsid w:val="00052492"/>
    <w:rsid w:val="00097371"/>
    <w:rsid w:val="001332B5"/>
    <w:rsid w:val="001B21FF"/>
    <w:rsid w:val="002A2948"/>
    <w:rsid w:val="002A6F5A"/>
    <w:rsid w:val="00315248"/>
    <w:rsid w:val="00367865"/>
    <w:rsid w:val="003F4C0D"/>
    <w:rsid w:val="004311FE"/>
    <w:rsid w:val="00570691"/>
    <w:rsid w:val="005A0863"/>
    <w:rsid w:val="005D5BC5"/>
    <w:rsid w:val="00674737"/>
    <w:rsid w:val="006930E5"/>
    <w:rsid w:val="006B4B95"/>
    <w:rsid w:val="008F7F0C"/>
    <w:rsid w:val="00946C19"/>
    <w:rsid w:val="009F0570"/>
    <w:rsid w:val="00A25FA6"/>
    <w:rsid w:val="00A62DFD"/>
    <w:rsid w:val="00A67AF4"/>
    <w:rsid w:val="00B42962"/>
    <w:rsid w:val="00BF3257"/>
    <w:rsid w:val="00BF4948"/>
    <w:rsid w:val="00C674F9"/>
    <w:rsid w:val="00C9337B"/>
    <w:rsid w:val="00D500AF"/>
    <w:rsid w:val="00D75EE8"/>
    <w:rsid w:val="00D96BF9"/>
    <w:rsid w:val="00F84C03"/>
    <w:rsid w:val="00FD3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CA3704B"/>
  <w15:chartTrackingRefBased/>
  <w15:docId w15:val="{60EB0665-F0FC-499C-A992-5743C068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ind w:firstLine="709"/>
      <w:jc w:val="both"/>
    </w:pPr>
    <w:rPr>
      <w:rFonts w:eastAsia="Calibri"/>
      <w:sz w:val="24"/>
      <w:szCs w:val="24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jc w:val="left"/>
      <w:outlineLvl w:val="0"/>
    </w:pPr>
    <w:rPr>
      <w:rFonts w:ascii="Cambria" w:hAnsi="Cambria" w:cs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57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1B21FF"/>
    <w:pPr>
      <w:keepNext/>
      <w:suppressAutoHyphens w:val="0"/>
      <w:spacing w:before="240" w:after="60"/>
      <w:ind w:firstLine="0"/>
      <w:jc w:val="left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cs="Times New Roman"/>
    </w:rPr>
  </w:style>
  <w:style w:type="character" w:customStyle="1" w:styleId="WW8Num2z0">
    <w:name w:val="WW8Num2z0"/>
    <w:rPr>
      <w:rFonts w:cs="Times New Roman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cs="Times New Roman"/>
    </w:rPr>
  </w:style>
  <w:style w:type="character" w:customStyle="1" w:styleId="10">
    <w:name w:val="Основной шрифт абзаца1"/>
  </w:style>
  <w:style w:type="character" w:customStyle="1" w:styleId="Heading1Char">
    <w:name w:val="Heading 1 Char"/>
    <w:basedOn w:val="10"/>
    <w:rPr>
      <w:rFonts w:ascii="Cambria" w:hAnsi="Cambria" w:cs="Times New Roman"/>
      <w:b/>
      <w:bCs/>
      <w:kern w:val="2"/>
      <w:sz w:val="32"/>
      <w:szCs w:val="32"/>
      <w:lang w:val="x-none"/>
    </w:rPr>
  </w:style>
  <w:style w:type="character" w:customStyle="1" w:styleId="BalloonTextChar">
    <w:name w:val="Balloon Text Char"/>
    <w:basedOn w:val="10"/>
    <w:rPr>
      <w:rFonts w:ascii="Tahoma" w:hAnsi="Tahoma" w:cs="Tahoma"/>
      <w:sz w:val="16"/>
      <w:szCs w:val="16"/>
      <w:lang w:val="x-none" w:eastAsia="zh-CN"/>
    </w:rPr>
  </w:style>
  <w:style w:type="paragraph" w:customStyle="1" w:styleId="11">
    <w:name w:val="Заголовок1"/>
    <w:basedOn w:val="a"/>
    <w:next w:val="a3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ucida 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12">
    <w:name w:val="Указатель1"/>
    <w:basedOn w:val="a"/>
    <w:pPr>
      <w:suppressLineNumbers/>
    </w:pPr>
    <w:rPr>
      <w:rFonts w:cs="Lucida Sans"/>
    </w:rPr>
  </w:style>
  <w:style w:type="paragraph" w:customStyle="1" w:styleId="13">
    <w:name w:val="Абзац списка1"/>
    <w:basedOn w:val="a"/>
    <w:pPr>
      <w:ind w:left="720"/>
    </w:pPr>
  </w:style>
  <w:style w:type="paragraph" w:styleId="14">
    <w:name w:val="toc 1"/>
    <w:basedOn w:val="a"/>
    <w:next w:val="a"/>
    <w:pPr>
      <w:spacing w:after="100"/>
    </w:pPr>
  </w:style>
  <w:style w:type="paragraph" w:customStyle="1" w:styleId="a6">
    <w:name w:val="Таблица текст"/>
    <w:basedOn w:val="14"/>
    <w:pPr>
      <w:tabs>
        <w:tab w:val="right" w:leader="dot" w:pos="9061"/>
      </w:tabs>
      <w:spacing w:after="0"/>
      <w:ind w:firstLine="0"/>
      <w:jc w:val="left"/>
    </w:pPr>
    <w:rPr>
      <w:bCs/>
      <w:sz w:val="26"/>
      <w:szCs w:val="28"/>
      <w:lang/>
    </w:rPr>
  </w:style>
  <w:style w:type="paragraph" w:styleId="a7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F0570"/>
    <w:rPr>
      <w:rFonts w:asciiTheme="majorHAnsi" w:eastAsiaTheme="majorEastAsia" w:hAnsiTheme="majorHAnsi" w:cstheme="majorBidi"/>
      <w:b/>
      <w:bCs/>
      <w:i/>
      <w:iCs/>
      <w:sz w:val="28"/>
      <w:szCs w:val="28"/>
      <w:lang w:val="ru-RU" w:eastAsia="zh-CN"/>
    </w:rPr>
  </w:style>
  <w:style w:type="character" w:customStyle="1" w:styleId="30">
    <w:name w:val="Заголовок 3 Знак"/>
    <w:basedOn w:val="a0"/>
    <w:link w:val="3"/>
    <w:rsid w:val="001B21FF"/>
    <w:rPr>
      <w:rFonts w:ascii="Arial" w:hAnsi="Arial" w:cs="Arial"/>
      <w:b/>
      <w:bCs/>
      <w:sz w:val="26"/>
      <w:szCs w:val="26"/>
      <w:lang w:val="ru-RU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B2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firstLine="0"/>
      <w:jc w:val="left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B21FF"/>
    <w:rPr>
      <w:rFonts w:ascii="Courier New" w:hAnsi="Courier New" w:cs="Courier New"/>
    </w:rPr>
  </w:style>
  <w:style w:type="paragraph" w:styleId="a8">
    <w:name w:val="Plain Text"/>
    <w:basedOn w:val="a"/>
    <w:link w:val="a9"/>
    <w:semiHidden/>
    <w:unhideWhenUsed/>
    <w:rsid w:val="00C674F9"/>
    <w:pPr>
      <w:suppressAutoHyphens w:val="0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9">
    <w:name w:val="Текст Знак"/>
    <w:basedOn w:val="a0"/>
    <w:link w:val="a8"/>
    <w:semiHidden/>
    <w:rsid w:val="00C674F9"/>
    <w:rPr>
      <w:rFonts w:ascii="Courier New" w:hAnsi="Courier New" w:cs="Courier New"/>
      <w:lang w:val="ru-RU" w:eastAsia="ru-RU"/>
    </w:rPr>
  </w:style>
  <w:style w:type="table" w:styleId="aa">
    <w:name w:val="Table Grid"/>
    <w:basedOn w:val="a1"/>
    <w:uiPriority w:val="59"/>
    <w:rsid w:val="00C674F9"/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21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ECA2F-B58E-491D-B585-9972346AA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7</Pages>
  <Words>1422</Words>
  <Characters>8108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/>
  <LinksUpToDate>false</LinksUpToDate>
  <CharactersWithSpaces>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Павел Казутин</dc:creator>
  <cp:keywords/>
  <cp:lastModifiedBy>ktsin</cp:lastModifiedBy>
  <cp:revision>9</cp:revision>
  <cp:lastPrinted>2021-02-25T05:59:00Z</cp:lastPrinted>
  <dcterms:created xsi:type="dcterms:W3CDTF">2021-03-03T09:14:00Z</dcterms:created>
  <dcterms:modified xsi:type="dcterms:W3CDTF">2021-05-26T10:17:00Z</dcterms:modified>
</cp:coreProperties>
</file>