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7E81C8D" w14:textId="77777777" w:rsidR="00052492" w:rsidRDefault="00052492">
      <w:pPr>
        <w:jc w:val="center"/>
      </w:pPr>
      <w:r>
        <w:rPr>
          <w:b/>
          <w:sz w:val="28"/>
        </w:rPr>
        <w:t>МИНИСТЕРСТВО ОБРАЗОВАНИЯ РЕСПУБЛИКИ БЕЛАРУСЬ</w:t>
      </w:r>
    </w:p>
    <w:p w14:paraId="6E9BFFF2" w14:textId="77777777" w:rsidR="00052492" w:rsidRDefault="00052492">
      <w:pPr>
        <w:jc w:val="center"/>
        <w:rPr>
          <w:bCs/>
          <w:sz w:val="28"/>
        </w:rPr>
      </w:pPr>
    </w:p>
    <w:p w14:paraId="71B6E5FD" w14:textId="77777777" w:rsidR="00052492" w:rsidRDefault="00052492">
      <w:pPr>
        <w:jc w:val="center"/>
      </w:pPr>
      <w:r>
        <w:rPr>
          <w:b/>
          <w:sz w:val="28"/>
        </w:rPr>
        <w:t>УЧРЕЖДЕНИЕ ОБРАЗОВАНИЯ</w:t>
      </w:r>
    </w:p>
    <w:p w14:paraId="10A21D83" w14:textId="77777777" w:rsidR="00052492" w:rsidRDefault="00052492">
      <w:pPr>
        <w:jc w:val="center"/>
      </w:pPr>
      <w:r>
        <w:rPr>
          <w:b/>
          <w:sz w:val="28"/>
        </w:rPr>
        <w:t>ГОМЕЛЬСКИЙ ГОСУДАРСТВЕННЫЙ ТЕХНИЧЕСКИЙ УНИВЕРСИТЕТ ИМЕНИ П. О. СУХОГО</w:t>
      </w:r>
    </w:p>
    <w:p w14:paraId="3652F525" w14:textId="77777777" w:rsidR="00052492" w:rsidRDefault="00052492">
      <w:pPr>
        <w:jc w:val="center"/>
        <w:rPr>
          <w:b/>
          <w:sz w:val="28"/>
        </w:rPr>
      </w:pPr>
    </w:p>
    <w:p w14:paraId="27935C04" w14:textId="77777777" w:rsidR="00052492" w:rsidRDefault="00052492">
      <w:pPr>
        <w:jc w:val="center"/>
      </w:pPr>
      <w:r>
        <w:rPr>
          <w:sz w:val="28"/>
        </w:rPr>
        <w:t>Факультет автоматизированных и информационных систем</w:t>
      </w:r>
    </w:p>
    <w:p w14:paraId="5B3DDB8B" w14:textId="77777777" w:rsidR="00052492" w:rsidRDefault="00052492">
      <w:pPr>
        <w:jc w:val="center"/>
        <w:rPr>
          <w:sz w:val="28"/>
        </w:rPr>
      </w:pPr>
    </w:p>
    <w:p w14:paraId="6F1C5862" w14:textId="77777777" w:rsidR="00052492" w:rsidRDefault="00052492">
      <w:pPr>
        <w:jc w:val="center"/>
      </w:pPr>
      <w:r>
        <w:rPr>
          <w:sz w:val="28"/>
        </w:rPr>
        <w:t>Кафедра «Информатика»</w:t>
      </w:r>
    </w:p>
    <w:p w14:paraId="2D778F3B" w14:textId="77777777" w:rsidR="00052492" w:rsidRDefault="00052492">
      <w:pPr>
        <w:jc w:val="center"/>
        <w:rPr>
          <w:sz w:val="28"/>
        </w:rPr>
      </w:pPr>
    </w:p>
    <w:p w14:paraId="5EBE8600" w14:textId="77777777" w:rsidR="00052492" w:rsidRDefault="00052492">
      <w:pPr>
        <w:jc w:val="center"/>
        <w:rPr>
          <w:sz w:val="28"/>
        </w:rPr>
      </w:pPr>
    </w:p>
    <w:p w14:paraId="4E279759" w14:textId="77777777" w:rsidR="00052492" w:rsidRDefault="00052492">
      <w:pPr>
        <w:jc w:val="center"/>
        <w:rPr>
          <w:sz w:val="28"/>
        </w:rPr>
      </w:pPr>
    </w:p>
    <w:p w14:paraId="5FE61A01" w14:textId="77777777" w:rsidR="00052492" w:rsidRDefault="00052492">
      <w:pPr>
        <w:jc w:val="center"/>
        <w:rPr>
          <w:sz w:val="28"/>
        </w:rPr>
      </w:pPr>
    </w:p>
    <w:p w14:paraId="19808F0D" w14:textId="77777777" w:rsidR="00052492" w:rsidRDefault="00052492">
      <w:pPr>
        <w:jc w:val="center"/>
        <w:rPr>
          <w:sz w:val="28"/>
        </w:rPr>
      </w:pPr>
    </w:p>
    <w:p w14:paraId="73FCB4C5" w14:textId="10EE70C7" w:rsidR="00052492" w:rsidRPr="002A7A12" w:rsidRDefault="00052492">
      <w:pPr>
        <w:jc w:val="center"/>
      </w:pPr>
      <w:r>
        <w:rPr>
          <w:sz w:val="28"/>
        </w:rPr>
        <w:t xml:space="preserve">ОТЧЕТ ПО ЛАБОРАТОРНОЙ РАБОТЕ № </w:t>
      </w:r>
      <w:r w:rsidR="002A7A12" w:rsidRPr="002A7A12">
        <w:rPr>
          <w:sz w:val="28"/>
        </w:rPr>
        <w:t>3</w:t>
      </w:r>
    </w:p>
    <w:p w14:paraId="40AFDB9C" w14:textId="3918F357" w:rsidR="00052492" w:rsidRDefault="00052492">
      <w:pPr>
        <w:autoSpaceDE w:val="0"/>
        <w:jc w:val="center"/>
      </w:pPr>
      <w:r>
        <w:rPr>
          <w:sz w:val="28"/>
        </w:rPr>
        <w:t xml:space="preserve">по дисциплине </w:t>
      </w:r>
      <w:r>
        <w:rPr>
          <w:sz w:val="28"/>
          <w:szCs w:val="28"/>
        </w:rPr>
        <w:t>«</w:t>
      </w:r>
      <w:r w:rsidR="00D75EE8">
        <w:rPr>
          <w:sz w:val="28"/>
          <w:szCs w:val="28"/>
        </w:rPr>
        <w:t>Алгоритмы и структуры данных</w:t>
      </w:r>
      <w:r>
        <w:rPr>
          <w:sz w:val="28"/>
          <w:szCs w:val="28"/>
        </w:rPr>
        <w:t>»</w:t>
      </w:r>
    </w:p>
    <w:p w14:paraId="3588B4D5" w14:textId="77777777" w:rsidR="00052492" w:rsidRDefault="00052492">
      <w:pPr>
        <w:rPr>
          <w:rFonts w:eastAsia="Times New Roman"/>
          <w:bCs/>
          <w:sz w:val="28"/>
          <w:szCs w:val="16"/>
        </w:rPr>
      </w:pPr>
    </w:p>
    <w:p w14:paraId="588E1BF4" w14:textId="77777777" w:rsidR="00052492" w:rsidRDefault="00052492">
      <w:pPr>
        <w:rPr>
          <w:rFonts w:eastAsia="Times New Roman"/>
          <w:bCs/>
          <w:sz w:val="28"/>
          <w:szCs w:val="16"/>
        </w:rPr>
      </w:pPr>
    </w:p>
    <w:p w14:paraId="5ED351E8" w14:textId="77777777" w:rsidR="00052492" w:rsidRDefault="00052492">
      <w:pPr>
        <w:rPr>
          <w:sz w:val="28"/>
        </w:rPr>
      </w:pPr>
    </w:p>
    <w:p w14:paraId="6BFA0B31" w14:textId="0332DDEC" w:rsidR="00052492" w:rsidRDefault="00052492">
      <w:pPr>
        <w:jc w:val="center"/>
      </w:pPr>
      <w:r>
        <w:rPr>
          <w:sz w:val="28"/>
        </w:rPr>
        <w:t>на тему: «</w:t>
      </w:r>
      <w:r w:rsidR="000B4520">
        <w:rPr>
          <w:sz w:val="30"/>
          <w:szCs w:val="30"/>
        </w:rPr>
        <w:t>Сортировка</w:t>
      </w:r>
      <w:r>
        <w:rPr>
          <w:sz w:val="28"/>
        </w:rPr>
        <w:t>»</w:t>
      </w:r>
    </w:p>
    <w:p w14:paraId="728C55CD" w14:textId="77777777" w:rsidR="00052492" w:rsidRDefault="00052492">
      <w:pPr>
        <w:rPr>
          <w:b/>
          <w:sz w:val="28"/>
        </w:rPr>
      </w:pPr>
    </w:p>
    <w:p w14:paraId="0CC4952F" w14:textId="77777777" w:rsidR="00052492" w:rsidRDefault="00052492">
      <w:pPr>
        <w:rPr>
          <w:b/>
          <w:sz w:val="28"/>
        </w:rPr>
      </w:pPr>
    </w:p>
    <w:p w14:paraId="6C9BDB5A" w14:textId="77777777" w:rsidR="00052492" w:rsidRDefault="00052492">
      <w:pPr>
        <w:rPr>
          <w:sz w:val="28"/>
        </w:rPr>
      </w:pPr>
    </w:p>
    <w:p w14:paraId="323AFD23" w14:textId="77777777" w:rsidR="00052492" w:rsidRDefault="00052492">
      <w:pPr>
        <w:rPr>
          <w:sz w:val="28"/>
        </w:rPr>
      </w:pPr>
    </w:p>
    <w:p w14:paraId="1C0E01DB" w14:textId="77777777" w:rsidR="00052492" w:rsidRDefault="00052492">
      <w:pPr>
        <w:rPr>
          <w:sz w:val="28"/>
        </w:rPr>
      </w:pPr>
    </w:p>
    <w:p w14:paraId="6069F5BD" w14:textId="77777777" w:rsidR="00052492" w:rsidRDefault="00052492">
      <w:pPr>
        <w:rPr>
          <w:sz w:val="28"/>
        </w:rPr>
      </w:pPr>
    </w:p>
    <w:p w14:paraId="5C0542ED" w14:textId="77777777" w:rsidR="00052492" w:rsidRDefault="00052492">
      <w:pPr>
        <w:rPr>
          <w:sz w:val="28"/>
        </w:rPr>
      </w:pPr>
    </w:p>
    <w:p w14:paraId="50E5742F" w14:textId="77777777" w:rsidR="00052492" w:rsidRDefault="00052492">
      <w:pPr>
        <w:rPr>
          <w:sz w:val="28"/>
        </w:rPr>
      </w:pPr>
    </w:p>
    <w:p w14:paraId="0DA7131B" w14:textId="77777777" w:rsidR="00052492" w:rsidRDefault="00052492">
      <w:pPr>
        <w:ind w:left="4820" w:firstLine="4"/>
      </w:pPr>
      <w:r>
        <w:rPr>
          <w:sz w:val="28"/>
        </w:rPr>
        <w:t xml:space="preserve">Выполнил: </w:t>
      </w:r>
      <w:r>
        <w:rPr>
          <w:sz w:val="28"/>
        </w:rPr>
        <w:tab/>
        <w:t>студент гр. ИП-31</w:t>
      </w:r>
    </w:p>
    <w:p w14:paraId="5D94B917" w14:textId="77777777" w:rsidR="00052492" w:rsidRDefault="00052492">
      <w:pPr>
        <w:ind w:left="4820" w:firstLine="4"/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Казутин П. Н.</w:t>
      </w:r>
    </w:p>
    <w:p w14:paraId="2D8D8FBB" w14:textId="77777777" w:rsidR="00052492" w:rsidRDefault="00052492">
      <w:pPr>
        <w:ind w:left="4820" w:firstLine="4"/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</w:p>
    <w:p w14:paraId="2ACFD3C0" w14:textId="0B67A549" w:rsidR="00052492" w:rsidRDefault="00052492">
      <w:pPr>
        <w:ind w:left="4820" w:firstLine="4"/>
      </w:pPr>
      <w:r>
        <w:rPr>
          <w:sz w:val="28"/>
        </w:rPr>
        <w:t xml:space="preserve">Принял: </w:t>
      </w:r>
      <w:r>
        <w:rPr>
          <w:sz w:val="28"/>
        </w:rPr>
        <w:tab/>
      </w:r>
      <w:r w:rsidR="00A25FA6">
        <w:rPr>
          <w:sz w:val="28"/>
        </w:rPr>
        <w:t>ст. преподаватель</w:t>
      </w:r>
    </w:p>
    <w:p w14:paraId="01FB25ED" w14:textId="52FBADC4" w:rsidR="00052492" w:rsidRDefault="00052492">
      <w:pPr>
        <w:ind w:left="4820" w:firstLine="4"/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A25FA6">
        <w:rPr>
          <w:sz w:val="28"/>
        </w:rPr>
        <w:t>Косинов Г. П.</w:t>
      </w:r>
    </w:p>
    <w:p w14:paraId="1AEA98EA" w14:textId="77777777" w:rsidR="00052492" w:rsidRDefault="00052492">
      <w:pPr>
        <w:rPr>
          <w:sz w:val="28"/>
        </w:rPr>
      </w:pPr>
    </w:p>
    <w:p w14:paraId="34F91C1B" w14:textId="77777777" w:rsidR="00052492" w:rsidRDefault="00052492">
      <w:pPr>
        <w:rPr>
          <w:sz w:val="28"/>
        </w:rPr>
      </w:pPr>
    </w:p>
    <w:p w14:paraId="53B81325" w14:textId="77777777" w:rsidR="00052492" w:rsidRDefault="00052492">
      <w:pPr>
        <w:rPr>
          <w:sz w:val="28"/>
        </w:rPr>
      </w:pPr>
    </w:p>
    <w:p w14:paraId="57C35C64" w14:textId="77777777" w:rsidR="00052492" w:rsidRDefault="00052492">
      <w:pPr>
        <w:rPr>
          <w:sz w:val="28"/>
        </w:rPr>
      </w:pPr>
    </w:p>
    <w:p w14:paraId="7CBC3C05" w14:textId="77777777" w:rsidR="00052492" w:rsidRDefault="00052492">
      <w:pPr>
        <w:rPr>
          <w:sz w:val="28"/>
        </w:rPr>
      </w:pPr>
    </w:p>
    <w:p w14:paraId="5C5787E5" w14:textId="77777777" w:rsidR="00052492" w:rsidRDefault="00052492">
      <w:pPr>
        <w:ind w:firstLine="0"/>
        <w:rPr>
          <w:sz w:val="28"/>
        </w:rPr>
      </w:pPr>
    </w:p>
    <w:p w14:paraId="2505549A" w14:textId="77777777" w:rsidR="00052492" w:rsidRDefault="00052492">
      <w:pPr>
        <w:jc w:val="center"/>
        <w:rPr>
          <w:sz w:val="28"/>
        </w:rPr>
      </w:pPr>
    </w:p>
    <w:p w14:paraId="588B6DD0" w14:textId="77777777" w:rsidR="00052492" w:rsidRDefault="00052492">
      <w:pPr>
        <w:jc w:val="center"/>
        <w:rPr>
          <w:sz w:val="28"/>
        </w:rPr>
      </w:pPr>
    </w:p>
    <w:p w14:paraId="7800A48B" w14:textId="77777777" w:rsidR="00052492" w:rsidRDefault="00052492">
      <w:pPr>
        <w:jc w:val="center"/>
        <w:rPr>
          <w:sz w:val="28"/>
        </w:rPr>
      </w:pPr>
    </w:p>
    <w:p w14:paraId="4BB55C7C" w14:textId="77777777" w:rsidR="00052492" w:rsidRDefault="00052492">
      <w:pPr>
        <w:rPr>
          <w:sz w:val="28"/>
        </w:rPr>
      </w:pPr>
    </w:p>
    <w:p w14:paraId="07A9E1C8" w14:textId="77777777" w:rsidR="00052492" w:rsidRDefault="00052492">
      <w:pPr>
        <w:jc w:val="center"/>
        <w:rPr>
          <w:sz w:val="28"/>
        </w:rPr>
      </w:pPr>
    </w:p>
    <w:p w14:paraId="1B477C3E" w14:textId="37961A6E" w:rsidR="00052492" w:rsidRDefault="00052492">
      <w:pPr>
        <w:jc w:val="center"/>
      </w:pPr>
      <w:r>
        <w:rPr>
          <w:sz w:val="28"/>
        </w:rPr>
        <w:t>Гомель 202</w:t>
      </w:r>
      <w:r w:rsidR="00F84C03">
        <w:rPr>
          <w:sz w:val="28"/>
        </w:rPr>
        <w:t>1</w:t>
      </w:r>
    </w:p>
    <w:p w14:paraId="69BBEC80" w14:textId="3FA2303B" w:rsidR="00B37A81" w:rsidRDefault="00B37A81" w:rsidP="00B37A81">
      <w:pPr>
        <w:ind w:right="-2"/>
        <w:contextualSpacing/>
        <w:rPr>
          <w:sz w:val="30"/>
          <w:szCs w:val="30"/>
        </w:rPr>
      </w:pPr>
      <w:r w:rsidRPr="00B37A81">
        <w:rPr>
          <w:b/>
          <w:sz w:val="30"/>
          <w:szCs w:val="30"/>
        </w:rPr>
        <w:lastRenderedPageBreak/>
        <w:t>Цель работы:</w:t>
      </w:r>
      <w:r>
        <w:rPr>
          <w:sz w:val="30"/>
          <w:szCs w:val="30"/>
        </w:rPr>
        <w:t xml:space="preserve"> изучить основные методы сортировки. Сравнить эффективность методов.</w:t>
      </w:r>
    </w:p>
    <w:p w14:paraId="20760E0C" w14:textId="6840B9CE" w:rsidR="00052492" w:rsidRDefault="00052492"/>
    <w:p w14:paraId="6C05ACB0" w14:textId="77777777" w:rsidR="00052492" w:rsidRDefault="00052492">
      <w:pPr>
        <w:rPr>
          <w:sz w:val="28"/>
          <w:szCs w:val="28"/>
        </w:rPr>
      </w:pPr>
    </w:p>
    <w:p w14:paraId="30BEBCF9" w14:textId="77777777" w:rsidR="00052492" w:rsidRDefault="00052492">
      <w:r>
        <w:rPr>
          <w:b/>
          <w:sz w:val="28"/>
        </w:rPr>
        <w:t>Практическая часть:</w:t>
      </w:r>
    </w:p>
    <w:p w14:paraId="206458A0" w14:textId="77777777" w:rsidR="00052492" w:rsidRDefault="00052492">
      <w:pPr>
        <w:rPr>
          <w:b/>
          <w:sz w:val="28"/>
        </w:rPr>
      </w:pPr>
    </w:p>
    <w:p w14:paraId="7BBC0265" w14:textId="77777777" w:rsidR="00B37A81" w:rsidRPr="00B37A81" w:rsidRDefault="00B37A81" w:rsidP="00B37A81">
      <w:pPr>
        <w:ind w:firstLine="708"/>
        <w:rPr>
          <w:sz w:val="28"/>
          <w:szCs w:val="28"/>
        </w:rPr>
      </w:pPr>
      <w:r w:rsidRPr="00B37A81">
        <w:rPr>
          <w:sz w:val="28"/>
          <w:szCs w:val="28"/>
        </w:rPr>
        <w:t>Сформировать случайным образом массив записей из 100000 штук. Скопировать его трижды. Провести сортировку по одному ключу, двум ключам и трем ключам. Оценить эффективность каждой сортировки по времени и количеству перестановок и сравнений. Провести четвертую сортировку, включив проверку на каждом шаге, что массив уже отсортирован. Оценить эффективность включения такой оценки. Организовать поиск по трем указанным ключам. Оценить эффективность поиска.</w:t>
      </w:r>
    </w:p>
    <w:tbl>
      <w:tblPr>
        <w:tblStyle w:val="aa"/>
        <w:tblW w:w="0" w:type="auto"/>
        <w:tblInd w:w="-113" w:type="dxa"/>
        <w:tblLook w:val="04A0" w:firstRow="1" w:lastRow="0" w:firstColumn="1" w:lastColumn="0" w:noHBand="0" w:noVBand="1"/>
      </w:tblPr>
      <w:tblGrid>
        <w:gridCol w:w="1094"/>
        <w:gridCol w:w="2199"/>
        <w:gridCol w:w="1818"/>
        <w:gridCol w:w="2394"/>
        <w:gridCol w:w="1953"/>
      </w:tblGrid>
      <w:tr w:rsidR="00B37A81" w:rsidRPr="0063226F" w14:paraId="59F872B3" w14:textId="77777777" w:rsidTr="00D65114">
        <w:tc>
          <w:tcPr>
            <w:tcW w:w="1101" w:type="dxa"/>
          </w:tcPr>
          <w:p w14:paraId="5E003EC0" w14:textId="77777777" w:rsidR="00B37A81" w:rsidRPr="00B37A81" w:rsidRDefault="00B37A81" w:rsidP="00D65114">
            <w:pPr>
              <w:rPr>
                <w:lang w:val="en-US"/>
              </w:rPr>
            </w:pPr>
            <w:r w:rsidRPr="00B37A81">
              <w:rPr>
                <w:lang w:val="en-US"/>
              </w:rPr>
              <w:t>9</w:t>
            </w:r>
          </w:p>
        </w:tc>
        <w:tc>
          <w:tcPr>
            <w:tcW w:w="1701" w:type="dxa"/>
          </w:tcPr>
          <w:p w14:paraId="4A742451" w14:textId="77777777" w:rsidR="00B37A81" w:rsidRPr="00B37A81" w:rsidRDefault="00B37A81" w:rsidP="00D65114">
            <w:pPr>
              <w:rPr>
                <w:lang w:val="en-US"/>
              </w:rPr>
            </w:pPr>
            <w:r w:rsidRPr="00B37A81">
              <w:rPr>
                <w:lang w:val="en-US"/>
              </w:rPr>
              <w:t>Data.data.str</w:t>
            </w:r>
          </w:p>
        </w:tc>
        <w:tc>
          <w:tcPr>
            <w:tcW w:w="1468" w:type="dxa"/>
          </w:tcPr>
          <w:p w14:paraId="64A205B9" w14:textId="77777777" w:rsidR="00B37A81" w:rsidRPr="00B37A81" w:rsidRDefault="00B37A81" w:rsidP="00D65114">
            <w:r w:rsidRPr="00B37A81">
              <w:t>У.УУ.ВВВ</w:t>
            </w:r>
          </w:p>
        </w:tc>
        <w:tc>
          <w:tcPr>
            <w:tcW w:w="2501" w:type="dxa"/>
          </w:tcPr>
          <w:p w14:paraId="36C2834B" w14:textId="77777777" w:rsidR="00B37A81" w:rsidRPr="00B37A81" w:rsidRDefault="00B37A81" w:rsidP="00D65114">
            <w:r w:rsidRPr="00B37A81">
              <w:t>шейкер</w:t>
            </w:r>
          </w:p>
        </w:tc>
        <w:tc>
          <w:tcPr>
            <w:tcW w:w="2065" w:type="dxa"/>
          </w:tcPr>
          <w:p w14:paraId="5F339C1A" w14:textId="77777777" w:rsidR="00B37A81" w:rsidRPr="00B37A81" w:rsidRDefault="00B37A81" w:rsidP="00B37A81">
            <w:pPr>
              <w:ind w:firstLine="0"/>
            </w:pPr>
            <w:r w:rsidRPr="00B37A81">
              <w:t>С барьером</w:t>
            </w:r>
          </w:p>
        </w:tc>
      </w:tr>
    </w:tbl>
    <w:p w14:paraId="56D1CCBC" w14:textId="3846D3F9" w:rsidR="001B21FF" w:rsidRDefault="001B21FF" w:rsidP="001B21FF">
      <w:pPr>
        <w:suppressAutoHyphens w:val="0"/>
        <w:ind w:firstLine="0"/>
        <w:rPr>
          <w:sz w:val="28"/>
          <w:szCs w:val="28"/>
        </w:rPr>
      </w:pPr>
    </w:p>
    <w:p w14:paraId="103EC53C" w14:textId="77777777" w:rsidR="00C674F9" w:rsidRPr="001B21FF" w:rsidRDefault="00C674F9" w:rsidP="001B21FF">
      <w:pPr>
        <w:suppressAutoHyphens w:val="0"/>
        <w:ind w:firstLine="0"/>
        <w:rPr>
          <w:sz w:val="28"/>
          <w:szCs w:val="28"/>
        </w:rPr>
      </w:pPr>
    </w:p>
    <w:p w14:paraId="2E9108E2" w14:textId="352CC53B" w:rsidR="00C674F9" w:rsidRDefault="00B37A81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b/>
          <w:bCs/>
          <w:i/>
          <w:iCs/>
          <w:color w:val="000000"/>
          <w:lang w:val="en-US" w:eastAsia="ru-BY"/>
        </w:rPr>
      </w:pPr>
      <w:r>
        <w:rPr>
          <w:rFonts w:ascii="Consolas" w:eastAsia="Times New Roman" w:hAnsi="Consolas" w:cs="Consolas"/>
          <w:b/>
          <w:bCs/>
          <w:i/>
          <w:iCs/>
          <w:color w:val="000000"/>
          <w:lang w:val="en-US" w:eastAsia="ru-BY"/>
        </w:rPr>
        <w:t>AISD_lab3.cpp</w:t>
      </w:r>
    </w:p>
    <w:p w14:paraId="119732FE" w14:textId="708BE37B" w:rsidR="00D65114" w:rsidRDefault="00D65114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 w:eastAsia="ru-BY"/>
        </w:rPr>
      </w:pPr>
    </w:p>
    <w:p w14:paraId="718EF150" w14:textId="77777777" w:rsidR="00D65114" w:rsidRDefault="00D65114" w:rsidP="00D6511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808080"/>
          <w:sz w:val="19"/>
          <w:szCs w:val="19"/>
          <w:lang w:val="ru-BY" w:eastAsia="ru-BY"/>
        </w:rPr>
        <w:t>#define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</w:t>
      </w:r>
      <w:r>
        <w:rPr>
          <w:rFonts w:ascii="Consolas" w:eastAsia="Times New Roman" w:hAnsi="Consolas" w:cs="Consolas"/>
          <w:color w:val="6F008A"/>
          <w:sz w:val="19"/>
          <w:szCs w:val="19"/>
          <w:lang w:val="ru-BY" w:eastAsia="ru-BY"/>
        </w:rPr>
        <w:t>_CRT_SECURE_NO_WARNINGS</w:t>
      </w:r>
    </w:p>
    <w:p w14:paraId="13CC7A3C" w14:textId="77777777" w:rsidR="00D65114" w:rsidRDefault="00D65114" w:rsidP="00D6511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808080"/>
          <w:sz w:val="19"/>
          <w:szCs w:val="19"/>
          <w:lang w:val="ru-BY" w:eastAsia="ru-BY"/>
        </w:rPr>
        <w:t>#include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</w:t>
      </w:r>
      <w:r>
        <w:rPr>
          <w:rFonts w:ascii="Consolas" w:eastAsia="Times New Roman" w:hAnsi="Consolas" w:cs="Consolas"/>
          <w:color w:val="A31515"/>
          <w:sz w:val="19"/>
          <w:szCs w:val="19"/>
          <w:lang w:val="ru-BY" w:eastAsia="ru-BY"/>
        </w:rPr>
        <w:t>&lt;iostream&gt;</w:t>
      </w:r>
    </w:p>
    <w:p w14:paraId="267A0021" w14:textId="77777777" w:rsidR="00D65114" w:rsidRDefault="00D65114" w:rsidP="00D6511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808080"/>
          <w:sz w:val="19"/>
          <w:szCs w:val="19"/>
          <w:lang w:val="ru-BY" w:eastAsia="ru-BY"/>
        </w:rPr>
        <w:t>#include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</w:t>
      </w:r>
      <w:r>
        <w:rPr>
          <w:rFonts w:ascii="Consolas" w:eastAsia="Times New Roman" w:hAnsi="Consolas" w:cs="Consolas"/>
          <w:color w:val="A31515"/>
          <w:sz w:val="19"/>
          <w:szCs w:val="19"/>
          <w:lang w:val="ru-BY" w:eastAsia="ru-BY"/>
        </w:rPr>
        <w:t>&lt;chrono&gt;</w:t>
      </w:r>
    </w:p>
    <w:p w14:paraId="3163AB89" w14:textId="77777777" w:rsidR="00D65114" w:rsidRDefault="00D65114" w:rsidP="00D6511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808080"/>
          <w:sz w:val="19"/>
          <w:szCs w:val="19"/>
          <w:lang w:val="ru-BY" w:eastAsia="ru-BY"/>
        </w:rPr>
        <w:t>#include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</w:t>
      </w:r>
      <w:r>
        <w:rPr>
          <w:rFonts w:ascii="Consolas" w:eastAsia="Times New Roman" w:hAnsi="Consolas" w:cs="Consolas"/>
          <w:color w:val="A31515"/>
          <w:sz w:val="19"/>
          <w:szCs w:val="19"/>
          <w:lang w:val="ru-BY" w:eastAsia="ru-BY"/>
        </w:rPr>
        <w:t>&lt;random&gt;</w:t>
      </w:r>
    </w:p>
    <w:p w14:paraId="57B86D6D" w14:textId="77777777" w:rsidR="00D65114" w:rsidRDefault="00D65114" w:rsidP="00D6511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808080"/>
          <w:sz w:val="19"/>
          <w:szCs w:val="19"/>
          <w:lang w:val="ru-BY" w:eastAsia="ru-BY"/>
        </w:rPr>
        <w:t>#include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</w:t>
      </w:r>
      <w:r>
        <w:rPr>
          <w:rFonts w:ascii="Consolas" w:eastAsia="Times New Roman" w:hAnsi="Consolas" w:cs="Consolas"/>
          <w:color w:val="A31515"/>
          <w:sz w:val="19"/>
          <w:szCs w:val="19"/>
          <w:lang w:val="ru-BY" w:eastAsia="ru-BY"/>
        </w:rPr>
        <w:t>&lt;vector&gt;</w:t>
      </w:r>
    </w:p>
    <w:p w14:paraId="594AD373" w14:textId="77777777" w:rsidR="00D65114" w:rsidRDefault="00D65114" w:rsidP="00D6511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808080"/>
          <w:sz w:val="19"/>
          <w:szCs w:val="19"/>
          <w:lang w:val="ru-BY" w:eastAsia="ru-BY"/>
        </w:rPr>
        <w:t>#include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</w:t>
      </w:r>
      <w:r>
        <w:rPr>
          <w:rFonts w:ascii="Consolas" w:eastAsia="Times New Roman" w:hAnsi="Consolas" w:cs="Consolas"/>
          <w:color w:val="A31515"/>
          <w:sz w:val="19"/>
          <w:szCs w:val="19"/>
          <w:lang w:val="ru-BY" w:eastAsia="ru-BY"/>
        </w:rPr>
        <w:t>"record.h"</w:t>
      </w:r>
    </w:p>
    <w:p w14:paraId="269ECF5A" w14:textId="77777777" w:rsidR="00D65114" w:rsidRDefault="00D65114" w:rsidP="00D6511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808080"/>
          <w:sz w:val="19"/>
          <w:szCs w:val="19"/>
          <w:lang w:val="ru-BY" w:eastAsia="ru-BY"/>
        </w:rPr>
        <w:t>#include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</w:t>
      </w:r>
      <w:r>
        <w:rPr>
          <w:rFonts w:ascii="Consolas" w:eastAsia="Times New Roman" w:hAnsi="Consolas" w:cs="Consolas"/>
          <w:color w:val="A31515"/>
          <w:sz w:val="19"/>
          <w:szCs w:val="19"/>
          <w:lang w:val="ru-BY" w:eastAsia="ru-BY"/>
        </w:rPr>
        <w:t>"sorter.h"</w:t>
      </w:r>
    </w:p>
    <w:p w14:paraId="35856ABD" w14:textId="77777777" w:rsidR="00D65114" w:rsidRDefault="00D65114" w:rsidP="00D6511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808080"/>
          <w:sz w:val="19"/>
          <w:szCs w:val="19"/>
          <w:lang w:val="ru-BY" w:eastAsia="ru-BY"/>
        </w:rPr>
        <w:t>#include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</w:t>
      </w:r>
      <w:r>
        <w:rPr>
          <w:rFonts w:ascii="Consolas" w:eastAsia="Times New Roman" w:hAnsi="Consolas" w:cs="Consolas"/>
          <w:color w:val="A31515"/>
          <w:sz w:val="19"/>
          <w:szCs w:val="19"/>
          <w:lang w:val="ru-BY" w:eastAsia="ru-BY"/>
        </w:rPr>
        <w:t>"searcher.h"</w:t>
      </w:r>
    </w:p>
    <w:p w14:paraId="5A5CB398" w14:textId="77777777" w:rsidR="00D65114" w:rsidRDefault="00D65114" w:rsidP="00D6511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</w:p>
    <w:p w14:paraId="3162AD61" w14:textId="77777777" w:rsidR="00D65114" w:rsidRDefault="00D65114" w:rsidP="00D6511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808080"/>
          <w:sz w:val="19"/>
          <w:szCs w:val="19"/>
          <w:lang w:val="ru-BY" w:eastAsia="ru-BY"/>
        </w:rPr>
        <w:t>#define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</w:t>
      </w:r>
      <w:r>
        <w:rPr>
          <w:rFonts w:ascii="Consolas" w:eastAsia="Times New Roman" w:hAnsi="Consolas" w:cs="Consolas"/>
          <w:color w:val="6F008A"/>
          <w:sz w:val="19"/>
          <w:szCs w:val="19"/>
          <w:lang w:val="ru-BY" w:eastAsia="ru-BY"/>
        </w:rPr>
        <w:t>DATA_SIZE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10000</w:t>
      </w:r>
    </w:p>
    <w:p w14:paraId="31A22FF1" w14:textId="77777777" w:rsidR="00D65114" w:rsidRDefault="00D65114" w:rsidP="00D6511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8000"/>
          <w:sz w:val="19"/>
          <w:szCs w:val="19"/>
          <w:lang w:val="ru-BY" w:eastAsia="ru-BY"/>
        </w:rPr>
        <w:t>//#define PRINT</w:t>
      </w:r>
    </w:p>
    <w:p w14:paraId="3615F1E4" w14:textId="77777777" w:rsidR="00D65114" w:rsidRDefault="00D65114" w:rsidP="00D6511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</w:p>
    <w:p w14:paraId="02ED7A4B" w14:textId="77777777" w:rsidR="00D65114" w:rsidRDefault="00D65114" w:rsidP="00D6511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2B91AF"/>
          <w:sz w:val="19"/>
          <w:szCs w:val="19"/>
          <w:lang w:val="ru-BY" w:eastAsia="ru-BY"/>
        </w:rPr>
        <w:t>time_t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inputDate();</w:t>
      </w:r>
    </w:p>
    <w:p w14:paraId="6B794724" w14:textId="77777777" w:rsidR="00D65114" w:rsidRDefault="00D65114" w:rsidP="00D6511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FF"/>
          <w:sz w:val="19"/>
          <w:szCs w:val="19"/>
          <w:lang w:val="ru-BY" w:eastAsia="ru-BY"/>
        </w:rPr>
        <w:t>bool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cmpFirst_Up(</w:t>
      </w:r>
      <w:r>
        <w:rPr>
          <w:rFonts w:ascii="Consolas" w:eastAsia="Times New Roman" w:hAnsi="Consolas" w:cs="Consolas"/>
          <w:color w:val="2B91AF"/>
          <w:sz w:val="19"/>
          <w:szCs w:val="19"/>
          <w:lang w:val="ru-BY" w:eastAsia="ru-BY"/>
        </w:rPr>
        <w:t>record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&amp; </w:t>
      </w:r>
      <w:r>
        <w:rPr>
          <w:rFonts w:ascii="Consolas" w:eastAsia="Times New Roman" w:hAnsi="Consolas" w:cs="Consolas"/>
          <w:color w:val="808080"/>
          <w:sz w:val="19"/>
          <w:szCs w:val="19"/>
          <w:lang w:val="ru-BY" w:eastAsia="ru-BY"/>
        </w:rPr>
        <w:t>a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, </w:t>
      </w:r>
      <w:r>
        <w:rPr>
          <w:rFonts w:ascii="Consolas" w:eastAsia="Times New Roman" w:hAnsi="Consolas" w:cs="Consolas"/>
          <w:color w:val="2B91AF"/>
          <w:sz w:val="19"/>
          <w:szCs w:val="19"/>
          <w:lang w:val="ru-BY" w:eastAsia="ru-BY"/>
        </w:rPr>
        <w:t>record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&amp; </w:t>
      </w:r>
      <w:r>
        <w:rPr>
          <w:rFonts w:ascii="Consolas" w:eastAsia="Times New Roman" w:hAnsi="Consolas" w:cs="Consolas"/>
          <w:color w:val="808080"/>
          <w:sz w:val="19"/>
          <w:szCs w:val="19"/>
          <w:lang w:val="ru-BY" w:eastAsia="ru-BY"/>
        </w:rPr>
        <w:t>b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);</w:t>
      </w:r>
    </w:p>
    <w:p w14:paraId="26AB1D41" w14:textId="77777777" w:rsidR="00D65114" w:rsidRDefault="00D65114" w:rsidP="00D6511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FF"/>
          <w:sz w:val="19"/>
          <w:szCs w:val="19"/>
          <w:lang w:val="ru-BY" w:eastAsia="ru-BY"/>
        </w:rPr>
        <w:t>void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print(std::</w:t>
      </w:r>
      <w:r>
        <w:rPr>
          <w:rFonts w:ascii="Consolas" w:eastAsia="Times New Roman" w:hAnsi="Consolas" w:cs="Consolas"/>
          <w:color w:val="2B91AF"/>
          <w:sz w:val="19"/>
          <w:szCs w:val="19"/>
          <w:lang w:val="ru-BY" w:eastAsia="ru-BY"/>
        </w:rPr>
        <w:t>vector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&lt;</w:t>
      </w:r>
      <w:r>
        <w:rPr>
          <w:rFonts w:ascii="Consolas" w:eastAsia="Times New Roman" w:hAnsi="Consolas" w:cs="Consolas"/>
          <w:color w:val="2B91AF"/>
          <w:sz w:val="19"/>
          <w:szCs w:val="19"/>
          <w:lang w:val="ru-BY" w:eastAsia="ru-BY"/>
        </w:rPr>
        <w:t>record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&gt;&amp; </w:t>
      </w:r>
      <w:r>
        <w:rPr>
          <w:rFonts w:ascii="Consolas" w:eastAsia="Times New Roman" w:hAnsi="Consolas" w:cs="Consolas"/>
          <w:color w:val="808080"/>
          <w:sz w:val="19"/>
          <w:szCs w:val="19"/>
          <w:lang w:val="ru-BY" w:eastAsia="ru-BY"/>
        </w:rPr>
        <w:t>data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);</w:t>
      </w:r>
    </w:p>
    <w:p w14:paraId="0D8E03AF" w14:textId="77777777" w:rsidR="00D65114" w:rsidRDefault="00D65114" w:rsidP="00D6511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FF"/>
          <w:sz w:val="19"/>
          <w:szCs w:val="19"/>
          <w:lang w:val="ru-BY" w:eastAsia="ru-BY"/>
        </w:rPr>
        <w:t>bool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cmpFirst_Down(</w:t>
      </w:r>
      <w:r>
        <w:rPr>
          <w:rFonts w:ascii="Consolas" w:eastAsia="Times New Roman" w:hAnsi="Consolas" w:cs="Consolas"/>
          <w:color w:val="2B91AF"/>
          <w:sz w:val="19"/>
          <w:szCs w:val="19"/>
          <w:lang w:val="ru-BY" w:eastAsia="ru-BY"/>
        </w:rPr>
        <w:t>record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&amp; </w:t>
      </w:r>
      <w:r>
        <w:rPr>
          <w:rFonts w:ascii="Consolas" w:eastAsia="Times New Roman" w:hAnsi="Consolas" w:cs="Consolas"/>
          <w:color w:val="808080"/>
          <w:sz w:val="19"/>
          <w:szCs w:val="19"/>
          <w:lang w:val="ru-BY" w:eastAsia="ru-BY"/>
        </w:rPr>
        <w:t>a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, </w:t>
      </w:r>
      <w:r>
        <w:rPr>
          <w:rFonts w:ascii="Consolas" w:eastAsia="Times New Roman" w:hAnsi="Consolas" w:cs="Consolas"/>
          <w:color w:val="2B91AF"/>
          <w:sz w:val="19"/>
          <w:szCs w:val="19"/>
          <w:lang w:val="ru-BY" w:eastAsia="ru-BY"/>
        </w:rPr>
        <w:t>record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&amp; </w:t>
      </w:r>
      <w:r>
        <w:rPr>
          <w:rFonts w:ascii="Consolas" w:eastAsia="Times New Roman" w:hAnsi="Consolas" w:cs="Consolas"/>
          <w:color w:val="808080"/>
          <w:sz w:val="19"/>
          <w:szCs w:val="19"/>
          <w:lang w:val="ru-BY" w:eastAsia="ru-BY"/>
        </w:rPr>
        <w:t>b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);</w:t>
      </w:r>
    </w:p>
    <w:p w14:paraId="1C30057A" w14:textId="77777777" w:rsidR="00D65114" w:rsidRDefault="00D65114" w:rsidP="00D6511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FF"/>
          <w:sz w:val="19"/>
          <w:szCs w:val="19"/>
          <w:lang w:val="ru-BY" w:eastAsia="ru-BY"/>
        </w:rPr>
        <w:t>bool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cmpSecond_Up(</w:t>
      </w:r>
      <w:r>
        <w:rPr>
          <w:rFonts w:ascii="Consolas" w:eastAsia="Times New Roman" w:hAnsi="Consolas" w:cs="Consolas"/>
          <w:color w:val="2B91AF"/>
          <w:sz w:val="19"/>
          <w:szCs w:val="19"/>
          <w:lang w:val="ru-BY" w:eastAsia="ru-BY"/>
        </w:rPr>
        <w:t>record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&amp; </w:t>
      </w:r>
      <w:r>
        <w:rPr>
          <w:rFonts w:ascii="Consolas" w:eastAsia="Times New Roman" w:hAnsi="Consolas" w:cs="Consolas"/>
          <w:color w:val="808080"/>
          <w:sz w:val="19"/>
          <w:szCs w:val="19"/>
          <w:lang w:val="ru-BY" w:eastAsia="ru-BY"/>
        </w:rPr>
        <w:t>a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, </w:t>
      </w:r>
      <w:r>
        <w:rPr>
          <w:rFonts w:ascii="Consolas" w:eastAsia="Times New Roman" w:hAnsi="Consolas" w:cs="Consolas"/>
          <w:color w:val="2B91AF"/>
          <w:sz w:val="19"/>
          <w:szCs w:val="19"/>
          <w:lang w:val="ru-BY" w:eastAsia="ru-BY"/>
        </w:rPr>
        <w:t>record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&amp; </w:t>
      </w:r>
      <w:r>
        <w:rPr>
          <w:rFonts w:ascii="Consolas" w:eastAsia="Times New Roman" w:hAnsi="Consolas" w:cs="Consolas"/>
          <w:color w:val="808080"/>
          <w:sz w:val="19"/>
          <w:szCs w:val="19"/>
          <w:lang w:val="ru-BY" w:eastAsia="ru-BY"/>
        </w:rPr>
        <w:t>b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);</w:t>
      </w:r>
    </w:p>
    <w:p w14:paraId="794ED5EF" w14:textId="77777777" w:rsidR="00D65114" w:rsidRDefault="00D65114" w:rsidP="00D6511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FF"/>
          <w:sz w:val="19"/>
          <w:szCs w:val="19"/>
          <w:lang w:val="ru-BY" w:eastAsia="ru-BY"/>
        </w:rPr>
        <w:t>bool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cmpSecond_Down(</w:t>
      </w:r>
      <w:r>
        <w:rPr>
          <w:rFonts w:ascii="Consolas" w:eastAsia="Times New Roman" w:hAnsi="Consolas" w:cs="Consolas"/>
          <w:color w:val="2B91AF"/>
          <w:sz w:val="19"/>
          <w:szCs w:val="19"/>
          <w:lang w:val="ru-BY" w:eastAsia="ru-BY"/>
        </w:rPr>
        <w:t>record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&amp; </w:t>
      </w:r>
      <w:r>
        <w:rPr>
          <w:rFonts w:ascii="Consolas" w:eastAsia="Times New Roman" w:hAnsi="Consolas" w:cs="Consolas"/>
          <w:color w:val="808080"/>
          <w:sz w:val="19"/>
          <w:szCs w:val="19"/>
          <w:lang w:val="ru-BY" w:eastAsia="ru-BY"/>
        </w:rPr>
        <w:t>a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, </w:t>
      </w:r>
      <w:r>
        <w:rPr>
          <w:rFonts w:ascii="Consolas" w:eastAsia="Times New Roman" w:hAnsi="Consolas" w:cs="Consolas"/>
          <w:color w:val="2B91AF"/>
          <w:sz w:val="19"/>
          <w:szCs w:val="19"/>
          <w:lang w:val="ru-BY" w:eastAsia="ru-BY"/>
        </w:rPr>
        <w:t>record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&amp; </w:t>
      </w:r>
      <w:r>
        <w:rPr>
          <w:rFonts w:ascii="Consolas" w:eastAsia="Times New Roman" w:hAnsi="Consolas" w:cs="Consolas"/>
          <w:color w:val="808080"/>
          <w:sz w:val="19"/>
          <w:szCs w:val="19"/>
          <w:lang w:val="ru-BY" w:eastAsia="ru-BY"/>
        </w:rPr>
        <w:t>b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);</w:t>
      </w:r>
    </w:p>
    <w:p w14:paraId="60723000" w14:textId="77777777" w:rsidR="00D65114" w:rsidRDefault="00D65114" w:rsidP="00D6511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FF"/>
          <w:sz w:val="19"/>
          <w:szCs w:val="19"/>
          <w:lang w:val="ru-BY" w:eastAsia="ru-BY"/>
        </w:rPr>
        <w:t>bool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cmpThird_Up(</w:t>
      </w:r>
      <w:r>
        <w:rPr>
          <w:rFonts w:ascii="Consolas" w:eastAsia="Times New Roman" w:hAnsi="Consolas" w:cs="Consolas"/>
          <w:color w:val="2B91AF"/>
          <w:sz w:val="19"/>
          <w:szCs w:val="19"/>
          <w:lang w:val="ru-BY" w:eastAsia="ru-BY"/>
        </w:rPr>
        <w:t>record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&amp; </w:t>
      </w:r>
      <w:r>
        <w:rPr>
          <w:rFonts w:ascii="Consolas" w:eastAsia="Times New Roman" w:hAnsi="Consolas" w:cs="Consolas"/>
          <w:color w:val="808080"/>
          <w:sz w:val="19"/>
          <w:szCs w:val="19"/>
          <w:lang w:val="ru-BY" w:eastAsia="ru-BY"/>
        </w:rPr>
        <w:t>a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, </w:t>
      </w:r>
      <w:r>
        <w:rPr>
          <w:rFonts w:ascii="Consolas" w:eastAsia="Times New Roman" w:hAnsi="Consolas" w:cs="Consolas"/>
          <w:color w:val="2B91AF"/>
          <w:sz w:val="19"/>
          <w:szCs w:val="19"/>
          <w:lang w:val="ru-BY" w:eastAsia="ru-BY"/>
        </w:rPr>
        <w:t>record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&amp; </w:t>
      </w:r>
      <w:r>
        <w:rPr>
          <w:rFonts w:ascii="Consolas" w:eastAsia="Times New Roman" w:hAnsi="Consolas" w:cs="Consolas"/>
          <w:color w:val="808080"/>
          <w:sz w:val="19"/>
          <w:szCs w:val="19"/>
          <w:lang w:val="ru-BY" w:eastAsia="ru-BY"/>
        </w:rPr>
        <w:t>b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);</w:t>
      </w:r>
    </w:p>
    <w:p w14:paraId="17A86BB6" w14:textId="77777777" w:rsidR="00D65114" w:rsidRDefault="00D65114" w:rsidP="00D6511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FF"/>
          <w:sz w:val="19"/>
          <w:szCs w:val="19"/>
          <w:lang w:val="ru-BY" w:eastAsia="ru-BY"/>
        </w:rPr>
        <w:t>bool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cmpThird_Down(</w:t>
      </w:r>
      <w:r>
        <w:rPr>
          <w:rFonts w:ascii="Consolas" w:eastAsia="Times New Roman" w:hAnsi="Consolas" w:cs="Consolas"/>
          <w:color w:val="2B91AF"/>
          <w:sz w:val="19"/>
          <w:szCs w:val="19"/>
          <w:lang w:val="ru-BY" w:eastAsia="ru-BY"/>
        </w:rPr>
        <w:t>record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&amp; </w:t>
      </w:r>
      <w:r>
        <w:rPr>
          <w:rFonts w:ascii="Consolas" w:eastAsia="Times New Roman" w:hAnsi="Consolas" w:cs="Consolas"/>
          <w:color w:val="808080"/>
          <w:sz w:val="19"/>
          <w:szCs w:val="19"/>
          <w:lang w:val="ru-BY" w:eastAsia="ru-BY"/>
        </w:rPr>
        <w:t>a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, </w:t>
      </w:r>
      <w:r>
        <w:rPr>
          <w:rFonts w:ascii="Consolas" w:eastAsia="Times New Roman" w:hAnsi="Consolas" w:cs="Consolas"/>
          <w:color w:val="2B91AF"/>
          <w:sz w:val="19"/>
          <w:szCs w:val="19"/>
          <w:lang w:val="ru-BY" w:eastAsia="ru-BY"/>
        </w:rPr>
        <w:t>record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&amp; </w:t>
      </w:r>
      <w:r>
        <w:rPr>
          <w:rFonts w:ascii="Consolas" w:eastAsia="Times New Roman" w:hAnsi="Consolas" w:cs="Consolas"/>
          <w:color w:val="808080"/>
          <w:sz w:val="19"/>
          <w:szCs w:val="19"/>
          <w:lang w:val="ru-BY" w:eastAsia="ru-BY"/>
        </w:rPr>
        <w:t>b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);</w:t>
      </w:r>
    </w:p>
    <w:p w14:paraId="3338D453" w14:textId="77777777" w:rsidR="00D65114" w:rsidRDefault="00D65114" w:rsidP="00D6511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FF"/>
          <w:sz w:val="19"/>
          <w:szCs w:val="19"/>
          <w:lang w:val="ru-BY" w:eastAsia="ru-BY"/>
        </w:rPr>
        <w:t>bool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cmpFirst_Exact(</w:t>
      </w:r>
      <w:r>
        <w:rPr>
          <w:rFonts w:ascii="Consolas" w:eastAsia="Times New Roman" w:hAnsi="Consolas" w:cs="Consolas"/>
          <w:color w:val="2B91AF"/>
          <w:sz w:val="19"/>
          <w:szCs w:val="19"/>
          <w:lang w:val="ru-BY" w:eastAsia="ru-BY"/>
        </w:rPr>
        <w:t>record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&amp; </w:t>
      </w:r>
      <w:r>
        <w:rPr>
          <w:rFonts w:ascii="Consolas" w:eastAsia="Times New Roman" w:hAnsi="Consolas" w:cs="Consolas"/>
          <w:color w:val="808080"/>
          <w:sz w:val="19"/>
          <w:szCs w:val="19"/>
          <w:lang w:val="ru-BY" w:eastAsia="ru-BY"/>
        </w:rPr>
        <w:t>a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, </w:t>
      </w:r>
      <w:r>
        <w:rPr>
          <w:rFonts w:ascii="Consolas" w:eastAsia="Times New Roman" w:hAnsi="Consolas" w:cs="Consolas"/>
          <w:color w:val="2B91AF"/>
          <w:sz w:val="19"/>
          <w:szCs w:val="19"/>
          <w:lang w:val="ru-BY" w:eastAsia="ru-BY"/>
        </w:rPr>
        <w:t>record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&amp; </w:t>
      </w:r>
      <w:r>
        <w:rPr>
          <w:rFonts w:ascii="Consolas" w:eastAsia="Times New Roman" w:hAnsi="Consolas" w:cs="Consolas"/>
          <w:color w:val="808080"/>
          <w:sz w:val="19"/>
          <w:szCs w:val="19"/>
          <w:lang w:val="ru-BY" w:eastAsia="ru-BY"/>
        </w:rPr>
        <w:t>b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);</w:t>
      </w:r>
    </w:p>
    <w:p w14:paraId="26363844" w14:textId="77777777" w:rsidR="00D65114" w:rsidRDefault="00D65114" w:rsidP="00D6511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FF"/>
          <w:sz w:val="19"/>
          <w:szCs w:val="19"/>
          <w:lang w:val="ru-BY" w:eastAsia="ru-BY"/>
        </w:rPr>
        <w:t>bool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cmpSecond_Exact(</w:t>
      </w:r>
      <w:r>
        <w:rPr>
          <w:rFonts w:ascii="Consolas" w:eastAsia="Times New Roman" w:hAnsi="Consolas" w:cs="Consolas"/>
          <w:color w:val="2B91AF"/>
          <w:sz w:val="19"/>
          <w:szCs w:val="19"/>
          <w:lang w:val="ru-BY" w:eastAsia="ru-BY"/>
        </w:rPr>
        <w:t>record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&amp; </w:t>
      </w:r>
      <w:r>
        <w:rPr>
          <w:rFonts w:ascii="Consolas" w:eastAsia="Times New Roman" w:hAnsi="Consolas" w:cs="Consolas"/>
          <w:color w:val="808080"/>
          <w:sz w:val="19"/>
          <w:szCs w:val="19"/>
          <w:lang w:val="ru-BY" w:eastAsia="ru-BY"/>
        </w:rPr>
        <w:t>a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, </w:t>
      </w:r>
      <w:r>
        <w:rPr>
          <w:rFonts w:ascii="Consolas" w:eastAsia="Times New Roman" w:hAnsi="Consolas" w:cs="Consolas"/>
          <w:color w:val="2B91AF"/>
          <w:sz w:val="19"/>
          <w:szCs w:val="19"/>
          <w:lang w:val="ru-BY" w:eastAsia="ru-BY"/>
        </w:rPr>
        <w:t>record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&amp; </w:t>
      </w:r>
      <w:r>
        <w:rPr>
          <w:rFonts w:ascii="Consolas" w:eastAsia="Times New Roman" w:hAnsi="Consolas" w:cs="Consolas"/>
          <w:color w:val="808080"/>
          <w:sz w:val="19"/>
          <w:szCs w:val="19"/>
          <w:lang w:val="ru-BY" w:eastAsia="ru-BY"/>
        </w:rPr>
        <w:t>b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);</w:t>
      </w:r>
    </w:p>
    <w:p w14:paraId="09194074" w14:textId="77777777" w:rsidR="00D65114" w:rsidRDefault="00D65114" w:rsidP="00D6511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FF"/>
          <w:sz w:val="19"/>
          <w:szCs w:val="19"/>
          <w:lang w:val="ru-BY" w:eastAsia="ru-BY"/>
        </w:rPr>
        <w:t>bool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cmpThird_Exact(</w:t>
      </w:r>
      <w:r>
        <w:rPr>
          <w:rFonts w:ascii="Consolas" w:eastAsia="Times New Roman" w:hAnsi="Consolas" w:cs="Consolas"/>
          <w:color w:val="2B91AF"/>
          <w:sz w:val="19"/>
          <w:szCs w:val="19"/>
          <w:lang w:val="ru-BY" w:eastAsia="ru-BY"/>
        </w:rPr>
        <w:t>record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&amp; </w:t>
      </w:r>
      <w:r>
        <w:rPr>
          <w:rFonts w:ascii="Consolas" w:eastAsia="Times New Roman" w:hAnsi="Consolas" w:cs="Consolas"/>
          <w:color w:val="808080"/>
          <w:sz w:val="19"/>
          <w:szCs w:val="19"/>
          <w:lang w:val="ru-BY" w:eastAsia="ru-BY"/>
        </w:rPr>
        <w:t>a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, </w:t>
      </w:r>
      <w:r>
        <w:rPr>
          <w:rFonts w:ascii="Consolas" w:eastAsia="Times New Roman" w:hAnsi="Consolas" w:cs="Consolas"/>
          <w:color w:val="2B91AF"/>
          <w:sz w:val="19"/>
          <w:szCs w:val="19"/>
          <w:lang w:val="ru-BY" w:eastAsia="ru-BY"/>
        </w:rPr>
        <w:t>record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&amp; </w:t>
      </w:r>
      <w:r>
        <w:rPr>
          <w:rFonts w:ascii="Consolas" w:eastAsia="Times New Roman" w:hAnsi="Consolas" w:cs="Consolas"/>
          <w:color w:val="808080"/>
          <w:sz w:val="19"/>
          <w:szCs w:val="19"/>
          <w:lang w:val="ru-BY" w:eastAsia="ru-BY"/>
        </w:rPr>
        <w:t>b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);</w:t>
      </w:r>
    </w:p>
    <w:p w14:paraId="28CA5B03" w14:textId="77777777" w:rsidR="00D65114" w:rsidRDefault="00D65114" w:rsidP="00D6511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FF"/>
          <w:sz w:val="19"/>
          <w:szCs w:val="19"/>
          <w:lang w:val="ru-BY" w:eastAsia="ru-BY"/>
        </w:rPr>
        <w:t>bool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cmpAll_Exact(</w:t>
      </w:r>
      <w:r>
        <w:rPr>
          <w:rFonts w:ascii="Consolas" w:eastAsia="Times New Roman" w:hAnsi="Consolas" w:cs="Consolas"/>
          <w:color w:val="2B91AF"/>
          <w:sz w:val="19"/>
          <w:szCs w:val="19"/>
          <w:lang w:val="ru-BY" w:eastAsia="ru-BY"/>
        </w:rPr>
        <w:t>record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&amp; </w:t>
      </w:r>
      <w:r>
        <w:rPr>
          <w:rFonts w:ascii="Consolas" w:eastAsia="Times New Roman" w:hAnsi="Consolas" w:cs="Consolas"/>
          <w:color w:val="808080"/>
          <w:sz w:val="19"/>
          <w:szCs w:val="19"/>
          <w:lang w:val="ru-BY" w:eastAsia="ru-BY"/>
        </w:rPr>
        <w:t>a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, </w:t>
      </w:r>
      <w:r>
        <w:rPr>
          <w:rFonts w:ascii="Consolas" w:eastAsia="Times New Roman" w:hAnsi="Consolas" w:cs="Consolas"/>
          <w:color w:val="2B91AF"/>
          <w:sz w:val="19"/>
          <w:szCs w:val="19"/>
          <w:lang w:val="ru-BY" w:eastAsia="ru-BY"/>
        </w:rPr>
        <w:t>record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&amp; </w:t>
      </w:r>
      <w:r>
        <w:rPr>
          <w:rFonts w:ascii="Consolas" w:eastAsia="Times New Roman" w:hAnsi="Consolas" w:cs="Consolas"/>
          <w:color w:val="808080"/>
          <w:sz w:val="19"/>
          <w:szCs w:val="19"/>
          <w:lang w:val="ru-BY" w:eastAsia="ru-BY"/>
        </w:rPr>
        <w:t>b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);</w:t>
      </w:r>
    </w:p>
    <w:p w14:paraId="761256C1" w14:textId="77777777" w:rsidR="00D65114" w:rsidRDefault="00D65114" w:rsidP="00D6511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</w:p>
    <w:p w14:paraId="3897340F" w14:textId="77777777" w:rsidR="00D65114" w:rsidRDefault="00D65114" w:rsidP="00D6511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FF"/>
          <w:sz w:val="19"/>
          <w:szCs w:val="19"/>
          <w:lang w:val="ru-BY" w:eastAsia="ru-BY"/>
        </w:rPr>
        <w:t>using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</w:t>
      </w:r>
      <w:r>
        <w:rPr>
          <w:rFonts w:ascii="Consolas" w:eastAsia="Times New Roman" w:hAnsi="Consolas" w:cs="Consolas"/>
          <w:color w:val="0000FF"/>
          <w:sz w:val="19"/>
          <w:szCs w:val="19"/>
          <w:lang w:val="ru-BY" w:eastAsia="ru-BY"/>
        </w:rPr>
        <w:t>namespace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std::chrono;</w:t>
      </w:r>
    </w:p>
    <w:p w14:paraId="1BB4E65D" w14:textId="77777777" w:rsidR="00D65114" w:rsidRDefault="00D65114" w:rsidP="00D6511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</w:p>
    <w:p w14:paraId="05F63922" w14:textId="77777777" w:rsidR="00D65114" w:rsidRDefault="00D65114" w:rsidP="00D6511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FF"/>
          <w:sz w:val="19"/>
          <w:szCs w:val="19"/>
          <w:lang w:val="ru-BY" w:eastAsia="ru-BY"/>
        </w:rPr>
        <w:t>int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main()</w:t>
      </w:r>
    </w:p>
    <w:p w14:paraId="51FA7B6F" w14:textId="77777777" w:rsidR="00D65114" w:rsidRDefault="00D65114" w:rsidP="00D6511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{</w:t>
      </w:r>
    </w:p>
    <w:p w14:paraId="115E2001" w14:textId="77777777" w:rsidR="00D65114" w:rsidRDefault="00D65114" w:rsidP="00D6511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   srand(rand());</w:t>
      </w:r>
    </w:p>
    <w:p w14:paraId="62FE6F33" w14:textId="77777777" w:rsidR="00D65114" w:rsidRDefault="00D65114" w:rsidP="00D6511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   std::</w:t>
      </w:r>
      <w:r>
        <w:rPr>
          <w:rFonts w:ascii="Consolas" w:eastAsia="Times New Roman" w:hAnsi="Consolas" w:cs="Consolas"/>
          <w:color w:val="2B91AF"/>
          <w:sz w:val="19"/>
          <w:szCs w:val="19"/>
          <w:lang w:val="ru-BY" w:eastAsia="ru-BY"/>
        </w:rPr>
        <w:t>ios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::sync_with_stdio(</w:t>
      </w:r>
      <w:r>
        <w:rPr>
          <w:rFonts w:ascii="Consolas" w:eastAsia="Times New Roman" w:hAnsi="Consolas" w:cs="Consolas"/>
          <w:color w:val="0000FF"/>
          <w:sz w:val="19"/>
          <w:szCs w:val="19"/>
          <w:lang w:val="ru-BY" w:eastAsia="ru-BY"/>
        </w:rPr>
        <w:t>false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);</w:t>
      </w:r>
    </w:p>
    <w:p w14:paraId="55FCD124" w14:textId="77777777" w:rsidR="00D65114" w:rsidRDefault="00D65114" w:rsidP="00D6511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   std::cout </w:t>
      </w:r>
      <w:r>
        <w:rPr>
          <w:rFonts w:ascii="Consolas" w:eastAsia="Times New Roman" w:hAnsi="Consolas" w:cs="Consolas"/>
          <w:color w:val="008080"/>
          <w:sz w:val="19"/>
          <w:szCs w:val="19"/>
          <w:lang w:val="ru-BY" w:eastAsia="ru-BY"/>
        </w:rPr>
        <w:t>&lt;&lt;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</w:t>
      </w:r>
      <w:r>
        <w:rPr>
          <w:rFonts w:ascii="Consolas" w:eastAsia="Times New Roman" w:hAnsi="Consolas" w:cs="Consolas"/>
          <w:color w:val="A31515"/>
          <w:sz w:val="19"/>
          <w:szCs w:val="19"/>
          <w:lang w:val="ru-BY" w:eastAsia="ru-BY"/>
        </w:rPr>
        <w:t>"Lab 3!\n"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;</w:t>
      </w:r>
    </w:p>
    <w:p w14:paraId="5EF03535" w14:textId="77777777" w:rsidR="00D65114" w:rsidRDefault="00D65114" w:rsidP="00D6511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   std::</w:t>
      </w:r>
      <w:r>
        <w:rPr>
          <w:rFonts w:ascii="Consolas" w:eastAsia="Times New Roman" w:hAnsi="Consolas" w:cs="Consolas"/>
          <w:color w:val="2B91AF"/>
          <w:sz w:val="19"/>
          <w:szCs w:val="19"/>
          <w:lang w:val="ru-BY" w:eastAsia="ru-BY"/>
        </w:rPr>
        <w:t>vector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&lt;</w:t>
      </w:r>
      <w:r>
        <w:rPr>
          <w:rFonts w:ascii="Consolas" w:eastAsia="Times New Roman" w:hAnsi="Consolas" w:cs="Consolas"/>
          <w:color w:val="2B91AF"/>
          <w:sz w:val="19"/>
          <w:szCs w:val="19"/>
          <w:lang w:val="ru-BY" w:eastAsia="ru-BY"/>
        </w:rPr>
        <w:t>record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&gt; data;</w:t>
      </w:r>
    </w:p>
    <w:p w14:paraId="40361802" w14:textId="77777777" w:rsidR="00D65114" w:rsidRDefault="00D65114" w:rsidP="00D6511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   data.resize(</w:t>
      </w:r>
      <w:r>
        <w:rPr>
          <w:rFonts w:ascii="Consolas" w:eastAsia="Times New Roman" w:hAnsi="Consolas" w:cs="Consolas"/>
          <w:color w:val="6F008A"/>
          <w:sz w:val="19"/>
          <w:szCs w:val="19"/>
          <w:lang w:val="ru-BY" w:eastAsia="ru-BY"/>
        </w:rPr>
        <w:t>DATA_SIZE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);</w:t>
      </w:r>
    </w:p>
    <w:p w14:paraId="7643D1D3" w14:textId="77777777" w:rsidR="00D65114" w:rsidRDefault="00D65114" w:rsidP="00D6511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   </w:t>
      </w:r>
      <w:r>
        <w:rPr>
          <w:rFonts w:ascii="Consolas" w:eastAsia="Times New Roman" w:hAnsi="Consolas" w:cs="Consolas"/>
          <w:color w:val="0000FF"/>
          <w:sz w:val="19"/>
          <w:szCs w:val="19"/>
          <w:lang w:val="ru-BY" w:eastAsia="ru-BY"/>
        </w:rPr>
        <w:t>for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(</w:t>
      </w:r>
      <w:r>
        <w:rPr>
          <w:rFonts w:ascii="Consolas" w:eastAsia="Times New Roman" w:hAnsi="Consolas" w:cs="Consolas"/>
          <w:color w:val="0000FF"/>
          <w:sz w:val="19"/>
          <w:szCs w:val="19"/>
          <w:lang w:val="ru-BY" w:eastAsia="ru-BY"/>
        </w:rPr>
        <w:t>int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i = 0; i &lt; DATA_SIZE; i++)</w:t>
      </w:r>
    </w:p>
    <w:p w14:paraId="22D58856" w14:textId="77777777" w:rsidR="00D65114" w:rsidRDefault="00D65114" w:rsidP="00D6511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   {</w:t>
      </w:r>
    </w:p>
    <w:p w14:paraId="74DC084E" w14:textId="77777777" w:rsidR="00D65114" w:rsidRDefault="00D65114" w:rsidP="00D6511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       data</w:t>
      </w:r>
      <w:r>
        <w:rPr>
          <w:rFonts w:ascii="Consolas" w:eastAsia="Times New Roman" w:hAnsi="Consolas" w:cs="Consolas"/>
          <w:color w:val="008080"/>
          <w:sz w:val="19"/>
          <w:szCs w:val="19"/>
          <w:lang w:val="ru-BY" w:eastAsia="ru-BY"/>
        </w:rPr>
        <w:t>[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i</w:t>
      </w:r>
      <w:r>
        <w:rPr>
          <w:rFonts w:ascii="Consolas" w:eastAsia="Times New Roman" w:hAnsi="Consolas" w:cs="Consolas"/>
          <w:color w:val="008080"/>
          <w:sz w:val="19"/>
          <w:szCs w:val="19"/>
          <w:lang w:val="ru-BY" w:eastAsia="ru-BY"/>
        </w:rPr>
        <w:t>]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</w:t>
      </w:r>
      <w:r>
        <w:rPr>
          <w:rFonts w:ascii="Consolas" w:eastAsia="Times New Roman" w:hAnsi="Consolas" w:cs="Consolas"/>
          <w:color w:val="008080"/>
          <w:sz w:val="19"/>
          <w:szCs w:val="19"/>
          <w:lang w:val="ru-BY" w:eastAsia="ru-BY"/>
        </w:rPr>
        <w:t>=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</w:t>
      </w:r>
      <w:r>
        <w:rPr>
          <w:rFonts w:ascii="Consolas" w:eastAsia="Times New Roman" w:hAnsi="Consolas" w:cs="Consolas"/>
          <w:color w:val="2B91AF"/>
          <w:sz w:val="19"/>
          <w:szCs w:val="19"/>
          <w:lang w:val="ru-BY" w:eastAsia="ru-BY"/>
        </w:rPr>
        <w:t>record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();</w:t>
      </w:r>
    </w:p>
    <w:p w14:paraId="383799F6" w14:textId="77777777" w:rsidR="00D65114" w:rsidRDefault="00D65114" w:rsidP="00D6511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   }</w:t>
      </w:r>
    </w:p>
    <w:p w14:paraId="481A557F" w14:textId="77777777" w:rsidR="00D65114" w:rsidRDefault="00D65114" w:rsidP="00D6511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808080"/>
          <w:sz w:val="19"/>
          <w:szCs w:val="19"/>
          <w:lang w:val="ru-BY" w:eastAsia="ru-BY"/>
        </w:rPr>
        <w:t>#pragma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</w:t>
      </w:r>
      <w:r>
        <w:rPr>
          <w:rFonts w:ascii="Consolas" w:eastAsia="Times New Roman" w:hAnsi="Consolas" w:cs="Consolas"/>
          <w:color w:val="808080"/>
          <w:sz w:val="19"/>
          <w:szCs w:val="19"/>
          <w:lang w:val="ru-BY" w:eastAsia="ru-BY"/>
        </w:rPr>
        <w:t>region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sorting</w:t>
      </w:r>
    </w:p>
    <w:p w14:paraId="354ECEE4" w14:textId="77777777" w:rsidR="00D65114" w:rsidRDefault="00D65114" w:rsidP="00D6511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   </w:t>
      </w:r>
      <w:r>
        <w:rPr>
          <w:rFonts w:ascii="Consolas" w:eastAsia="Times New Roman" w:hAnsi="Consolas" w:cs="Consolas"/>
          <w:color w:val="0000FF"/>
          <w:sz w:val="19"/>
          <w:szCs w:val="19"/>
          <w:lang w:val="ru-BY" w:eastAsia="ru-BY"/>
        </w:rPr>
        <w:t>auto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sc = </w:t>
      </w:r>
      <w:r>
        <w:rPr>
          <w:rFonts w:ascii="Consolas" w:eastAsia="Times New Roman" w:hAnsi="Consolas" w:cs="Consolas"/>
          <w:color w:val="2B91AF"/>
          <w:sz w:val="19"/>
          <w:szCs w:val="19"/>
          <w:lang w:val="ru-BY" w:eastAsia="ru-BY"/>
        </w:rPr>
        <w:t>score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();</w:t>
      </w:r>
    </w:p>
    <w:p w14:paraId="2B63CDEE" w14:textId="77777777" w:rsidR="00D65114" w:rsidRDefault="00D65114" w:rsidP="00D6511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lastRenderedPageBreak/>
        <w:t xml:space="preserve">    </w:t>
      </w:r>
      <w:r>
        <w:rPr>
          <w:rFonts w:ascii="Consolas" w:eastAsia="Times New Roman" w:hAnsi="Consolas" w:cs="Consolas"/>
          <w:color w:val="0000FF"/>
          <w:sz w:val="19"/>
          <w:szCs w:val="19"/>
          <w:lang w:val="ru-BY" w:eastAsia="ru-BY"/>
        </w:rPr>
        <w:t>auto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before = </w:t>
      </w:r>
      <w:r>
        <w:rPr>
          <w:rFonts w:ascii="Consolas" w:eastAsia="Times New Roman" w:hAnsi="Consolas" w:cs="Consolas"/>
          <w:color w:val="2B91AF"/>
          <w:sz w:val="19"/>
          <w:szCs w:val="19"/>
          <w:lang w:val="ru-BY" w:eastAsia="ru-BY"/>
        </w:rPr>
        <w:t>steady_clock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::now();</w:t>
      </w:r>
    </w:p>
    <w:p w14:paraId="2EDFF9C8" w14:textId="77777777" w:rsidR="00D65114" w:rsidRDefault="00D65114" w:rsidP="00D6511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   </w:t>
      </w:r>
      <w:r>
        <w:rPr>
          <w:rFonts w:ascii="Consolas" w:eastAsia="Times New Roman" w:hAnsi="Consolas" w:cs="Consolas"/>
          <w:color w:val="2B91AF"/>
          <w:sz w:val="19"/>
          <w:szCs w:val="19"/>
          <w:lang w:val="ru-BY" w:eastAsia="ru-BY"/>
        </w:rPr>
        <w:t>sorter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::SortByFirst(data, cmpFirst_Down, sc);</w:t>
      </w:r>
    </w:p>
    <w:p w14:paraId="617E2AB9" w14:textId="77777777" w:rsidR="00D65114" w:rsidRDefault="00D65114" w:rsidP="00D6511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   </w:t>
      </w:r>
      <w:r>
        <w:rPr>
          <w:rFonts w:ascii="Consolas" w:eastAsia="Times New Roman" w:hAnsi="Consolas" w:cs="Consolas"/>
          <w:color w:val="0000FF"/>
          <w:sz w:val="19"/>
          <w:szCs w:val="19"/>
          <w:lang w:val="ru-BY" w:eastAsia="ru-BY"/>
        </w:rPr>
        <w:t>auto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after = </w:t>
      </w:r>
      <w:r>
        <w:rPr>
          <w:rFonts w:ascii="Consolas" w:eastAsia="Times New Roman" w:hAnsi="Consolas" w:cs="Consolas"/>
          <w:color w:val="2B91AF"/>
          <w:sz w:val="19"/>
          <w:szCs w:val="19"/>
          <w:lang w:val="ru-BY" w:eastAsia="ru-BY"/>
        </w:rPr>
        <w:t>steady_clock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::now();</w:t>
      </w:r>
    </w:p>
    <w:p w14:paraId="4039D678" w14:textId="77777777" w:rsidR="00D65114" w:rsidRDefault="00D65114" w:rsidP="00D6511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   std::cout </w:t>
      </w:r>
      <w:r>
        <w:rPr>
          <w:rFonts w:ascii="Consolas" w:eastAsia="Times New Roman" w:hAnsi="Consolas" w:cs="Consolas"/>
          <w:color w:val="008080"/>
          <w:sz w:val="19"/>
          <w:szCs w:val="19"/>
          <w:lang w:val="ru-BY" w:eastAsia="ru-BY"/>
        </w:rPr>
        <w:t>&lt;&lt;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</w:t>
      </w:r>
      <w:r>
        <w:rPr>
          <w:rFonts w:ascii="Consolas" w:eastAsia="Times New Roman" w:hAnsi="Consolas" w:cs="Consolas"/>
          <w:color w:val="A31515"/>
          <w:sz w:val="19"/>
          <w:szCs w:val="19"/>
          <w:lang w:val="ru-BY" w:eastAsia="ru-BY"/>
        </w:rPr>
        <w:t>"\nSorted by 1-st field:\n\n"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;</w:t>
      </w:r>
    </w:p>
    <w:p w14:paraId="05E59C94" w14:textId="77777777" w:rsidR="00D65114" w:rsidRDefault="00D65114" w:rsidP="00D6511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808080"/>
          <w:sz w:val="19"/>
          <w:szCs w:val="19"/>
          <w:lang w:val="ru-BY" w:eastAsia="ru-BY"/>
        </w:rPr>
        <w:t>#ifdef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PRINT</w:t>
      </w:r>
    </w:p>
    <w:p w14:paraId="54B48B38" w14:textId="77777777" w:rsidR="00D65114" w:rsidRDefault="00D65114" w:rsidP="00D6511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   print(data);</w:t>
      </w:r>
    </w:p>
    <w:p w14:paraId="2D4DB8B0" w14:textId="77777777" w:rsidR="00D65114" w:rsidRDefault="00D65114" w:rsidP="00D6511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808080"/>
          <w:sz w:val="19"/>
          <w:szCs w:val="19"/>
          <w:lang w:val="ru-BY" w:eastAsia="ru-BY"/>
        </w:rPr>
        <w:t>#endif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</w:t>
      </w:r>
      <w:r>
        <w:rPr>
          <w:rFonts w:ascii="Consolas" w:eastAsia="Times New Roman" w:hAnsi="Consolas" w:cs="Consolas"/>
          <w:color w:val="008000"/>
          <w:sz w:val="19"/>
          <w:szCs w:val="19"/>
          <w:lang w:val="ru-BY" w:eastAsia="ru-BY"/>
        </w:rPr>
        <w:t>// !PRINT</w:t>
      </w:r>
    </w:p>
    <w:p w14:paraId="19B30D82" w14:textId="77777777" w:rsidR="00D65114" w:rsidRDefault="00D65114" w:rsidP="00D6511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   std::cout </w:t>
      </w:r>
      <w:r>
        <w:rPr>
          <w:rFonts w:ascii="Consolas" w:eastAsia="Times New Roman" w:hAnsi="Consolas" w:cs="Consolas"/>
          <w:color w:val="008080"/>
          <w:sz w:val="19"/>
          <w:szCs w:val="19"/>
          <w:lang w:val="ru-BY" w:eastAsia="ru-BY"/>
        </w:rPr>
        <w:t>&lt;&lt;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</w:t>
      </w:r>
      <w:r>
        <w:rPr>
          <w:rFonts w:ascii="Consolas" w:eastAsia="Times New Roman" w:hAnsi="Consolas" w:cs="Consolas"/>
          <w:color w:val="A31515"/>
          <w:sz w:val="19"/>
          <w:szCs w:val="19"/>
          <w:lang w:val="ru-BY" w:eastAsia="ru-BY"/>
        </w:rPr>
        <w:t>"Permutations: "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</w:t>
      </w:r>
      <w:r>
        <w:rPr>
          <w:rFonts w:ascii="Consolas" w:eastAsia="Times New Roman" w:hAnsi="Consolas" w:cs="Consolas"/>
          <w:color w:val="008080"/>
          <w:sz w:val="19"/>
          <w:szCs w:val="19"/>
          <w:lang w:val="ru-BY" w:eastAsia="ru-BY"/>
        </w:rPr>
        <w:t>&lt;&lt;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sc.permutations </w:t>
      </w:r>
      <w:r>
        <w:rPr>
          <w:rFonts w:ascii="Consolas" w:eastAsia="Times New Roman" w:hAnsi="Consolas" w:cs="Consolas"/>
          <w:color w:val="008080"/>
          <w:sz w:val="19"/>
          <w:szCs w:val="19"/>
          <w:lang w:val="ru-BY" w:eastAsia="ru-BY"/>
        </w:rPr>
        <w:t>&lt;&lt;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</w:t>
      </w:r>
      <w:r>
        <w:rPr>
          <w:rFonts w:ascii="Consolas" w:eastAsia="Times New Roman" w:hAnsi="Consolas" w:cs="Consolas"/>
          <w:color w:val="A31515"/>
          <w:sz w:val="19"/>
          <w:szCs w:val="19"/>
          <w:lang w:val="ru-BY" w:eastAsia="ru-BY"/>
        </w:rPr>
        <w:t>"; compares: "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</w:t>
      </w:r>
      <w:r>
        <w:rPr>
          <w:rFonts w:ascii="Consolas" w:eastAsia="Times New Roman" w:hAnsi="Consolas" w:cs="Consolas"/>
          <w:color w:val="008080"/>
          <w:sz w:val="19"/>
          <w:szCs w:val="19"/>
          <w:lang w:val="ru-BY" w:eastAsia="ru-BY"/>
        </w:rPr>
        <w:t>&lt;&lt;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sc.compares </w:t>
      </w:r>
      <w:r>
        <w:rPr>
          <w:rFonts w:ascii="Consolas" w:eastAsia="Times New Roman" w:hAnsi="Consolas" w:cs="Consolas"/>
          <w:color w:val="008080"/>
          <w:sz w:val="19"/>
          <w:szCs w:val="19"/>
          <w:lang w:val="ru-BY" w:eastAsia="ru-BY"/>
        </w:rPr>
        <w:t>&lt;&lt;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</w:t>
      </w:r>
      <w:r>
        <w:rPr>
          <w:rFonts w:ascii="Consolas" w:eastAsia="Times New Roman" w:hAnsi="Consolas" w:cs="Consolas"/>
          <w:color w:val="A31515"/>
          <w:sz w:val="19"/>
          <w:szCs w:val="19"/>
          <w:lang w:val="ru-BY" w:eastAsia="ru-BY"/>
        </w:rPr>
        <w:t>"; seconds: "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</w:t>
      </w:r>
      <w:r>
        <w:rPr>
          <w:rFonts w:ascii="Consolas" w:eastAsia="Times New Roman" w:hAnsi="Consolas" w:cs="Consolas"/>
          <w:color w:val="008080"/>
          <w:sz w:val="19"/>
          <w:szCs w:val="19"/>
          <w:lang w:val="ru-BY" w:eastAsia="ru-BY"/>
        </w:rPr>
        <w:t>&lt;&lt;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(after </w:t>
      </w:r>
      <w:r>
        <w:rPr>
          <w:rFonts w:ascii="Consolas" w:eastAsia="Times New Roman" w:hAnsi="Consolas" w:cs="Consolas"/>
          <w:color w:val="008080"/>
          <w:sz w:val="19"/>
          <w:szCs w:val="19"/>
          <w:lang w:val="ru-BY" w:eastAsia="ru-BY"/>
        </w:rPr>
        <w:t>-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before).count() * 1E-9 </w:t>
      </w:r>
      <w:r>
        <w:rPr>
          <w:rFonts w:ascii="Consolas" w:eastAsia="Times New Roman" w:hAnsi="Consolas" w:cs="Consolas"/>
          <w:color w:val="008080"/>
          <w:sz w:val="19"/>
          <w:szCs w:val="19"/>
          <w:lang w:val="ru-BY" w:eastAsia="ru-BY"/>
        </w:rPr>
        <w:t>&lt;&lt;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</w:t>
      </w:r>
      <w:r>
        <w:rPr>
          <w:rFonts w:ascii="Consolas" w:eastAsia="Times New Roman" w:hAnsi="Consolas" w:cs="Consolas"/>
          <w:color w:val="A31515"/>
          <w:sz w:val="19"/>
          <w:szCs w:val="19"/>
          <w:lang w:val="ru-BY" w:eastAsia="ru-BY"/>
        </w:rPr>
        <w:t>"\n"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;</w:t>
      </w:r>
    </w:p>
    <w:p w14:paraId="0519F857" w14:textId="77777777" w:rsidR="00D65114" w:rsidRDefault="00D65114" w:rsidP="00D6511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</w:p>
    <w:p w14:paraId="5058D95A" w14:textId="77777777" w:rsidR="00D65114" w:rsidRDefault="00D65114" w:rsidP="00D6511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   before </w:t>
      </w:r>
      <w:r>
        <w:rPr>
          <w:rFonts w:ascii="Consolas" w:eastAsia="Times New Roman" w:hAnsi="Consolas" w:cs="Consolas"/>
          <w:color w:val="008080"/>
          <w:sz w:val="19"/>
          <w:szCs w:val="19"/>
          <w:lang w:val="ru-BY" w:eastAsia="ru-BY"/>
        </w:rPr>
        <w:t>=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</w:t>
      </w:r>
      <w:r>
        <w:rPr>
          <w:rFonts w:ascii="Consolas" w:eastAsia="Times New Roman" w:hAnsi="Consolas" w:cs="Consolas"/>
          <w:color w:val="2B91AF"/>
          <w:sz w:val="19"/>
          <w:szCs w:val="19"/>
          <w:lang w:val="ru-BY" w:eastAsia="ru-BY"/>
        </w:rPr>
        <w:t>steady_clock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::now();</w:t>
      </w:r>
    </w:p>
    <w:p w14:paraId="7B9730ED" w14:textId="77777777" w:rsidR="00D65114" w:rsidRDefault="00D65114" w:rsidP="00D6511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   </w:t>
      </w:r>
      <w:r>
        <w:rPr>
          <w:rFonts w:ascii="Consolas" w:eastAsia="Times New Roman" w:hAnsi="Consolas" w:cs="Consolas"/>
          <w:color w:val="2B91AF"/>
          <w:sz w:val="19"/>
          <w:szCs w:val="19"/>
          <w:lang w:val="ru-BY" w:eastAsia="ru-BY"/>
        </w:rPr>
        <w:t>sorter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::SortByTwo(data, cmpSecond_Down, sc);</w:t>
      </w:r>
    </w:p>
    <w:p w14:paraId="723CEF21" w14:textId="77777777" w:rsidR="00D65114" w:rsidRDefault="00D65114" w:rsidP="00D6511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   after </w:t>
      </w:r>
      <w:r>
        <w:rPr>
          <w:rFonts w:ascii="Consolas" w:eastAsia="Times New Roman" w:hAnsi="Consolas" w:cs="Consolas"/>
          <w:color w:val="008080"/>
          <w:sz w:val="19"/>
          <w:szCs w:val="19"/>
          <w:lang w:val="ru-BY" w:eastAsia="ru-BY"/>
        </w:rPr>
        <w:t>=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</w:t>
      </w:r>
      <w:r>
        <w:rPr>
          <w:rFonts w:ascii="Consolas" w:eastAsia="Times New Roman" w:hAnsi="Consolas" w:cs="Consolas"/>
          <w:color w:val="2B91AF"/>
          <w:sz w:val="19"/>
          <w:szCs w:val="19"/>
          <w:lang w:val="ru-BY" w:eastAsia="ru-BY"/>
        </w:rPr>
        <w:t>steady_clock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::now();</w:t>
      </w:r>
    </w:p>
    <w:p w14:paraId="26AEA8B8" w14:textId="77777777" w:rsidR="00D65114" w:rsidRDefault="00D65114" w:rsidP="00D6511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   std::cout </w:t>
      </w:r>
      <w:r>
        <w:rPr>
          <w:rFonts w:ascii="Consolas" w:eastAsia="Times New Roman" w:hAnsi="Consolas" w:cs="Consolas"/>
          <w:color w:val="008080"/>
          <w:sz w:val="19"/>
          <w:szCs w:val="19"/>
          <w:lang w:val="ru-BY" w:eastAsia="ru-BY"/>
        </w:rPr>
        <w:t>&lt;&lt;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</w:t>
      </w:r>
      <w:r>
        <w:rPr>
          <w:rFonts w:ascii="Consolas" w:eastAsia="Times New Roman" w:hAnsi="Consolas" w:cs="Consolas"/>
          <w:color w:val="A31515"/>
          <w:sz w:val="19"/>
          <w:szCs w:val="19"/>
          <w:lang w:val="ru-BY" w:eastAsia="ru-BY"/>
        </w:rPr>
        <w:t>"\nSorted by 2-nd field:\n\n"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;</w:t>
      </w:r>
    </w:p>
    <w:p w14:paraId="158B6BB2" w14:textId="77777777" w:rsidR="00D65114" w:rsidRDefault="00D65114" w:rsidP="00D6511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808080"/>
          <w:sz w:val="19"/>
          <w:szCs w:val="19"/>
          <w:lang w:val="ru-BY" w:eastAsia="ru-BY"/>
        </w:rPr>
        <w:t>#ifdef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PRINT</w:t>
      </w:r>
    </w:p>
    <w:p w14:paraId="20AF3EC4" w14:textId="77777777" w:rsidR="00D65114" w:rsidRDefault="00D65114" w:rsidP="00D6511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   print(data);</w:t>
      </w:r>
    </w:p>
    <w:p w14:paraId="7E07BA65" w14:textId="77777777" w:rsidR="00D65114" w:rsidRDefault="00D65114" w:rsidP="00D6511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808080"/>
          <w:sz w:val="19"/>
          <w:szCs w:val="19"/>
          <w:lang w:val="ru-BY" w:eastAsia="ru-BY"/>
        </w:rPr>
        <w:t>#endif</w:t>
      </w:r>
    </w:p>
    <w:p w14:paraId="0986A2B1" w14:textId="77777777" w:rsidR="00D65114" w:rsidRDefault="00D65114" w:rsidP="00D6511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   std::cout </w:t>
      </w:r>
      <w:r>
        <w:rPr>
          <w:rFonts w:ascii="Consolas" w:eastAsia="Times New Roman" w:hAnsi="Consolas" w:cs="Consolas"/>
          <w:color w:val="008080"/>
          <w:sz w:val="19"/>
          <w:szCs w:val="19"/>
          <w:lang w:val="ru-BY" w:eastAsia="ru-BY"/>
        </w:rPr>
        <w:t>&lt;&lt;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</w:t>
      </w:r>
      <w:r>
        <w:rPr>
          <w:rFonts w:ascii="Consolas" w:eastAsia="Times New Roman" w:hAnsi="Consolas" w:cs="Consolas"/>
          <w:color w:val="A31515"/>
          <w:sz w:val="19"/>
          <w:szCs w:val="19"/>
          <w:lang w:val="ru-BY" w:eastAsia="ru-BY"/>
        </w:rPr>
        <w:t>"Permutations: "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</w:t>
      </w:r>
      <w:r>
        <w:rPr>
          <w:rFonts w:ascii="Consolas" w:eastAsia="Times New Roman" w:hAnsi="Consolas" w:cs="Consolas"/>
          <w:color w:val="008080"/>
          <w:sz w:val="19"/>
          <w:szCs w:val="19"/>
          <w:lang w:val="ru-BY" w:eastAsia="ru-BY"/>
        </w:rPr>
        <w:t>&lt;&lt;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sc.permutations </w:t>
      </w:r>
      <w:r>
        <w:rPr>
          <w:rFonts w:ascii="Consolas" w:eastAsia="Times New Roman" w:hAnsi="Consolas" w:cs="Consolas"/>
          <w:color w:val="008080"/>
          <w:sz w:val="19"/>
          <w:szCs w:val="19"/>
          <w:lang w:val="ru-BY" w:eastAsia="ru-BY"/>
        </w:rPr>
        <w:t>&lt;&lt;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</w:t>
      </w:r>
      <w:r>
        <w:rPr>
          <w:rFonts w:ascii="Consolas" w:eastAsia="Times New Roman" w:hAnsi="Consolas" w:cs="Consolas"/>
          <w:color w:val="A31515"/>
          <w:sz w:val="19"/>
          <w:szCs w:val="19"/>
          <w:lang w:val="ru-BY" w:eastAsia="ru-BY"/>
        </w:rPr>
        <w:t>"; compares: "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</w:t>
      </w:r>
      <w:r>
        <w:rPr>
          <w:rFonts w:ascii="Consolas" w:eastAsia="Times New Roman" w:hAnsi="Consolas" w:cs="Consolas"/>
          <w:color w:val="008080"/>
          <w:sz w:val="19"/>
          <w:szCs w:val="19"/>
          <w:lang w:val="ru-BY" w:eastAsia="ru-BY"/>
        </w:rPr>
        <w:t>&lt;&lt;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sc.compares </w:t>
      </w:r>
      <w:r>
        <w:rPr>
          <w:rFonts w:ascii="Consolas" w:eastAsia="Times New Roman" w:hAnsi="Consolas" w:cs="Consolas"/>
          <w:color w:val="008080"/>
          <w:sz w:val="19"/>
          <w:szCs w:val="19"/>
          <w:lang w:val="ru-BY" w:eastAsia="ru-BY"/>
        </w:rPr>
        <w:t>&lt;&lt;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</w:t>
      </w:r>
      <w:r>
        <w:rPr>
          <w:rFonts w:ascii="Consolas" w:eastAsia="Times New Roman" w:hAnsi="Consolas" w:cs="Consolas"/>
          <w:color w:val="A31515"/>
          <w:sz w:val="19"/>
          <w:szCs w:val="19"/>
          <w:lang w:val="ru-BY" w:eastAsia="ru-BY"/>
        </w:rPr>
        <w:t>"; seconds: "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</w:t>
      </w:r>
      <w:r>
        <w:rPr>
          <w:rFonts w:ascii="Consolas" w:eastAsia="Times New Roman" w:hAnsi="Consolas" w:cs="Consolas"/>
          <w:color w:val="008080"/>
          <w:sz w:val="19"/>
          <w:szCs w:val="19"/>
          <w:lang w:val="ru-BY" w:eastAsia="ru-BY"/>
        </w:rPr>
        <w:t>&lt;&lt;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(after </w:t>
      </w:r>
      <w:r>
        <w:rPr>
          <w:rFonts w:ascii="Consolas" w:eastAsia="Times New Roman" w:hAnsi="Consolas" w:cs="Consolas"/>
          <w:color w:val="008080"/>
          <w:sz w:val="19"/>
          <w:szCs w:val="19"/>
          <w:lang w:val="ru-BY" w:eastAsia="ru-BY"/>
        </w:rPr>
        <w:t>-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before).count() * 1E-9 </w:t>
      </w:r>
      <w:r>
        <w:rPr>
          <w:rFonts w:ascii="Consolas" w:eastAsia="Times New Roman" w:hAnsi="Consolas" w:cs="Consolas"/>
          <w:color w:val="008080"/>
          <w:sz w:val="19"/>
          <w:szCs w:val="19"/>
          <w:lang w:val="ru-BY" w:eastAsia="ru-BY"/>
        </w:rPr>
        <w:t>&lt;&lt;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</w:t>
      </w:r>
      <w:r>
        <w:rPr>
          <w:rFonts w:ascii="Consolas" w:eastAsia="Times New Roman" w:hAnsi="Consolas" w:cs="Consolas"/>
          <w:color w:val="A31515"/>
          <w:sz w:val="19"/>
          <w:szCs w:val="19"/>
          <w:lang w:val="ru-BY" w:eastAsia="ru-BY"/>
        </w:rPr>
        <w:t>"\n"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;</w:t>
      </w:r>
    </w:p>
    <w:p w14:paraId="0D1C064B" w14:textId="77777777" w:rsidR="00D65114" w:rsidRDefault="00D65114" w:rsidP="00D6511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   sc.reset();</w:t>
      </w:r>
    </w:p>
    <w:p w14:paraId="072A223F" w14:textId="77777777" w:rsidR="00D65114" w:rsidRDefault="00D65114" w:rsidP="00D6511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   before </w:t>
      </w:r>
      <w:r>
        <w:rPr>
          <w:rFonts w:ascii="Consolas" w:eastAsia="Times New Roman" w:hAnsi="Consolas" w:cs="Consolas"/>
          <w:color w:val="008080"/>
          <w:sz w:val="19"/>
          <w:szCs w:val="19"/>
          <w:lang w:val="ru-BY" w:eastAsia="ru-BY"/>
        </w:rPr>
        <w:t>=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</w:t>
      </w:r>
      <w:r>
        <w:rPr>
          <w:rFonts w:ascii="Consolas" w:eastAsia="Times New Roman" w:hAnsi="Consolas" w:cs="Consolas"/>
          <w:color w:val="2B91AF"/>
          <w:sz w:val="19"/>
          <w:szCs w:val="19"/>
          <w:lang w:val="ru-BY" w:eastAsia="ru-BY"/>
        </w:rPr>
        <w:t>steady_clock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::now();</w:t>
      </w:r>
    </w:p>
    <w:p w14:paraId="76708ACC" w14:textId="77777777" w:rsidR="00D65114" w:rsidRDefault="00D65114" w:rsidP="00D6511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   </w:t>
      </w:r>
      <w:r>
        <w:rPr>
          <w:rFonts w:ascii="Consolas" w:eastAsia="Times New Roman" w:hAnsi="Consolas" w:cs="Consolas"/>
          <w:color w:val="2B91AF"/>
          <w:sz w:val="19"/>
          <w:szCs w:val="19"/>
          <w:lang w:val="ru-BY" w:eastAsia="ru-BY"/>
        </w:rPr>
        <w:t>sorter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::SortByFirst(data, cmpFirst_Up, sc);</w:t>
      </w:r>
    </w:p>
    <w:p w14:paraId="5689B1FD" w14:textId="77777777" w:rsidR="00D65114" w:rsidRDefault="00D65114" w:rsidP="00D6511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   </w:t>
      </w:r>
      <w:r>
        <w:rPr>
          <w:rFonts w:ascii="Consolas" w:eastAsia="Times New Roman" w:hAnsi="Consolas" w:cs="Consolas"/>
          <w:color w:val="2B91AF"/>
          <w:sz w:val="19"/>
          <w:szCs w:val="19"/>
          <w:lang w:val="ru-BY" w:eastAsia="ru-BY"/>
        </w:rPr>
        <w:t>sorter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::SortByTwo(data, cmpSecond_Up, sc);</w:t>
      </w:r>
    </w:p>
    <w:p w14:paraId="7B7E16BD" w14:textId="77777777" w:rsidR="00D65114" w:rsidRDefault="00D65114" w:rsidP="00D6511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   </w:t>
      </w:r>
      <w:r>
        <w:rPr>
          <w:rFonts w:ascii="Consolas" w:eastAsia="Times New Roman" w:hAnsi="Consolas" w:cs="Consolas"/>
          <w:color w:val="2B91AF"/>
          <w:sz w:val="19"/>
          <w:szCs w:val="19"/>
          <w:lang w:val="ru-BY" w:eastAsia="ru-BY"/>
        </w:rPr>
        <w:t>sorter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::SortByThree(data, cmpThird_Up, sc);</w:t>
      </w:r>
    </w:p>
    <w:p w14:paraId="2F3B5D14" w14:textId="77777777" w:rsidR="00D65114" w:rsidRDefault="00D65114" w:rsidP="00D6511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   after </w:t>
      </w:r>
      <w:r>
        <w:rPr>
          <w:rFonts w:ascii="Consolas" w:eastAsia="Times New Roman" w:hAnsi="Consolas" w:cs="Consolas"/>
          <w:color w:val="008080"/>
          <w:sz w:val="19"/>
          <w:szCs w:val="19"/>
          <w:lang w:val="ru-BY" w:eastAsia="ru-BY"/>
        </w:rPr>
        <w:t>=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</w:t>
      </w:r>
      <w:r>
        <w:rPr>
          <w:rFonts w:ascii="Consolas" w:eastAsia="Times New Roman" w:hAnsi="Consolas" w:cs="Consolas"/>
          <w:color w:val="2B91AF"/>
          <w:sz w:val="19"/>
          <w:szCs w:val="19"/>
          <w:lang w:val="ru-BY" w:eastAsia="ru-BY"/>
        </w:rPr>
        <w:t>steady_clock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::now();</w:t>
      </w:r>
    </w:p>
    <w:p w14:paraId="136E8B08" w14:textId="77777777" w:rsidR="00D65114" w:rsidRDefault="00D65114" w:rsidP="00D6511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   std::cout </w:t>
      </w:r>
      <w:r>
        <w:rPr>
          <w:rFonts w:ascii="Consolas" w:eastAsia="Times New Roman" w:hAnsi="Consolas" w:cs="Consolas"/>
          <w:color w:val="008080"/>
          <w:sz w:val="19"/>
          <w:szCs w:val="19"/>
          <w:lang w:val="ru-BY" w:eastAsia="ru-BY"/>
        </w:rPr>
        <w:t>&lt;&lt;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</w:t>
      </w:r>
      <w:r>
        <w:rPr>
          <w:rFonts w:ascii="Consolas" w:eastAsia="Times New Roman" w:hAnsi="Consolas" w:cs="Consolas"/>
          <w:color w:val="A31515"/>
          <w:sz w:val="19"/>
          <w:szCs w:val="19"/>
          <w:lang w:val="ru-BY" w:eastAsia="ru-BY"/>
        </w:rPr>
        <w:t>"\nSorted by 3-rd field:\n\n"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;</w:t>
      </w:r>
    </w:p>
    <w:p w14:paraId="12D85F51" w14:textId="77777777" w:rsidR="00D65114" w:rsidRDefault="00D65114" w:rsidP="00D6511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808080"/>
          <w:sz w:val="19"/>
          <w:szCs w:val="19"/>
          <w:lang w:val="ru-BY" w:eastAsia="ru-BY"/>
        </w:rPr>
        <w:t>#ifdef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PRINT</w:t>
      </w:r>
    </w:p>
    <w:p w14:paraId="11CD5CC0" w14:textId="77777777" w:rsidR="00D65114" w:rsidRDefault="00D65114" w:rsidP="00D6511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   print(data);</w:t>
      </w:r>
    </w:p>
    <w:p w14:paraId="0E6BFFAE" w14:textId="77777777" w:rsidR="00D65114" w:rsidRDefault="00D65114" w:rsidP="00D6511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808080"/>
          <w:sz w:val="19"/>
          <w:szCs w:val="19"/>
          <w:lang w:val="ru-BY" w:eastAsia="ru-BY"/>
        </w:rPr>
        <w:t>#endif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</w:t>
      </w:r>
      <w:r>
        <w:rPr>
          <w:rFonts w:ascii="Consolas" w:eastAsia="Times New Roman" w:hAnsi="Consolas" w:cs="Consolas"/>
          <w:color w:val="008000"/>
          <w:sz w:val="19"/>
          <w:szCs w:val="19"/>
          <w:lang w:val="ru-BY" w:eastAsia="ru-BY"/>
        </w:rPr>
        <w:t>// PRINT</w:t>
      </w:r>
    </w:p>
    <w:p w14:paraId="603C6617" w14:textId="77777777" w:rsidR="00D65114" w:rsidRDefault="00D65114" w:rsidP="00D6511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   std::cout </w:t>
      </w:r>
      <w:r>
        <w:rPr>
          <w:rFonts w:ascii="Consolas" w:eastAsia="Times New Roman" w:hAnsi="Consolas" w:cs="Consolas"/>
          <w:color w:val="008080"/>
          <w:sz w:val="19"/>
          <w:szCs w:val="19"/>
          <w:lang w:val="ru-BY" w:eastAsia="ru-BY"/>
        </w:rPr>
        <w:t>&lt;&lt;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</w:t>
      </w:r>
      <w:r>
        <w:rPr>
          <w:rFonts w:ascii="Consolas" w:eastAsia="Times New Roman" w:hAnsi="Consolas" w:cs="Consolas"/>
          <w:color w:val="A31515"/>
          <w:sz w:val="19"/>
          <w:szCs w:val="19"/>
          <w:lang w:val="ru-BY" w:eastAsia="ru-BY"/>
        </w:rPr>
        <w:t>"Permutations: "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</w:t>
      </w:r>
      <w:r>
        <w:rPr>
          <w:rFonts w:ascii="Consolas" w:eastAsia="Times New Roman" w:hAnsi="Consolas" w:cs="Consolas"/>
          <w:color w:val="008080"/>
          <w:sz w:val="19"/>
          <w:szCs w:val="19"/>
          <w:lang w:val="ru-BY" w:eastAsia="ru-BY"/>
        </w:rPr>
        <w:t>&lt;&lt;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sc.permutations </w:t>
      </w:r>
      <w:r>
        <w:rPr>
          <w:rFonts w:ascii="Consolas" w:eastAsia="Times New Roman" w:hAnsi="Consolas" w:cs="Consolas"/>
          <w:color w:val="008080"/>
          <w:sz w:val="19"/>
          <w:szCs w:val="19"/>
          <w:lang w:val="ru-BY" w:eastAsia="ru-BY"/>
        </w:rPr>
        <w:t>&lt;&lt;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</w:t>
      </w:r>
      <w:r>
        <w:rPr>
          <w:rFonts w:ascii="Consolas" w:eastAsia="Times New Roman" w:hAnsi="Consolas" w:cs="Consolas"/>
          <w:color w:val="A31515"/>
          <w:sz w:val="19"/>
          <w:szCs w:val="19"/>
          <w:lang w:val="ru-BY" w:eastAsia="ru-BY"/>
        </w:rPr>
        <w:t>"; compares: "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</w:t>
      </w:r>
      <w:r>
        <w:rPr>
          <w:rFonts w:ascii="Consolas" w:eastAsia="Times New Roman" w:hAnsi="Consolas" w:cs="Consolas"/>
          <w:color w:val="008080"/>
          <w:sz w:val="19"/>
          <w:szCs w:val="19"/>
          <w:lang w:val="ru-BY" w:eastAsia="ru-BY"/>
        </w:rPr>
        <w:t>&lt;&lt;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sc.compares </w:t>
      </w:r>
      <w:r>
        <w:rPr>
          <w:rFonts w:ascii="Consolas" w:eastAsia="Times New Roman" w:hAnsi="Consolas" w:cs="Consolas"/>
          <w:color w:val="008080"/>
          <w:sz w:val="19"/>
          <w:szCs w:val="19"/>
          <w:lang w:val="ru-BY" w:eastAsia="ru-BY"/>
        </w:rPr>
        <w:t>&lt;&lt;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</w:t>
      </w:r>
      <w:r>
        <w:rPr>
          <w:rFonts w:ascii="Consolas" w:eastAsia="Times New Roman" w:hAnsi="Consolas" w:cs="Consolas"/>
          <w:color w:val="A31515"/>
          <w:sz w:val="19"/>
          <w:szCs w:val="19"/>
          <w:lang w:val="ru-BY" w:eastAsia="ru-BY"/>
        </w:rPr>
        <w:t>"; seconds: "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</w:t>
      </w:r>
      <w:r>
        <w:rPr>
          <w:rFonts w:ascii="Consolas" w:eastAsia="Times New Roman" w:hAnsi="Consolas" w:cs="Consolas"/>
          <w:color w:val="008080"/>
          <w:sz w:val="19"/>
          <w:szCs w:val="19"/>
          <w:lang w:val="ru-BY" w:eastAsia="ru-BY"/>
        </w:rPr>
        <w:t>&lt;&lt;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(after </w:t>
      </w:r>
      <w:r>
        <w:rPr>
          <w:rFonts w:ascii="Consolas" w:eastAsia="Times New Roman" w:hAnsi="Consolas" w:cs="Consolas"/>
          <w:color w:val="008080"/>
          <w:sz w:val="19"/>
          <w:szCs w:val="19"/>
          <w:lang w:val="ru-BY" w:eastAsia="ru-BY"/>
        </w:rPr>
        <w:t>-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before).count() * 1E-9 </w:t>
      </w:r>
      <w:r>
        <w:rPr>
          <w:rFonts w:ascii="Consolas" w:eastAsia="Times New Roman" w:hAnsi="Consolas" w:cs="Consolas"/>
          <w:color w:val="008080"/>
          <w:sz w:val="19"/>
          <w:szCs w:val="19"/>
          <w:lang w:val="ru-BY" w:eastAsia="ru-BY"/>
        </w:rPr>
        <w:t>&lt;&lt;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</w:t>
      </w:r>
      <w:r>
        <w:rPr>
          <w:rFonts w:ascii="Consolas" w:eastAsia="Times New Roman" w:hAnsi="Consolas" w:cs="Consolas"/>
          <w:color w:val="A31515"/>
          <w:sz w:val="19"/>
          <w:szCs w:val="19"/>
          <w:lang w:val="ru-BY" w:eastAsia="ru-BY"/>
        </w:rPr>
        <w:t>"\n"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;</w:t>
      </w:r>
    </w:p>
    <w:p w14:paraId="08255CD2" w14:textId="77777777" w:rsidR="00D65114" w:rsidRDefault="00D65114" w:rsidP="00D6511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   </w:t>
      </w:r>
      <w:r>
        <w:rPr>
          <w:rFonts w:ascii="Consolas" w:eastAsia="Times New Roman" w:hAnsi="Consolas" w:cs="Consolas"/>
          <w:color w:val="008000"/>
          <w:sz w:val="19"/>
          <w:szCs w:val="19"/>
          <w:lang w:val="ru-BY" w:eastAsia="ru-BY"/>
        </w:rPr>
        <w:t>//with check!</w:t>
      </w:r>
    </w:p>
    <w:p w14:paraId="1C669D50" w14:textId="77777777" w:rsidR="00D65114" w:rsidRDefault="00D65114" w:rsidP="00D6511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   sc.reset();</w:t>
      </w:r>
    </w:p>
    <w:p w14:paraId="27ADC24F" w14:textId="77777777" w:rsidR="00D65114" w:rsidRDefault="00D65114" w:rsidP="00D6511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   </w:t>
      </w:r>
      <w:r>
        <w:rPr>
          <w:rFonts w:ascii="Consolas" w:eastAsia="Times New Roman" w:hAnsi="Consolas" w:cs="Consolas"/>
          <w:color w:val="0000FF"/>
          <w:sz w:val="19"/>
          <w:szCs w:val="19"/>
          <w:lang w:val="ru-BY" w:eastAsia="ru-BY"/>
        </w:rPr>
        <w:t>for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(</w:t>
      </w:r>
      <w:r>
        <w:rPr>
          <w:rFonts w:ascii="Consolas" w:eastAsia="Times New Roman" w:hAnsi="Consolas" w:cs="Consolas"/>
          <w:color w:val="0000FF"/>
          <w:sz w:val="19"/>
          <w:szCs w:val="19"/>
          <w:lang w:val="ru-BY" w:eastAsia="ru-BY"/>
        </w:rPr>
        <w:t>int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i = 0; i &lt; DATA_SIZE; i++)</w:t>
      </w:r>
    </w:p>
    <w:p w14:paraId="500405AC" w14:textId="77777777" w:rsidR="00D65114" w:rsidRDefault="00D65114" w:rsidP="00D6511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   {</w:t>
      </w:r>
    </w:p>
    <w:p w14:paraId="455A816F" w14:textId="77777777" w:rsidR="00D65114" w:rsidRDefault="00D65114" w:rsidP="00D6511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       data</w:t>
      </w:r>
      <w:r>
        <w:rPr>
          <w:rFonts w:ascii="Consolas" w:eastAsia="Times New Roman" w:hAnsi="Consolas" w:cs="Consolas"/>
          <w:color w:val="008080"/>
          <w:sz w:val="19"/>
          <w:szCs w:val="19"/>
          <w:lang w:val="ru-BY" w:eastAsia="ru-BY"/>
        </w:rPr>
        <w:t>[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i</w:t>
      </w:r>
      <w:r>
        <w:rPr>
          <w:rFonts w:ascii="Consolas" w:eastAsia="Times New Roman" w:hAnsi="Consolas" w:cs="Consolas"/>
          <w:color w:val="008080"/>
          <w:sz w:val="19"/>
          <w:szCs w:val="19"/>
          <w:lang w:val="ru-BY" w:eastAsia="ru-BY"/>
        </w:rPr>
        <w:t>]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</w:t>
      </w:r>
      <w:r>
        <w:rPr>
          <w:rFonts w:ascii="Consolas" w:eastAsia="Times New Roman" w:hAnsi="Consolas" w:cs="Consolas"/>
          <w:color w:val="008080"/>
          <w:sz w:val="19"/>
          <w:szCs w:val="19"/>
          <w:lang w:val="ru-BY" w:eastAsia="ru-BY"/>
        </w:rPr>
        <w:t>=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</w:t>
      </w:r>
      <w:r>
        <w:rPr>
          <w:rFonts w:ascii="Consolas" w:eastAsia="Times New Roman" w:hAnsi="Consolas" w:cs="Consolas"/>
          <w:color w:val="2B91AF"/>
          <w:sz w:val="19"/>
          <w:szCs w:val="19"/>
          <w:lang w:val="ru-BY" w:eastAsia="ru-BY"/>
        </w:rPr>
        <w:t>record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();</w:t>
      </w:r>
    </w:p>
    <w:p w14:paraId="3C245305" w14:textId="77777777" w:rsidR="00D65114" w:rsidRDefault="00D65114" w:rsidP="00D6511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   }</w:t>
      </w:r>
    </w:p>
    <w:p w14:paraId="5891BC88" w14:textId="77777777" w:rsidR="00D65114" w:rsidRDefault="00D65114" w:rsidP="00D6511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   before </w:t>
      </w:r>
      <w:r>
        <w:rPr>
          <w:rFonts w:ascii="Consolas" w:eastAsia="Times New Roman" w:hAnsi="Consolas" w:cs="Consolas"/>
          <w:color w:val="008080"/>
          <w:sz w:val="19"/>
          <w:szCs w:val="19"/>
          <w:lang w:val="ru-BY" w:eastAsia="ru-BY"/>
        </w:rPr>
        <w:t>=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</w:t>
      </w:r>
      <w:r>
        <w:rPr>
          <w:rFonts w:ascii="Consolas" w:eastAsia="Times New Roman" w:hAnsi="Consolas" w:cs="Consolas"/>
          <w:color w:val="2B91AF"/>
          <w:sz w:val="19"/>
          <w:szCs w:val="19"/>
          <w:lang w:val="ru-BY" w:eastAsia="ru-BY"/>
        </w:rPr>
        <w:t>steady_clock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::now();</w:t>
      </w:r>
    </w:p>
    <w:p w14:paraId="69FAA5D0" w14:textId="77777777" w:rsidR="00D65114" w:rsidRDefault="00D65114" w:rsidP="00D6511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   </w:t>
      </w:r>
      <w:r>
        <w:rPr>
          <w:rFonts w:ascii="Consolas" w:eastAsia="Times New Roman" w:hAnsi="Consolas" w:cs="Consolas"/>
          <w:color w:val="2B91AF"/>
          <w:sz w:val="19"/>
          <w:szCs w:val="19"/>
          <w:lang w:val="ru-BY" w:eastAsia="ru-BY"/>
        </w:rPr>
        <w:t>sorter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::SortByFirst(data, cmpFirst_Up, sc, </w:t>
      </w:r>
      <w:r>
        <w:rPr>
          <w:rFonts w:ascii="Consolas" w:eastAsia="Times New Roman" w:hAnsi="Consolas" w:cs="Consolas"/>
          <w:color w:val="0000FF"/>
          <w:sz w:val="19"/>
          <w:szCs w:val="19"/>
          <w:lang w:val="ru-BY" w:eastAsia="ru-BY"/>
        </w:rPr>
        <w:t>true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);</w:t>
      </w:r>
    </w:p>
    <w:p w14:paraId="4FB818CB" w14:textId="77777777" w:rsidR="00D65114" w:rsidRDefault="00D65114" w:rsidP="00D6511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   </w:t>
      </w:r>
      <w:r>
        <w:rPr>
          <w:rFonts w:ascii="Consolas" w:eastAsia="Times New Roman" w:hAnsi="Consolas" w:cs="Consolas"/>
          <w:color w:val="2B91AF"/>
          <w:sz w:val="19"/>
          <w:szCs w:val="19"/>
          <w:lang w:val="ru-BY" w:eastAsia="ru-BY"/>
        </w:rPr>
        <w:t>sorter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::SortByTwo(data, cmpSecond_Up, sc, </w:t>
      </w:r>
      <w:r>
        <w:rPr>
          <w:rFonts w:ascii="Consolas" w:eastAsia="Times New Roman" w:hAnsi="Consolas" w:cs="Consolas"/>
          <w:color w:val="0000FF"/>
          <w:sz w:val="19"/>
          <w:szCs w:val="19"/>
          <w:lang w:val="ru-BY" w:eastAsia="ru-BY"/>
        </w:rPr>
        <w:t>true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);</w:t>
      </w:r>
    </w:p>
    <w:p w14:paraId="649C03BA" w14:textId="77777777" w:rsidR="00D65114" w:rsidRDefault="00D65114" w:rsidP="00D6511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   </w:t>
      </w:r>
      <w:r>
        <w:rPr>
          <w:rFonts w:ascii="Consolas" w:eastAsia="Times New Roman" w:hAnsi="Consolas" w:cs="Consolas"/>
          <w:color w:val="2B91AF"/>
          <w:sz w:val="19"/>
          <w:szCs w:val="19"/>
          <w:lang w:val="ru-BY" w:eastAsia="ru-BY"/>
        </w:rPr>
        <w:t>sorter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::SortByThree(data, cmpThird_Up, sc, </w:t>
      </w:r>
      <w:r>
        <w:rPr>
          <w:rFonts w:ascii="Consolas" w:eastAsia="Times New Roman" w:hAnsi="Consolas" w:cs="Consolas"/>
          <w:color w:val="0000FF"/>
          <w:sz w:val="19"/>
          <w:szCs w:val="19"/>
          <w:lang w:val="ru-BY" w:eastAsia="ru-BY"/>
        </w:rPr>
        <w:t>true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);</w:t>
      </w:r>
    </w:p>
    <w:p w14:paraId="5047EA8F" w14:textId="77777777" w:rsidR="00D65114" w:rsidRDefault="00D65114" w:rsidP="00D6511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   after </w:t>
      </w:r>
      <w:r>
        <w:rPr>
          <w:rFonts w:ascii="Consolas" w:eastAsia="Times New Roman" w:hAnsi="Consolas" w:cs="Consolas"/>
          <w:color w:val="008080"/>
          <w:sz w:val="19"/>
          <w:szCs w:val="19"/>
          <w:lang w:val="ru-BY" w:eastAsia="ru-BY"/>
        </w:rPr>
        <w:t>=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</w:t>
      </w:r>
      <w:r>
        <w:rPr>
          <w:rFonts w:ascii="Consolas" w:eastAsia="Times New Roman" w:hAnsi="Consolas" w:cs="Consolas"/>
          <w:color w:val="2B91AF"/>
          <w:sz w:val="19"/>
          <w:szCs w:val="19"/>
          <w:lang w:val="ru-BY" w:eastAsia="ru-BY"/>
        </w:rPr>
        <w:t>steady_clock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::now();</w:t>
      </w:r>
    </w:p>
    <w:p w14:paraId="71FE50AE" w14:textId="77777777" w:rsidR="00D65114" w:rsidRDefault="00D65114" w:rsidP="00D6511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   std::cout </w:t>
      </w:r>
      <w:r>
        <w:rPr>
          <w:rFonts w:ascii="Consolas" w:eastAsia="Times New Roman" w:hAnsi="Consolas" w:cs="Consolas"/>
          <w:color w:val="008080"/>
          <w:sz w:val="19"/>
          <w:szCs w:val="19"/>
          <w:lang w:val="ru-BY" w:eastAsia="ru-BY"/>
        </w:rPr>
        <w:t>&lt;&lt;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</w:t>
      </w:r>
      <w:r>
        <w:rPr>
          <w:rFonts w:ascii="Consolas" w:eastAsia="Times New Roman" w:hAnsi="Consolas" w:cs="Consolas"/>
          <w:color w:val="A31515"/>
          <w:sz w:val="19"/>
          <w:szCs w:val="19"/>
          <w:lang w:val="ru-BY" w:eastAsia="ru-BY"/>
        </w:rPr>
        <w:t>"\nSorted by 3-rd field with checking:\n\n"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;</w:t>
      </w:r>
    </w:p>
    <w:p w14:paraId="446A1028" w14:textId="77777777" w:rsidR="00D65114" w:rsidRDefault="00D65114" w:rsidP="00D6511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808080"/>
          <w:sz w:val="19"/>
          <w:szCs w:val="19"/>
          <w:lang w:val="ru-BY" w:eastAsia="ru-BY"/>
        </w:rPr>
        <w:t>#ifdef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PRINT</w:t>
      </w:r>
    </w:p>
    <w:p w14:paraId="33FAAC91" w14:textId="77777777" w:rsidR="00D65114" w:rsidRDefault="00D65114" w:rsidP="00D6511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   print(data);</w:t>
      </w:r>
    </w:p>
    <w:p w14:paraId="32BB0EF1" w14:textId="77777777" w:rsidR="00D65114" w:rsidRDefault="00D65114" w:rsidP="00D6511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808080"/>
          <w:sz w:val="19"/>
          <w:szCs w:val="19"/>
          <w:lang w:val="ru-BY" w:eastAsia="ru-BY"/>
        </w:rPr>
        <w:t>#endif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</w:t>
      </w:r>
      <w:r>
        <w:rPr>
          <w:rFonts w:ascii="Consolas" w:eastAsia="Times New Roman" w:hAnsi="Consolas" w:cs="Consolas"/>
          <w:color w:val="008000"/>
          <w:sz w:val="19"/>
          <w:szCs w:val="19"/>
          <w:lang w:val="ru-BY" w:eastAsia="ru-BY"/>
        </w:rPr>
        <w:t>// PRINT</w:t>
      </w:r>
    </w:p>
    <w:p w14:paraId="4D390C57" w14:textId="77777777" w:rsidR="00D65114" w:rsidRDefault="00D65114" w:rsidP="00D6511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   std::cout </w:t>
      </w:r>
      <w:r>
        <w:rPr>
          <w:rFonts w:ascii="Consolas" w:eastAsia="Times New Roman" w:hAnsi="Consolas" w:cs="Consolas"/>
          <w:color w:val="008080"/>
          <w:sz w:val="19"/>
          <w:szCs w:val="19"/>
          <w:lang w:val="ru-BY" w:eastAsia="ru-BY"/>
        </w:rPr>
        <w:t>&lt;&lt;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</w:t>
      </w:r>
      <w:r>
        <w:rPr>
          <w:rFonts w:ascii="Consolas" w:eastAsia="Times New Roman" w:hAnsi="Consolas" w:cs="Consolas"/>
          <w:color w:val="A31515"/>
          <w:sz w:val="19"/>
          <w:szCs w:val="19"/>
          <w:lang w:val="ru-BY" w:eastAsia="ru-BY"/>
        </w:rPr>
        <w:t>"Permutations: "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</w:t>
      </w:r>
      <w:r>
        <w:rPr>
          <w:rFonts w:ascii="Consolas" w:eastAsia="Times New Roman" w:hAnsi="Consolas" w:cs="Consolas"/>
          <w:color w:val="008080"/>
          <w:sz w:val="19"/>
          <w:szCs w:val="19"/>
          <w:lang w:val="ru-BY" w:eastAsia="ru-BY"/>
        </w:rPr>
        <w:t>&lt;&lt;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sc.permutations </w:t>
      </w:r>
      <w:r>
        <w:rPr>
          <w:rFonts w:ascii="Consolas" w:eastAsia="Times New Roman" w:hAnsi="Consolas" w:cs="Consolas"/>
          <w:color w:val="008080"/>
          <w:sz w:val="19"/>
          <w:szCs w:val="19"/>
          <w:lang w:val="ru-BY" w:eastAsia="ru-BY"/>
        </w:rPr>
        <w:t>&lt;&lt;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</w:t>
      </w:r>
      <w:r>
        <w:rPr>
          <w:rFonts w:ascii="Consolas" w:eastAsia="Times New Roman" w:hAnsi="Consolas" w:cs="Consolas"/>
          <w:color w:val="A31515"/>
          <w:sz w:val="19"/>
          <w:szCs w:val="19"/>
          <w:lang w:val="ru-BY" w:eastAsia="ru-BY"/>
        </w:rPr>
        <w:t>"; compares: "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</w:t>
      </w:r>
      <w:r>
        <w:rPr>
          <w:rFonts w:ascii="Consolas" w:eastAsia="Times New Roman" w:hAnsi="Consolas" w:cs="Consolas"/>
          <w:color w:val="008080"/>
          <w:sz w:val="19"/>
          <w:szCs w:val="19"/>
          <w:lang w:val="ru-BY" w:eastAsia="ru-BY"/>
        </w:rPr>
        <w:t>&lt;&lt;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sc.compares </w:t>
      </w:r>
      <w:r>
        <w:rPr>
          <w:rFonts w:ascii="Consolas" w:eastAsia="Times New Roman" w:hAnsi="Consolas" w:cs="Consolas"/>
          <w:color w:val="008080"/>
          <w:sz w:val="19"/>
          <w:szCs w:val="19"/>
          <w:lang w:val="ru-BY" w:eastAsia="ru-BY"/>
        </w:rPr>
        <w:t>&lt;&lt;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</w:t>
      </w:r>
      <w:r>
        <w:rPr>
          <w:rFonts w:ascii="Consolas" w:eastAsia="Times New Roman" w:hAnsi="Consolas" w:cs="Consolas"/>
          <w:color w:val="A31515"/>
          <w:sz w:val="19"/>
          <w:szCs w:val="19"/>
          <w:lang w:val="ru-BY" w:eastAsia="ru-BY"/>
        </w:rPr>
        <w:t>"; seconds: "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</w:t>
      </w:r>
      <w:r>
        <w:rPr>
          <w:rFonts w:ascii="Consolas" w:eastAsia="Times New Roman" w:hAnsi="Consolas" w:cs="Consolas"/>
          <w:color w:val="008080"/>
          <w:sz w:val="19"/>
          <w:szCs w:val="19"/>
          <w:lang w:val="ru-BY" w:eastAsia="ru-BY"/>
        </w:rPr>
        <w:t>&lt;&lt;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(after </w:t>
      </w:r>
      <w:r>
        <w:rPr>
          <w:rFonts w:ascii="Consolas" w:eastAsia="Times New Roman" w:hAnsi="Consolas" w:cs="Consolas"/>
          <w:color w:val="008080"/>
          <w:sz w:val="19"/>
          <w:szCs w:val="19"/>
          <w:lang w:val="ru-BY" w:eastAsia="ru-BY"/>
        </w:rPr>
        <w:t>-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before).count() * 1E-9 </w:t>
      </w:r>
      <w:r>
        <w:rPr>
          <w:rFonts w:ascii="Consolas" w:eastAsia="Times New Roman" w:hAnsi="Consolas" w:cs="Consolas"/>
          <w:color w:val="008080"/>
          <w:sz w:val="19"/>
          <w:szCs w:val="19"/>
          <w:lang w:val="ru-BY" w:eastAsia="ru-BY"/>
        </w:rPr>
        <w:t>&lt;&lt;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</w:t>
      </w:r>
      <w:r>
        <w:rPr>
          <w:rFonts w:ascii="Consolas" w:eastAsia="Times New Roman" w:hAnsi="Consolas" w:cs="Consolas"/>
          <w:color w:val="A31515"/>
          <w:sz w:val="19"/>
          <w:szCs w:val="19"/>
          <w:lang w:val="ru-BY" w:eastAsia="ru-BY"/>
        </w:rPr>
        <w:t>"\n"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;</w:t>
      </w:r>
    </w:p>
    <w:p w14:paraId="209B48D0" w14:textId="77777777" w:rsidR="00D65114" w:rsidRDefault="00D65114" w:rsidP="00D6511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</w:p>
    <w:p w14:paraId="004519ED" w14:textId="77777777" w:rsidR="00D65114" w:rsidRDefault="00D65114" w:rsidP="00D6511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808080"/>
          <w:sz w:val="19"/>
          <w:szCs w:val="19"/>
          <w:lang w:val="ru-BY" w:eastAsia="ru-BY"/>
        </w:rPr>
        <w:t>#pragma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</w:t>
      </w:r>
      <w:r>
        <w:rPr>
          <w:rFonts w:ascii="Consolas" w:eastAsia="Times New Roman" w:hAnsi="Consolas" w:cs="Consolas"/>
          <w:color w:val="808080"/>
          <w:sz w:val="19"/>
          <w:szCs w:val="19"/>
          <w:lang w:val="ru-BY" w:eastAsia="ru-BY"/>
        </w:rPr>
        <w:t>endregion</w:t>
      </w:r>
    </w:p>
    <w:p w14:paraId="76003BB6" w14:textId="77777777" w:rsidR="00D65114" w:rsidRDefault="00D65114" w:rsidP="00D6511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808080"/>
          <w:sz w:val="19"/>
          <w:szCs w:val="19"/>
          <w:lang w:val="ru-BY" w:eastAsia="ru-BY"/>
        </w:rPr>
        <w:t>#pragma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</w:t>
      </w:r>
      <w:r>
        <w:rPr>
          <w:rFonts w:ascii="Consolas" w:eastAsia="Times New Roman" w:hAnsi="Consolas" w:cs="Consolas"/>
          <w:color w:val="808080"/>
          <w:sz w:val="19"/>
          <w:szCs w:val="19"/>
          <w:lang w:val="ru-BY" w:eastAsia="ru-BY"/>
        </w:rPr>
        <w:t>region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search</w:t>
      </w:r>
    </w:p>
    <w:p w14:paraId="01FFB22E" w14:textId="77777777" w:rsidR="00D65114" w:rsidRDefault="00D65114" w:rsidP="00D6511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   cout </w:t>
      </w:r>
      <w:r>
        <w:rPr>
          <w:rFonts w:ascii="Consolas" w:eastAsia="Times New Roman" w:hAnsi="Consolas" w:cs="Consolas"/>
          <w:color w:val="008080"/>
          <w:sz w:val="19"/>
          <w:szCs w:val="19"/>
          <w:lang w:val="ru-BY" w:eastAsia="ru-BY"/>
        </w:rPr>
        <w:t>&lt;&lt;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</w:t>
      </w:r>
      <w:r>
        <w:rPr>
          <w:rFonts w:ascii="Consolas" w:eastAsia="Times New Roman" w:hAnsi="Consolas" w:cs="Consolas"/>
          <w:color w:val="A31515"/>
          <w:sz w:val="19"/>
          <w:szCs w:val="19"/>
          <w:lang w:val="ru-BY" w:eastAsia="ru-BY"/>
        </w:rPr>
        <w:t>"\tEnter first date: \n"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;</w:t>
      </w:r>
    </w:p>
    <w:p w14:paraId="4963305A" w14:textId="77777777" w:rsidR="00D65114" w:rsidRDefault="00D65114" w:rsidP="00D6511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   </w:t>
      </w:r>
      <w:r>
        <w:rPr>
          <w:rFonts w:ascii="Consolas" w:eastAsia="Times New Roman" w:hAnsi="Consolas" w:cs="Consolas"/>
          <w:color w:val="2B91AF"/>
          <w:sz w:val="19"/>
          <w:szCs w:val="19"/>
          <w:lang w:val="ru-BY" w:eastAsia="ru-BY"/>
        </w:rPr>
        <w:t>time_t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firstKey = inputDate();</w:t>
      </w:r>
    </w:p>
    <w:p w14:paraId="7D42DBE3" w14:textId="77777777" w:rsidR="00D65114" w:rsidRDefault="00D65114" w:rsidP="00D6511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   </w:t>
      </w:r>
      <w:r>
        <w:rPr>
          <w:rFonts w:ascii="Consolas" w:eastAsia="Times New Roman" w:hAnsi="Consolas" w:cs="Consolas"/>
          <w:color w:val="2B91AF"/>
          <w:sz w:val="19"/>
          <w:szCs w:val="19"/>
          <w:lang w:val="ru-BY" w:eastAsia="ru-BY"/>
        </w:rPr>
        <w:t>record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tmp;</w:t>
      </w:r>
    </w:p>
    <w:p w14:paraId="08FA9997" w14:textId="77777777" w:rsidR="00D65114" w:rsidRDefault="00D65114" w:rsidP="00D6511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   tmp.field_1 = firstKey;</w:t>
      </w:r>
    </w:p>
    <w:p w14:paraId="10E2EEBB" w14:textId="77777777" w:rsidR="00D65114" w:rsidRDefault="00D65114" w:rsidP="00D6511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   </w:t>
      </w:r>
      <w:r>
        <w:rPr>
          <w:rFonts w:ascii="Consolas" w:eastAsia="Times New Roman" w:hAnsi="Consolas" w:cs="Consolas"/>
          <w:color w:val="0000FF"/>
          <w:sz w:val="19"/>
          <w:szCs w:val="19"/>
          <w:lang w:val="ru-BY" w:eastAsia="ru-BY"/>
        </w:rPr>
        <w:t>int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result = </w:t>
      </w:r>
      <w:r>
        <w:rPr>
          <w:rFonts w:ascii="Consolas" w:eastAsia="Times New Roman" w:hAnsi="Consolas" w:cs="Consolas"/>
          <w:color w:val="2B91AF"/>
          <w:sz w:val="19"/>
          <w:szCs w:val="19"/>
          <w:lang w:val="ru-BY" w:eastAsia="ru-BY"/>
        </w:rPr>
        <w:t>searcher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::barierSearch(data, cmpFirst_Exact, tmp);</w:t>
      </w:r>
    </w:p>
    <w:p w14:paraId="6CED2A3D" w14:textId="77777777" w:rsidR="00D65114" w:rsidRDefault="00D65114" w:rsidP="00D6511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   </w:t>
      </w:r>
      <w:r>
        <w:rPr>
          <w:rFonts w:ascii="Consolas" w:eastAsia="Times New Roman" w:hAnsi="Consolas" w:cs="Consolas"/>
          <w:color w:val="0000FF"/>
          <w:sz w:val="19"/>
          <w:szCs w:val="19"/>
          <w:lang w:val="ru-BY" w:eastAsia="ru-BY"/>
        </w:rPr>
        <w:t>if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(result &gt; 0)</w:t>
      </w:r>
    </w:p>
    <w:p w14:paraId="617A49BD" w14:textId="77777777" w:rsidR="00D65114" w:rsidRDefault="00D65114" w:rsidP="00D6511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       cout </w:t>
      </w:r>
      <w:r>
        <w:rPr>
          <w:rFonts w:ascii="Consolas" w:eastAsia="Times New Roman" w:hAnsi="Consolas" w:cs="Consolas"/>
          <w:color w:val="008080"/>
          <w:sz w:val="19"/>
          <w:szCs w:val="19"/>
          <w:lang w:val="ru-BY" w:eastAsia="ru-BY"/>
        </w:rPr>
        <w:t>&lt;&lt;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data</w:t>
      </w:r>
      <w:r>
        <w:rPr>
          <w:rFonts w:ascii="Consolas" w:eastAsia="Times New Roman" w:hAnsi="Consolas" w:cs="Consolas"/>
          <w:color w:val="008080"/>
          <w:sz w:val="19"/>
          <w:szCs w:val="19"/>
          <w:lang w:val="ru-BY" w:eastAsia="ru-BY"/>
        </w:rPr>
        <w:t>[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result</w:t>
      </w:r>
      <w:r>
        <w:rPr>
          <w:rFonts w:ascii="Consolas" w:eastAsia="Times New Roman" w:hAnsi="Consolas" w:cs="Consolas"/>
          <w:color w:val="008080"/>
          <w:sz w:val="19"/>
          <w:szCs w:val="19"/>
          <w:lang w:val="ru-BY" w:eastAsia="ru-BY"/>
        </w:rPr>
        <w:t>]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.to_string() </w:t>
      </w:r>
      <w:r>
        <w:rPr>
          <w:rFonts w:ascii="Consolas" w:eastAsia="Times New Roman" w:hAnsi="Consolas" w:cs="Consolas"/>
          <w:color w:val="008080"/>
          <w:sz w:val="19"/>
          <w:szCs w:val="19"/>
          <w:lang w:val="ru-BY" w:eastAsia="ru-BY"/>
        </w:rPr>
        <w:t>&lt;&lt;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</w:t>
      </w:r>
      <w:r>
        <w:rPr>
          <w:rFonts w:ascii="Consolas" w:eastAsia="Times New Roman" w:hAnsi="Consolas" w:cs="Consolas"/>
          <w:color w:val="A31515"/>
          <w:sz w:val="19"/>
          <w:szCs w:val="19"/>
          <w:lang w:val="ru-BY" w:eastAsia="ru-BY"/>
        </w:rPr>
        <w:t>'\n'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;</w:t>
      </w:r>
    </w:p>
    <w:p w14:paraId="2B6BC0F0" w14:textId="77777777" w:rsidR="00D65114" w:rsidRDefault="00D65114" w:rsidP="00D6511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   </w:t>
      </w:r>
      <w:r>
        <w:rPr>
          <w:rFonts w:ascii="Consolas" w:eastAsia="Times New Roman" w:hAnsi="Consolas" w:cs="Consolas"/>
          <w:color w:val="0000FF"/>
          <w:sz w:val="19"/>
          <w:szCs w:val="19"/>
          <w:lang w:val="ru-BY" w:eastAsia="ru-BY"/>
        </w:rPr>
        <w:t>else</w:t>
      </w:r>
    </w:p>
    <w:p w14:paraId="5FD57287" w14:textId="77777777" w:rsidR="00D65114" w:rsidRDefault="00D65114" w:rsidP="00D6511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       cout </w:t>
      </w:r>
      <w:r>
        <w:rPr>
          <w:rFonts w:ascii="Consolas" w:eastAsia="Times New Roman" w:hAnsi="Consolas" w:cs="Consolas"/>
          <w:color w:val="008080"/>
          <w:sz w:val="19"/>
          <w:szCs w:val="19"/>
          <w:lang w:val="ru-BY" w:eastAsia="ru-BY"/>
        </w:rPr>
        <w:t>&lt;&lt;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</w:t>
      </w:r>
      <w:r>
        <w:rPr>
          <w:rFonts w:ascii="Consolas" w:eastAsia="Times New Roman" w:hAnsi="Consolas" w:cs="Consolas"/>
          <w:color w:val="A31515"/>
          <w:sz w:val="19"/>
          <w:szCs w:val="19"/>
          <w:lang w:val="ru-BY" w:eastAsia="ru-BY"/>
        </w:rPr>
        <w:t>"not found!"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</w:t>
      </w:r>
      <w:r>
        <w:rPr>
          <w:rFonts w:ascii="Consolas" w:eastAsia="Times New Roman" w:hAnsi="Consolas" w:cs="Consolas"/>
          <w:color w:val="008080"/>
          <w:sz w:val="19"/>
          <w:szCs w:val="19"/>
          <w:lang w:val="ru-BY" w:eastAsia="ru-BY"/>
        </w:rPr>
        <w:t>&lt;&lt;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</w:t>
      </w:r>
      <w:r>
        <w:rPr>
          <w:rFonts w:ascii="Consolas" w:eastAsia="Times New Roman" w:hAnsi="Consolas" w:cs="Consolas"/>
          <w:color w:val="A31515"/>
          <w:sz w:val="19"/>
          <w:szCs w:val="19"/>
          <w:lang w:val="ru-BY" w:eastAsia="ru-BY"/>
        </w:rPr>
        <w:t>'\n'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;</w:t>
      </w:r>
    </w:p>
    <w:p w14:paraId="1A979FDA" w14:textId="77777777" w:rsidR="00D65114" w:rsidRDefault="00D65114" w:rsidP="00D6511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</w:p>
    <w:p w14:paraId="45DC3CDF" w14:textId="77777777" w:rsidR="00D65114" w:rsidRDefault="00D65114" w:rsidP="00D6511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   cout </w:t>
      </w:r>
      <w:r>
        <w:rPr>
          <w:rFonts w:ascii="Consolas" w:eastAsia="Times New Roman" w:hAnsi="Consolas" w:cs="Consolas"/>
          <w:color w:val="008080"/>
          <w:sz w:val="19"/>
          <w:szCs w:val="19"/>
          <w:lang w:val="ru-BY" w:eastAsia="ru-BY"/>
        </w:rPr>
        <w:t>&lt;&lt;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</w:t>
      </w:r>
      <w:r>
        <w:rPr>
          <w:rFonts w:ascii="Consolas" w:eastAsia="Times New Roman" w:hAnsi="Consolas" w:cs="Consolas"/>
          <w:color w:val="A31515"/>
          <w:sz w:val="19"/>
          <w:szCs w:val="19"/>
          <w:lang w:val="ru-BY" w:eastAsia="ru-BY"/>
        </w:rPr>
        <w:t>"\tEnter second date: \n"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;</w:t>
      </w:r>
    </w:p>
    <w:p w14:paraId="2D180636" w14:textId="77777777" w:rsidR="00D65114" w:rsidRDefault="00D65114" w:rsidP="00D6511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   </w:t>
      </w:r>
      <w:r>
        <w:rPr>
          <w:rFonts w:ascii="Consolas" w:eastAsia="Times New Roman" w:hAnsi="Consolas" w:cs="Consolas"/>
          <w:color w:val="2B91AF"/>
          <w:sz w:val="19"/>
          <w:szCs w:val="19"/>
          <w:lang w:val="ru-BY" w:eastAsia="ru-BY"/>
        </w:rPr>
        <w:t>time_t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secondKey = inputDate();</w:t>
      </w:r>
    </w:p>
    <w:p w14:paraId="0DB31F3C" w14:textId="77777777" w:rsidR="00D65114" w:rsidRDefault="00D65114" w:rsidP="00D6511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   tmp.field_2 = secondKey;</w:t>
      </w:r>
    </w:p>
    <w:p w14:paraId="2BC1FD91" w14:textId="77777777" w:rsidR="00D65114" w:rsidRDefault="00D65114" w:rsidP="00D6511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   result = </w:t>
      </w:r>
      <w:r>
        <w:rPr>
          <w:rFonts w:ascii="Consolas" w:eastAsia="Times New Roman" w:hAnsi="Consolas" w:cs="Consolas"/>
          <w:color w:val="2B91AF"/>
          <w:sz w:val="19"/>
          <w:szCs w:val="19"/>
          <w:lang w:val="ru-BY" w:eastAsia="ru-BY"/>
        </w:rPr>
        <w:t>searcher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::barierSearch(data, cmpSecond_Exact, tmp);</w:t>
      </w:r>
    </w:p>
    <w:p w14:paraId="4C296311" w14:textId="77777777" w:rsidR="00D65114" w:rsidRDefault="00D65114" w:rsidP="00D6511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lastRenderedPageBreak/>
        <w:t xml:space="preserve">    </w:t>
      </w:r>
      <w:r>
        <w:rPr>
          <w:rFonts w:ascii="Consolas" w:eastAsia="Times New Roman" w:hAnsi="Consolas" w:cs="Consolas"/>
          <w:color w:val="0000FF"/>
          <w:sz w:val="19"/>
          <w:szCs w:val="19"/>
          <w:lang w:val="ru-BY" w:eastAsia="ru-BY"/>
        </w:rPr>
        <w:t>if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(result &gt; 0)</w:t>
      </w:r>
    </w:p>
    <w:p w14:paraId="6ACA5046" w14:textId="77777777" w:rsidR="00D65114" w:rsidRDefault="00D65114" w:rsidP="00D6511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       cout </w:t>
      </w:r>
      <w:r>
        <w:rPr>
          <w:rFonts w:ascii="Consolas" w:eastAsia="Times New Roman" w:hAnsi="Consolas" w:cs="Consolas"/>
          <w:color w:val="008080"/>
          <w:sz w:val="19"/>
          <w:szCs w:val="19"/>
          <w:lang w:val="ru-BY" w:eastAsia="ru-BY"/>
        </w:rPr>
        <w:t>&lt;&lt;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data</w:t>
      </w:r>
      <w:r>
        <w:rPr>
          <w:rFonts w:ascii="Consolas" w:eastAsia="Times New Roman" w:hAnsi="Consolas" w:cs="Consolas"/>
          <w:color w:val="008080"/>
          <w:sz w:val="19"/>
          <w:szCs w:val="19"/>
          <w:lang w:val="ru-BY" w:eastAsia="ru-BY"/>
        </w:rPr>
        <w:t>[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result</w:t>
      </w:r>
      <w:r>
        <w:rPr>
          <w:rFonts w:ascii="Consolas" w:eastAsia="Times New Roman" w:hAnsi="Consolas" w:cs="Consolas"/>
          <w:color w:val="008080"/>
          <w:sz w:val="19"/>
          <w:szCs w:val="19"/>
          <w:lang w:val="ru-BY" w:eastAsia="ru-BY"/>
        </w:rPr>
        <w:t>]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.to_string() </w:t>
      </w:r>
      <w:r>
        <w:rPr>
          <w:rFonts w:ascii="Consolas" w:eastAsia="Times New Roman" w:hAnsi="Consolas" w:cs="Consolas"/>
          <w:color w:val="008080"/>
          <w:sz w:val="19"/>
          <w:szCs w:val="19"/>
          <w:lang w:val="ru-BY" w:eastAsia="ru-BY"/>
        </w:rPr>
        <w:t>&lt;&lt;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</w:t>
      </w:r>
      <w:r>
        <w:rPr>
          <w:rFonts w:ascii="Consolas" w:eastAsia="Times New Roman" w:hAnsi="Consolas" w:cs="Consolas"/>
          <w:color w:val="A31515"/>
          <w:sz w:val="19"/>
          <w:szCs w:val="19"/>
          <w:lang w:val="ru-BY" w:eastAsia="ru-BY"/>
        </w:rPr>
        <w:t>'\n'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;</w:t>
      </w:r>
    </w:p>
    <w:p w14:paraId="6E768A1C" w14:textId="77777777" w:rsidR="00D65114" w:rsidRDefault="00D65114" w:rsidP="00D6511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   </w:t>
      </w:r>
      <w:r>
        <w:rPr>
          <w:rFonts w:ascii="Consolas" w:eastAsia="Times New Roman" w:hAnsi="Consolas" w:cs="Consolas"/>
          <w:color w:val="0000FF"/>
          <w:sz w:val="19"/>
          <w:szCs w:val="19"/>
          <w:lang w:val="ru-BY" w:eastAsia="ru-BY"/>
        </w:rPr>
        <w:t>else</w:t>
      </w:r>
    </w:p>
    <w:p w14:paraId="549D379A" w14:textId="77777777" w:rsidR="00D65114" w:rsidRDefault="00D65114" w:rsidP="00D6511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       cout </w:t>
      </w:r>
      <w:r>
        <w:rPr>
          <w:rFonts w:ascii="Consolas" w:eastAsia="Times New Roman" w:hAnsi="Consolas" w:cs="Consolas"/>
          <w:color w:val="008080"/>
          <w:sz w:val="19"/>
          <w:szCs w:val="19"/>
          <w:lang w:val="ru-BY" w:eastAsia="ru-BY"/>
        </w:rPr>
        <w:t>&lt;&lt;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</w:t>
      </w:r>
      <w:r>
        <w:rPr>
          <w:rFonts w:ascii="Consolas" w:eastAsia="Times New Roman" w:hAnsi="Consolas" w:cs="Consolas"/>
          <w:color w:val="A31515"/>
          <w:sz w:val="19"/>
          <w:szCs w:val="19"/>
          <w:lang w:val="ru-BY" w:eastAsia="ru-BY"/>
        </w:rPr>
        <w:t>"not found!\n"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;</w:t>
      </w:r>
    </w:p>
    <w:p w14:paraId="2E6AEA49" w14:textId="77777777" w:rsidR="00D65114" w:rsidRDefault="00D65114" w:rsidP="00D6511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</w:p>
    <w:p w14:paraId="56AAB61B" w14:textId="77777777" w:rsidR="00D65114" w:rsidRDefault="00D65114" w:rsidP="00D6511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   cout </w:t>
      </w:r>
      <w:r>
        <w:rPr>
          <w:rFonts w:ascii="Consolas" w:eastAsia="Times New Roman" w:hAnsi="Consolas" w:cs="Consolas"/>
          <w:color w:val="008080"/>
          <w:sz w:val="19"/>
          <w:szCs w:val="19"/>
          <w:lang w:val="ru-BY" w:eastAsia="ru-BY"/>
        </w:rPr>
        <w:t>&lt;&lt;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</w:t>
      </w:r>
      <w:r>
        <w:rPr>
          <w:rFonts w:ascii="Consolas" w:eastAsia="Times New Roman" w:hAnsi="Consolas" w:cs="Consolas"/>
          <w:color w:val="A31515"/>
          <w:sz w:val="19"/>
          <w:szCs w:val="19"/>
          <w:lang w:val="ru-BY" w:eastAsia="ru-BY"/>
        </w:rPr>
        <w:t>"\tEnter thrid key: \n"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;</w:t>
      </w:r>
    </w:p>
    <w:p w14:paraId="6E18FD80" w14:textId="77777777" w:rsidR="00D65114" w:rsidRDefault="00D65114" w:rsidP="00D6511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   </w:t>
      </w:r>
      <w:r>
        <w:rPr>
          <w:rFonts w:ascii="Consolas" w:eastAsia="Times New Roman" w:hAnsi="Consolas" w:cs="Consolas"/>
          <w:color w:val="2B91AF"/>
          <w:sz w:val="19"/>
          <w:szCs w:val="19"/>
          <w:lang w:val="ru-BY" w:eastAsia="ru-BY"/>
        </w:rPr>
        <w:t>string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thirdKey;</w:t>
      </w:r>
    </w:p>
    <w:p w14:paraId="4FC21395" w14:textId="77777777" w:rsidR="00D65114" w:rsidRDefault="00D65114" w:rsidP="00D6511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   cin </w:t>
      </w:r>
      <w:r>
        <w:rPr>
          <w:rFonts w:ascii="Consolas" w:eastAsia="Times New Roman" w:hAnsi="Consolas" w:cs="Consolas"/>
          <w:color w:val="008080"/>
          <w:sz w:val="19"/>
          <w:szCs w:val="19"/>
          <w:lang w:val="ru-BY" w:eastAsia="ru-BY"/>
        </w:rPr>
        <w:t>&gt;&gt;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thirdKey;</w:t>
      </w:r>
    </w:p>
    <w:p w14:paraId="63760D2C" w14:textId="77777777" w:rsidR="00D65114" w:rsidRDefault="00D65114" w:rsidP="00D6511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   thirdKey </w:t>
      </w:r>
      <w:r>
        <w:rPr>
          <w:rFonts w:ascii="Consolas" w:eastAsia="Times New Roman" w:hAnsi="Consolas" w:cs="Consolas"/>
          <w:color w:val="008080"/>
          <w:sz w:val="19"/>
          <w:szCs w:val="19"/>
          <w:lang w:val="ru-BY" w:eastAsia="ru-BY"/>
        </w:rPr>
        <w:t>=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thirdKey.substr(0, 5);</w:t>
      </w:r>
    </w:p>
    <w:p w14:paraId="42E44D37" w14:textId="77777777" w:rsidR="00D65114" w:rsidRDefault="00D65114" w:rsidP="00D6511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   tmp.field_3 = &amp;thirdKey;</w:t>
      </w:r>
    </w:p>
    <w:p w14:paraId="4B7316F7" w14:textId="77777777" w:rsidR="00D65114" w:rsidRDefault="00D65114" w:rsidP="00D6511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   result = </w:t>
      </w:r>
      <w:r>
        <w:rPr>
          <w:rFonts w:ascii="Consolas" w:eastAsia="Times New Roman" w:hAnsi="Consolas" w:cs="Consolas"/>
          <w:color w:val="2B91AF"/>
          <w:sz w:val="19"/>
          <w:szCs w:val="19"/>
          <w:lang w:val="ru-BY" w:eastAsia="ru-BY"/>
        </w:rPr>
        <w:t>searcher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::barierSearch(data, cmpThird_Exact, tmp);</w:t>
      </w:r>
    </w:p>
    <w:p w14:paraId="1944CF5C" w14:textId="77777777" w:rsidR="00D65114" w:rsidRDefault="00D65114" w:rsidP="00D6511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   </w:t>
      </w:r>
      <w:r>
        <w:rPr>
          <w:rFonts w:ascii="Consolas" w:eastAsia="Times New Roman" w:hAnsi="Consolas" w:cs="Consolas"/>
          <w:color w:val="0000FF"/>
          <w:sz w:val="19"/>
          <w:szCs w:val="19"/>
          <w:lang w:val="ru-BY" w:eastAsia="ru-BY"/>
        </w:rPr>
        <w:t>if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(result &gt; 0)</w:t>
      </w:r>
    </w:p>
    <w:p w14:paraId="7FD3B6CA" w14:textId="77777777" w:rsidR="00D65114" w:rsidRDefault="00D65114" w:rsidP="00D6511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       cout </w:t>
      </w:r>
      <w:r>
        <w:rPr>
          <w:rFonts w:ascii="Consolas" w:eastAsia="Times New Roman" w:hAnsi="Consolas" w:cs="Consolas"/>
          <w:color w:val="008080"/>
          <w:sz w:val="19"/>
          <w:szCs w:val="19"/>
          <w:lang w:val="ru-BY" w:eastAsia="ru-BY"/>
        </w:rPr>
        <w:t>&lt;&lt;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data</w:t>
      </w:r>
      <w:r>
        <w:rPr>
          <w:rFonts w:ascii="Consolas" w:eastAsia="Times New Roman" w:hAnsi="Consolas" w:cs="Consolas"/>
          <w:color w:val="008080"/>
          <w:sz w:val="19"/>
          <w:szCs w:val="19"/>
          <w:lang w:val="ru-BY" w:eastAsia="ru-BY"/>
        </w:rPr>
        <w:t>[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result</w:t>
      </w:r>
      <w:r>
        <w:rPr>
          <w:rFonts w:ascii="Consolas" w:eastAsia="Times New Roman" w:hAnsi="Consolas" w:cs="Consolas"/>
          <w:color w:val="008080"/>
          <w:sz w:val="19"/>
          <w:szCs w:val="19"/>
          <w:lang w:val="ru-BY" w:eastAsia="ru-BY"/>
        </w:rPr>
        <w:t>]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.to_string() </w:t>
      </w:r>
      <w:r>
        <w:rPr>
          <w:rFonts w:ascii="Consolas" w:eastAsia="Times New Roman" w:hAnsi="Consolas" w:cs="Consolas"/>
          <w:color w:val="008080"/>
          <w:sz w:val="19"/>
          <w:szCs w:val="19"/>
          <w:lang w:val="ru-BY" w:eastAsia="ru-BY"/>
        </w:rPr>
        <w:t>&lt;&lt;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</w:t>
      </w:r>
      <w:r>
        <w:rPr>
          <w:rFonts w:ascii="Consolas" w:eastAsia="Times New Roman" w:hAnsi="Consolas" w:cs="Consolas"/>
          <w:color w:val="A31515"/>
          <w:sz w:val="19"/>
          <w:szCs w:val="19"/>
          <w:lang w:val="ru-BY" w:eastAsia="ru-BY"/>
        </w:rPr>
        <w:t>'\n'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;</w:t>
      </w:r>
    </w:p>
    <w:p w14:paraId="78185053" w14:textId="77777777" w:rsidR="00D65114" w:rsidRDefault="00D65114" w:rsidP="00D6511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   </w:t>
      </w:r>
      <w:r>
        <w:rPr>
          <w:rFonts w:ascii="Consolas" w:eastAsia="Times New Roman" w:hAnsi="Consolas" w:cs="Consolas"/>
          <w:color w:val="0000FF"/>
          <w:sz w:val="19"/>
          <w:szCs w:val="19"/>
          <w:lang w:val="ru-BY" w:eastAsia="ru-BY"/>
        </w:rPr>
        <w:t>else</w:t>
      </w:r>
    </w:p>
    <w:p w14:paraId="57CE848D" w14:textId="77777777" w:rsidR="00D65114" w:rsidRDefault="00D65114" w:rsidP="00D6511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       cout </w:t>
      </w:r>
      <w:r>
        <w:rPr>
          <w:rFonts w:ascii="Consolas" w:eastAsia="Times New Roman" w:hAnsi="Consolas" w:cs="Consolas"/>
          <w:color w:val="008080"/>
          <w:sz w:val="19"/>
          <w:szCs w:val="19"/>
          <w:lang w:val="ru-BY" w:eastAsia="ru-BY"/>
        </w:rPr>
        <w:t>&lt;&lt;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</w:t>
      </w:r>
      <w:r>
        <w:rPr>
          <w:rFonts w:ascii="Consolas" w:eastAsia="Times New Roman" w:hAnsi="Consolas" w:cs="Consolas"/>
          <w:color w:val="A31515"/>
          <w:sz w:val="19"/>
          <w:szCs w:val="19"/>
          <w:lang w:val="ru-BY" w:eastAsia="ru-BY"/>
        </w:rPr>
        <w:t>"not found!"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</w:t>
      </w:r>
      <w:r>
        <w:rPr>
          <w:rFonts w:ascii="Consolas" w:eastAsia="Times New Roman" w:hAnsi="Consolas" w:cs="Consolas"/>
          <w:color w:val="008080"/>
          <w:sz w:val="19"/>
          <w:szCs w:val="19"/>
          <w:lang w:val="ru-BY" w:eastAsia="ru-BY"/>
        </w:rPr>
        <w:t>&lt;&lt;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</w:t>
      </w:r>
      <w:r>
        <w:rPr>
          <w:rFonts w:ascii="Consolas" w:eastAsia="Times New Roman" w:hAnsi="Consolas" w:cs="Consolas"/>
          <w:color w:val="A31515"/>
          <w:sz w:val="19"/>
          <w:szCs w:val="19"/>
          <w:lang w:val="ru-BY" w:eastAsia="ru-BY"/>
        </w:rPr>
        <w:t>'\n'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;</w:t>
      </w:r>
    </w:p>
    <w:p w14:paraId="28BFED91" w14:textId="77777777" w:rsidR="00D65114" w:rsidRDefault="00D65114" w:rsidP="00D6511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</w:p>
    <w:p w14:paraId="66098D12" w14:textId="77777777" w:rsidR="00D65114" w:rsidRDefault="00D65114" w:rsidP="00D6511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   cout </w:t>
      </w:r>
      <w:r>
        <w:rPr>
          <w:rFonts w:ascii="Consolas" w:eastAsia="Times New Roman" w:hAnsi="Consolas" w:cs="Consolas"/>
          <w:color w:val="008080"/>
          <w:sz w:val="19"/>
          <w:szCs w:val="19"/>
          <w:lang w:val="ru-BY" w:eastAsia="ru-BY"/>
        </w:rPr>
        <w:t>&lt;&lt;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</w:t>
      </w:r>
      <w:r>
        <w:rPr>
          <w:rFonts w:ascii="Consolas" w:eastAsia="Times New Roman" w:hAnsi="Consolas" w:cs="Consolas"/>
          <w:color w:val="A31515"/>
          <w:sz w:val="19"/>
          <w:szCs w:val="19"/>
          <w:lang w:val="ru-BY" w:eastAsia="ru-BY"/>
        </w:rPr>
        <w:t>"\t Exact search: \n"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;</w:t>
      </w:r>
    </w:p>
    <w:p w14:paraId="1775CAA0" w14:textId="77777777" w:rsidR="00D65114" w:rsidRDefault="00D65114" w:rsidP="00D6511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   result = </w:t>
      </w:r>
      <w:r>
        <w:rPr>
          <w:rFonts w:ascii="Consolas" w:eastAsia="Times New Roman" w:hAnsi="Consolas" w:cs="Consolas"/>
          <w:color w:val="2B91AF"/>
          <w:sz w:val="19"/>
          <w:szCs w:val="19"/>
          <w:lang w:val="ru-BY" w:eastAsia="ru-BY"/>
        </w:rPr>
        <w:t>searcher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::barierSearch(data, cmpAll_Exact, tmp);</w:t>
      </w:r>
    </w:p>
    <w:p w14:paraId="1CEB22DC" w14:textId="77777777" w:rsidR="00D65114" w:rsidRDefault="00D65114" w:rsidP="00D6511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   </w:t>
      </w:r>
      <w:r>
        <w:rPr>
          <w:rFonts w:ascii="Consolas" w:eastAsia="Times New Roman" w:hAnsi="Consolas" w:cs="Consolas"/>
          <w:color w:val="0000FF"/>
          <w:sz w:val="19"/>
          <w:szCs w:val="19"/>
          <w:lang w:val="ru-BY" w:eastAsia="ru-BY"/>
        </w:rPr>
        <w:t>if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(result &gt; 0)</w:t>
      </w:r>
    </w:p>
    <w:p w14:paraId="03A51762" w14:textId="77777777" w:rsidR="00D65114" w:rsidRDefault="00D65114" w:rsidP="00D6511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       cout </w:t>
      </w:r>
      <w:r>
        <w:rPr>
          <w:rFonts w:ascii="Consolas" w:eastAsia="Times New Roman" w:hAnsi="Consolas" w:cs="Consolas"/>
          <w:color w:val="008080"/>
          <w:sz w:val="19"/>
          <w:szCs w:val="19"/>
          <w:lang w:val="ru-BY" w:eastAsia="ru-BY"/>
        </w:rPr>
        <w:t>&lt;&lt;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data</w:t>
      </w:r>
      <w:r>
        <w:rPr>
          <w:rFonts w:ascii="Consolas" w:eastAsia="Times New Roman" w:hAnsi="Consolas" w:cs="Consolas"/>
          <w:color w:val="008080"/>
          <w:sz w:val="19"/>
          <w:szCs w:val="19"/>
          <w:lang w:val="ru-BY" w:eastAsia="ru-BY"/>
        </w:rPr>
        <w:t>[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result</w:t>
      </w:r>
      <w:r>
        <w:rPr>
          <w:rFonts w:ascii="Consolas" w:eastAsia="Times New Roman" w:hAnsi="Consolas" w:cs="Consolas"/>
          <w:color w:val="008080"/>
          <w:sz w:val="19"/>
          <w:szCs w:val="19"/>
          <w:lang w:val="ru-BY" w:eastAsia="ru-BY"/>
        </w:rPr>
        <w:t>]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.to_string() </w:t>
      </w:r>
      <w:r>
        <w:rPr>
          <w:rFonts w:ascii="Consolas" w:eastAsia="Times New Roman" w:hAnsi="Consolas" w:cs="Consolas"/>
          <w:color w:val="008080"/>
          <w:sz w:val="19"/>
          <w:szCs w:val="19"/>
          <w:lang w:val="ru-BY" w:eastAsia="ru-BY"/>
        </w:rPr>
        <w:t>&lt;&lt;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</w:t>
      </w:r>
      <w:r>
        <w:rPr>
          <w:rFonts w:ascii="Consolas" w:eastAsia="Times New Roman" w:hAnsi="Consolas" w:cs="Consolas"/>
          <w:color w:val="A31515"/>
          <w:sz w:val="19"/>
          <w:szCs w:val="19"/>
          <w:lang w:val="ru-BY" w:eastAsia="ru-BY"/>
        </w:rPr>
        <w:t>'\n'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;</w:t>
      </w:r>
    </w:p>
    <w:p w14:paraId="6F7ECCB0" w14:textId="77777777" w:rsidR="00D65114" w:rsidRDefault="00D65114" w:rsidP="00D6511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   </w:t>
      </w:r>
      <w:r>
        <w:rPr>
          <w:rFonts w:ascii="Consolas" w:eastAsia="Times New Roman" w:hAnsi="Consolas" w:cs="Consolas"/>
          <w:color w:val="0000FF"/>
          <w:sz w:val="19"/>
          <w:szCs w:val="19"/>
          <w:lang w:val="ru-BY" w:eastAsia="ru-BY"/>
        </w:rPr>
        <w:t>else</w:t>
      </w:r>
    </w:p>
    <w:p w14:paraId="6E7F5DB7" w14:textId="77777777" w:rsidR="00D65114" w:rsidRDefault="00D65114" w:rsidP="00D6511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       cout </w:t>
      </w:r>
      <w:r>
        <w:rPr>
          <w:rFonts w:ascii="Consolas" w:eastAsia="Times New Roman" w:hAnsi="Consolas" w:cs="Consolas"/>
          <w:color w:val="008080"/>
          <w:sz w:val="19"/>
          <w:szCs w:val="19"/>
          <w:lang w:val="ru-BY" w:eastAsia="ru-BY"/>
        </w:rPr>
        <w:t>&lt;&lt;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</w:t>
      </w:r>
      <w:r>
        <w:rPr>
          <w:rFonts w:ascii="Consolas" w:eastAsia="Times New Roman" w:hAnsi="Consolas" w:cs="Consolas"/>
          <w:color w:val="A31515"/>
          <w:sz w:val="19"/>
          <w:szCs w:val="19"/>
          <w:lang w:val="ru-BY" w:eastAsia="ru-BY"/>
        </w:rPr>
        <w:t>"not found!"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</w:t>
      </w:r>
      <w:r>
        <w:rPr>
          <w:rFonts w:ascii="Consolas" w:eastAsia="Times New Roman" w:hAnsi="Consolas" w:cs="Consolas"/>
          <w:color w:val="008080"/>
          <w:sz w:val="19"/>
          <w:szCs w:val="19"/>
          <w:lang w:val="ru-BY" w:eastAsia="ru-BY"/>
        </w:rPr>
        <w:t>&lt;&lt;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</w:t>
      </w:r>
      <w:r>
        <w:rPr>
          <w:rFonts w:ascii="Consolas" w:eastAsia="Times New Roman" w:hAnsi="Consolas" w:cs="Consolas"/>
          <w:color w:val="A31515"/>
          <w:sz w:val="19"/>
          <w:szCs w:val="19"/>
          <w:lang w:val="ru-BY" w:eastAsia="ru-BY"/>
        </w:rPr>
        <w:t>'\n'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;</w:t>
      </w:r>
    </w:p>
    <w:p w14:paraId="273B3755" w14:textId="77777777" w:rsidR="00D65114" w:rsidRDefault="00D65114" w:rsidP="00D6511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808080"/>
          <w:sz w:val="19"/>
          <w:szCs w:val="19"/>
          <w:lang w:val="ru-BY" w:eastAsia="ru-BY"/>
        </w:rPr>
        <w:t>#pragma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</w:t>
      </w:r>
      <w:r>
        <w:rPr>
          <w:rFonts w:ascii="Consolas" w:eastAsia="Times New Roman" w:hAnsi="Consolas" w:cs="Consolas"/>
          <w:color w:val="808080"/>
          <w:sz w:val="19"/>
          <w:szCs w:val="19"/>
          <w:lang w:val="ru-BY" w:eastAsia="ru-BY"/>
        </w:rPr>
        <w:t>endregion</w:t>
      </w:r>
    </w:p>
    <w:p w14:paraId="25C6897A" w14:textId="77777777" w:rsidR="00D65114" w:rsidRDefault="00D65114" w:rsidP="00D6511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</w:p>
    <w:p w14:paraId="4C94DFBE" w14:textId="77777777" w:rsidR="00D65114" w:rsidRDefault="00D65114" w:rsidP="00D6511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   }</w:t>
      </w:r>
    </w:p>
    <w:p w14:paraId="06584E60" w14:textId="77777777" w:rsidR="00D65114" w:rsidRDefault="00D65114" w:rsidP="00D6511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</w:p>
    <w:p w14:paraId="04C35DE5" w14:textId="77777777" w:rsidR="00D65114" w:rsidRDefault="00D65114" w:rsidP="00D6511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2B91AF"/>
          <w:sz w:val="19"/>
          <w:szCs w:val="19"/>
          <w:lang w:val="ru-BY" w:eastAsia="ru-BY"/>
        </w:rPr>
        <w:t>time_t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inputDate() {</w:t>
      </w:r>
    </w:p>
    <w:p w14:paraId="55F5C353" w14:textId="77777777" w:rsidR="00D65114" w:rsidRDefault="00D65114" w:rsidP="00D6511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   cout </w:t>
      </w:r>
      <w:r>
        <w:rPr>
          <w:rFonts w:ascii="Consolas" w:eastAsia="Times New Roman" w:hAnsi="Consolas" w:cs="Consolas"/>
          <w:color w:val="008080"/>
          <w:sz w:val="19"/>
          <w:szCs w:val="19"/>
          <w:lang w:val="ru-BY" w:eastAsia="ru-BY"/>
        </w:rPr>
        <w:t>&lt;&lt;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</w:t>
      </w:r>
      <w:r>
        <w:rPr>
          <w:rFonts w:ascii="Consolas" w:eastAsia="Times New Roman" w:hAnsi="Consolas" w:cs="Consolas"/>
          <w:color w:val="A31515"/>
          <w:sz w:val="19"/>
          <w:szCs w:val="19"/>
          <w:lang w:val="ru-BY" w:eastAsia="ru-BY"/>
        </w:rPr>
        <w:t>"Enter day: "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;</w:t>
      </w:r>
    </w:p>
    <w:p w14:paraId="50533CA4" w14:textId="77777777" w:rsidR="00D65114" w:rsidRDefault="00D65114" w:rsidP="00D6511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   </w:t>
      </w:r>
      <w:r>
        <w:rPr>
          <w:rFonts w:ascii="Consolas" w:eastAsia="Times New Roman" w:hAnsi="Consolas" w:cs="Consolas"/>
          <w:color w:val="0000FF"/>
          <w:sz w:val="19"/>
          <w:szCs w:val="19"/>
          <w:lang w:val="ru-BY" w:eastAsia="ru-BY"/>
        </w:rPr>
        <w:t>int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day(0);</w:t>
      </w:r>
    </w:p>
    <w:p w14:paraId="244A323A" w14:textId="77777777" w:rsidR="00D65114" w:rsidRDefault="00D65114" w:rsidP="00D6511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   cin </w:t>
      </w:r>
      <w:r>
        <w:rPr>
          <w:rFonts w:ascii="Consolas" w:eastAsia="Times New Roman" w:hAnsi="Consolas" w:cs="Consolas"/>
          <w:color w:val="008080"/>
          <w:sz w:val="19"/>
          <w:szCs w:val="19"/>
          <w:lang w:val="ru-BY" w:eastAsia="ru-BY"/>
        </w:rPr>
        <w:t>&gt;&gt;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day;</w:t>
      </w:r>
    </w:p>
    <w:p w14:paraId="4D759BF5" w14:textId="77777777" w:rsidR="00D65114" w:rsidRDefault="00D65114" w:rsidP="00D6511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   cout </w:t>
      </w:r>
      <w:r>
        <w:rPr>
          <w:rFonts w:ascii="Consolas" w:eastAsia="Times New Roman" w:hAnsi="Consolas" w:cs="Consolas"/>
          <w:color w:val="008080"/>
          <w:sz w:val="19"/>
          <w:szCs w:val="19"/>
          <w:lang w:val="ru-BY" w:eastAsia="ru-BY"/>
        </w:rPr>
        <w:t>&lt;&lt;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</w:t>
      </w:r>
      <w:r>
        <w:rPr>
          <w:rFonts w:ascii="Consolas" w:eastAsia="Times New Roman" w:hAnsi="Consolas" w:cs="Consolas"/>
          <w:color w:val="A31515"/>
          <w:sz w:val="19"/>
          <w:szCs w:val="19"/>
          <w:lang w:val="ru-BY" w:eastAsia="ru-BY"/>
        </w:rPr>
        <w:t>"Enter month: "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;</w:t>
      </w:r>
    </w:p>
    <w:p w14:paraId="33ECEB62" w14:textId="77777777" w:rsidR="00D65114" w:rsidRDefault="00D65114" w:rsidP="00D6511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   </w:t>
      </w:r>
      <w:r>
        <w:rPr>
          <w:rFonts w:ascii="Consolas" w:eastAsia="Times New Roman" w:hAnsi="Consolas" w:cs="Consolas"/>
          <w:color w:val="0000FF"/>
          <w:sz w:val="19"/>
          <w:szCs w:val="19"/>
          <w:lang w:val="ru-BY" w:eastAsia="ru-BY"/>
        </w:rPr>
        <w:t>int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month(0);</w:t>
      </w:r>
    </w:p>
    <w:p w14:paraId="230EDF3A" w14:textId="77777777" w:rsidR="00D65114" w:rsidRDefault="00D65114" w:rsidP="00D6511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   cin </w:t>
      </w:r>
      <w:r>
        <w:rPr>
          <w:rFonts w:ascii="Consolas" w:eastAsia="Times New Roman" w:hAnsi="Consolas" w:cs="Consolas"/>
          <w:color w:val="008080"/>
          <w:sz w:val="19"/>
          <w:szCs w:val="19"/>
          <w:lang w:val="ru-BY" w:eastAsia="ru-BY"/>
        </w:rPr>
        <w:t>&gt;&gt;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month;</w:t>
      </w:r>
    </w:p>
    <w:p w14:paraId="0C9678A2" w14:textId="77777777" w:rsidR="00D65114" w:rsidRDefault="00D65114" w:rsidP="00D6511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   cout </w:t>
      </w:r>
      <w:r>
        <w:rPr>
          <w:rFonts w:ascii="Consolas" w:eastAsia="Times New Roman" w:hAnsi="Consolas" w:cs="Consolas"/>
          <w:color w:val="008080"/>
          <w:sz w:val="19"/>
          <w:szCs w:val="19"/>
          <w:lang w:val="ru-BY" w:eastAsia="ru-BY"/>
        </w:rPr>
        <w:t>&lt;&lt;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</w:t>
      </w:r>
      <w:r>
        <w:rPr>
          <w:rFonts w:ascii="Consolas" w:eastAsia="Times New Roman" w:hAnsi="Consolas" w:cs="Consolas"/>
          <w:color w:val="A31515"/>
          <w:sz w:val="19"/>
          <w:szCs w:val="19"/>
          <w:lang w:val="ru-BY" w:eastAsia="ru-BY"/>
        </w:rPr>
        <w:t>"Enter year: "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;</w:t>
      </w:r>
    </w:p>
    <w:p w14:paraId="039E9A0D" w14:textId="77777777" w:rsidR="00D65114" w:rsidRDefault="00D65114" w:rsidP="00D6511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   </w:t>
      </w:r>
      <w:r>
        <w:rPr>
          <w:rFonts w:ascii="Consolas" w:eastAsia="Times New Roman" w:hAnsi="Consolas" w:cs="Consolas"/>
          <w:color w:val="0000FF"/>
          <w:sz w:val="19"/>
          <w:szCs w:val="19"/>
          <w:lang w:val="ru-BY" w:eastAsia="ru-BY"/>
        </w:rPr>
        <w:t>int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year(0);</w:t>
      </w:r>
    </w:p>
    <w:p w14:paraId="768884DD" w14:textId="77777777" w:rsidR="00D65114" w:rsidRDefault="00D65114" w:rsidP="00D6511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   cin </w:t>
      </w:r>
      <w:r>
        <w:rPr>
          <w:rFonts w:ascii="Consolas" w:eastAsia="Times New Roman" w:hAnsi="Consolas" w:cs="Consolas"/>
          <w:color w:val="008080"/>
          <w:sz w:val="19"/>
          <w:szCs w:val="19"/>
          <w:lang w:val="ru-BY" w:eastAsia="ru-BY"/>
        </w:rPr>
        <w:t>&gt;&gt;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year;</w:t>
      </w:r>
    </w:p>
    <w:p w14:paraId="6E5E0F90" w14:textId="77777777" w:rsidR="00D65114" w:rsidRDefault="00D65114" w:rsidP="00D6511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   </w:t>
      </w:r>
      <w:r>
        <w:rPr>
          <w:rFonts w:ascii="Consolas" w:eastAsia="Times New Roman" w:hAnsi="Consolas" w:cs="Consolas"/>
          <w:color w:val="2B91AF"/>
          <w:sz w:val="19"/>
          <w:szCs w:val="19"/>
          <w:lang w:val="ru-BY" w:eastAsia="ru-BY"/>
        </w:rPr>
        <w:t>tm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* dateStructure = </w:t>
      </w:r>
      <w:r>
        <w:rPr>
          <w:rFonts w:ascii="Consolas" w:eastAsia="Times New Roman" w:hAnsi="Consolas" w:cs="Consolas"/>
          <w:color w:val="0000FF"/>
          <w:sz w:val="19"/>
          <w:szCs w:val="19"/>
          <w:lang w:val="ru-BY" w:eastAsia="ru-BY"/>
        </w:rPr>
        <w:t>new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</w:t>
      </w:r>
      <w:r>
        <w:rPr>
          <w:rFonts w:ascii="Consolas" w:eastAsia="Times New Roman" w:hAnsi="Consolas" w:cs="Consolas"/>
          <w:color w:val="2B91AF"/>
          <w:sz w:val="19"/>
          <w:szCs w:val="19"/>
          <w:lang w:val="ru-BY" w:eastAsia="ru-BY"/>
        </w:rPr>
        <w:t>tm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();</w:t>
      </w:r>
    </w:p>
    <w:p w14:paraId="2987FC21" w14:textId="77777777" w:rsidR="00D65114" w:rsidRDefault="00D65114" w:rsidP="00D6511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   dateStructure-&gt;tm_year = year;</w:t>
      </w:r>
    </w:p>
    <w:p w14:paraId="60E0385B" w14:textId="77777777" w:rsidR="00D65114" w:rsidRDefault="00D65114" w:rsidP="00D6511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   dateStructure-&gt;tm_mon = month - 1;</w:t>
      </w:r>
    </w:p>
    <w:p w14:paraId="14DEE802" w14:textId="77777777" w:rsidR="00D65114" w:rsidRDefault="00D65114" w:rsidP="00D6511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   dateStructure-&gt;tm_mday = day;</w:t>
      </w:r>
    </w:p>
    <w:p w14:paraId="46774C40" w14:textId="77777777" w:rsidR="00D65114" w:rsidRDefault="00D65114" w:rsidP="00D6511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   </w:t>
      </w:r>
      <w:r>
        <w:rPr>
          <w:rFonts w:ascii="Consolas" w:eastAsia="Times New Roman" w:hAnsi="Consolas" w:cs="Consolas"/>
          <w:color w:val="0000FF"/>
          <w:sz w:val="19"/>
          <w:szCs w:val="19"/>
          <w:lang w:val="ru-BY" w:eastAsia="ru-BY"/>
        </w:rPr>
        <w:t>return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mktime(dateStructure);</w:t>
      </w:r>
    </w:p>
    <w:p w14:paraId="69B4FD94" w14:textId="77777777" w:rsidR="00D65114" w:rsidRDefault="00D65114" w:rsidP="00D6511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}</w:t>
      </w:r>
    </w:p>
    <w:p w14:paraId="5F70F7CC" w14:textId="77777777" w:rsidR="00D65114" w:rsidRDefault="00D65114" w:rsidP="00D6511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</w:p>
    <w:p w14:paraId="0BDF2F92" w14:textId="77777777" w:rsidR="00D65114" w:rsidRDefault="00D65114" w:rsidP="00D6511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FF"/>
          <w:sz w:val="19"/>
          <w:szCs w:val="19"/>
          <w:lang w:val="ru-BY" w:eastAsia="ru-BY"/>
        </w:rPr>
        <w:t>void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print(std::</w:t>
      </w:r>
      <w:r>
        <w:rPr>
          <w:rFonts w:ascii="Consolas" w:eastAsia="Times New Roman" w:hAnsi="Consolas" w:cs="Consolas"/>
          <w:color w:val="2B91AF"/>
          <w:sz w:val="19"/>
          <w:szCs w:val="19"/>
          <w:lang w:val="ru-BY" w:eastAsia="ru-BY"/>
        </w:rPr>
        <w:t>vector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&lt;</w:t>
      </w:r>
      <w:r>
        <w:rPr>
          <w:rFonts w:ascii="Consolas" w:eastAsia="Times New Roman" w:hAnsi="Consolas" w:cs="Consolas"/>
          <w:color w:val="2B91AF"/>
          <w:sz w:val="19"/>
          <w:szCs w:val="19"/>
          <w:lang w:val="ru-BY" w:eastAsia="ru-BY"/>
        </w:rPr>
        <w:t>record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&gt;&amp; </w:t>
      </w:r>
      <w:r>
        <w:rPr>
          <w:rFonts w:ascii="Consolas" w:eastAsia="Times New Roman" w:hAnsi="Consolas" w:cs="Consolas"/>
          <w:color w:val="808080"/>
          <w:sz w:val="19"/>
          <w:szCs w:val="19"/>
          <w:lang w:val="ru-BY" w:eastAsia="ru-BY"/>
        </w:rPr>
        <w:t>data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)</w:t>
      </w:r>
    </w:p>
    <w:p w14:paraId="0C309B15" w14:textId="77777777" w:rsidR="00D65114" w:rsidRDefault="00D65114" w:rsidP="00D6511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{</w:t>
      </w:r>
    </w:p>
    <w:p w14:paraId="3FBA1A18" w14:textId="77777777" w:rsidR="00D65114" w:rsidRDefault="00D65114" w:rsidP="00D6511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   </w:t>
      </w:r>
      <w:r>
        <w:rPr>
          <w:rFonts w:ascii="Consolas" w:eastAsia="Times New Roman" w:hAnsi="Consolas" w:cs="Consolas"/>
          <w:color w:val="0000FF"/>
          <w:sz w:val="19"/>
          <w:szCs w:val="19"/>
          <w:lang w:val="ru-BY" w:eastAsia="ru-BY"/>
        </w:rPr>
        <w:t>for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(</w:t>
      </w:r>
      <w:r>
        <w:rPr>
          <w:rFonts w:ascii="Consolas" w:eastAsia="Times New Roman" w:hAnsi="Consolas" w:cs="Consolas"/>
          <w:color w:val="0000FF"/>
          <w:sz w:val="19"/>
          <w:szCs w:val="19"/>
          <w:lang w:val="ru-BY" w:eastAsia="ru-BY"/>
        </w:rPr>
        <w:t>int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i = 0; i &lt; DATA_SIZE; i++)</w:t>
      </w:r>
    </w:p>
    <w:p w14:paraId="6187DDAA" w14:textId="77777777" w:rsidR="00D65114" w:rsidRDefault="00D65114" w:rsidP="00D6511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   {</w:t>
      </w:r>
    </w:p>
    <w:p w14:paraId="344F9F85" w14:textId="77777777" w:rsidR="00D65114" w:rsidRDefault="00D65114" w:rsidP="00D6511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       std::cout </w:t>
      </w:r>
      <w:r>
        <w:rPr>
          <w:rFonts w:ascii="Consolas" w:eastAsia="Times New Roman" w:hAnsi="Consolas" w:cs="Consolas"/>
          <w:color w:val="008080"/>
          <w:sz w:val="19"/>
          <w:szCs w:val="19"/>
          <w:lang w:val="ru-BY" w:eastAsia="ru-BY"/>
        </w:rPr>
        <w:t>&lt;&lt;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</w:t>
      </w:r>
      <w:r>
        <w:rPr>
          <w:rFonts w:ascii="Consolas" w:eastAsia="Times New Roman" w:hAnsi="Consolas" w:cs="Consolas"/>
          <w:color w:val="808080"/>
          <w:sz w:val="19"/>
          <w:szCs w:val="19"/>
          <w:lang w:val="ru-BY" w:eastAsia="ru-BY"/>
        </w:rPr>
        <w:t>data</w:t>
      </w:r>
      <w:r>
        <w:rPr>
          <w:rFonts w:ascii="Consolas" w:eastAsia="Times New Roman" w:hAnsi="Consolas" w:cs="Consolas"/>
          <w:color w:val="008080"/>
          <w:sz w:val="19"/>
          <w:szCs w:val="19"/>
          <w:lang w:val="ru-BY" w:eastAsia="ru-BY"/>
        </w:rPr>
        <w:t>[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i</w:t>
      </w:r>
      <w:r>
        <w:rPr>
          <w:rFonts w:ascii="Consolas" w:eastAsia="Times New Roman" w:hAnsi="Consolas" w:cs="Consolas"/>
          <w:color w:val="008080"/>
          <w:sz w:val="19"/>
          <w:szCs w:val="19"/>
          <w:lang w:val="ru-BY" w:eastAsia="ru-BY"/>
        </w:rPr>
        <w:t>]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.to_string() </w:t>
      </w:r>
      <w:r>
        <w:rPr>
          <w:rFonts w:ascii="Consolas" w:eastAsia="Times New Roman" w:hAnsi="Consolas" w:cs="Consolas"/>
          <w:color w:val="008080"/>
          <w:sz w:val="19"/>
          <w:szCs w:val="19"/>
          <w:lang w:val="ru-BY" w:eastAsia="ru-BY"/>
        </w:rPr>
        <w:t>&lt;&lt;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</w:t>
      </w:r>
      <w:r>
        <w:rPr>
          <w:rFonts w:ascii="Consolas" w:eastAsia="Times New Roman" w:hAnsi="Consolas" w:cs="Consolas"/>
          <w:color w:val="A31515"/>
          <w:sz w:val="19"/>
          <w:szCs w:val="19"/>
          <w:lang w:val="ru-BY" w:eastAsia="ru-BY"/>
        </w:rPr>
        <w:t>"\r\n"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;</w:t>
      </w:r>
    </w:p>
    <w:p w14:paraId="6DA78635" w14:textId="77777777" w:rsidR="00D65114" w:rsidRDefault="00D65114" w:rsidP="00D6511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   }</w:t>
      </w:r>
    </w:p>
    <w:p w14:paraId="4ED497BD" w14:textId="77777777" w:rsidR="00D65114" w:rsidRDefault="00D65114" w:rsidP="00D6511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}</w:t>
      </w:r>
    </w:p>
    <w:p w14:paraId="4CCE0A7F" w14:textId="77777777" w:rsidR="00D65114" w:rsidRDefault="00D65114" w:rsidP="00D6511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</w:p>
    <w:p w14:paraId="17758600" w14:textId="77777777" w:rsidR="00D65114" w:rsidRDefault="00D65114" w:rsidP="00D6511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FF"/>
          <w:sz w:val="19"/>
          <w:szCs w:val="19"/>
          <w:lang w:val="ru-BY" w:eastAsia="ru-BY"/>
        </w:rPr>
        <w:t>bool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cmpFirst_Up(</w:t>
      </w:r>
      <w:r>
        <w:rPr>
          <w:rFonts w:ascii="Consolas" w:eastAsia="Times New Roman" w:hAnsi="Consolas" w:cs="Consolas"/>
          <w:color w:val="2B91AF"/>
          <w:sz w:val="19"/>
          <w:szCs w:val="19"/>
          <w:lang w:val="ru-BY" w:eastAsia="ru-BY"/>
        </w:rPr>
        <w:t>record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&amp; </w:t>
      </w:r>
      <w:r>
        <w:rPr>
          <w:rFonts w:ascii="Consolas" w:eastAsia="Times New Roman" w:hAnsi="Consolas" w:cs="Consolas"/>
          <w:color w:val="808080"/>
          <w:sz w:val="19"/>
          <w:szCs w:val="19"/>
          <w:lang w:val="ru-BY" w:eastAsia="ru-BY"/>
        </w:rPr>
        <w:t>a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, </w:t>
      </w:r>
      <w:r>
        <w:rPr>
          <w:rFonts w:ascii="Consolas" w:eastAsia="Times New Roman" w:hAnsi="Consolas" w:cs="Consolas"/>
          <w:color w:val="2B91AF"/>
          <w:sz w:val="19"/>
          <w:szCs w:val="19"/>
          <w:lang w:val="ru-BY" w:eastAsia="ru-BY"/>
        </w:rPr>
        <w:t>record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&amp; </w:t>
      </w:r>
      <w:r>
        <w:rPr>
          <w:rFonts w:ascii="Consolas" w:eastAsia="Times New Roman" w:hAnsi="Consolas" w:cs="Consolas"/>
          <w:color w:val="808080"/>
          <w:sz w:val="19"/>
          <w:szCs w:val="19"/>
          <w:lang w:val="ru-BY" w:eastAsia="ru-BY"/>
        </w:rPr>
        <w:t>b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) {</w:t>
      </w:r>
    </w:p>
    <w:p w14:paraId="12A27C01" w14:textId="77777777" w:rsidR="00D65114" w:rsidRDefault="00D65114" w:rsidP="00D6511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   </w:t>
      </w:r>
      <w:r>
        <w:rPr>
          <w:rFonts w:ascii="Consolas" w:eastAsia="Times New Roman" w:hAnsi="Consolas" w:cs="Consolas"/>
          <w:color w:val="0000FF"/>
          <w:sz w:val="19"/>
          <w:szCs w:val="19"/>
          <w:lang w:val="ru-BY" w:eastAsia="ru-BY"/>
        </w:rPr>
        <w:t>return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</w:t>
      </w:r>
      <w:r>
        <w:rPr>
          <w:rFonts w:ascii="Consolas" w:eastAsia="Times New Roman" w:hAnsi="Consolas" w:cs="Consolas"/>
          <w:color w:val="808080"/>
          <w:sz w:val="19"/>
          <w:szCs w:val="19"/>
          <w:lang w:val="ru-BY" w:eastAsia="ru-BY"/>
        </w:rPr>
        <w:t>a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.field_1 &gt;= </w:t>
      </w:r>
      <w:r>
        <w:rPr>
          <w:rFonts w:ascii="Consolas" w:eastAsia="Times New Roman" w:hAnsi="Consolas" w:cs="Consolas"/>
          <w:color w:val="808080"/>
          <w:sz w:val="19"/>
          <w:szCs w:val="19"/>
          <w:lang w:val="ru-BY" w:eastAsia="ru-BY"/>
        </w:rPr>
        <w:t>b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.field_1;</w:t>
      </w:r>
    </w:p>
    <w:p w14:paraId="7E7BE935" w14:textId="77777777" w:rsidR="00D65114" w:rsidRDefault="00D65114" w:rsidP="00D6511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}</w:t>
      </w:r>
    </w:p>
    <w:p w14:paraId="72AE94F4" w14:textId="77777777" w:rsidR="00D65114" w:rsidRDefault="00D65114" w:rsidP="00D6511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</w:p>
    <w:p w14:paraId="2E955AD7" w14:textId="77777777" w:rsidR="00D65114" w:rsidRDefault="00D65114" w:rsidP="00D6511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FF"/>
          <w:sz w:val="19"/>
          <w:szCs w:val="19"/>
          <w:lang w:val="ru-BY" w:eastAsia="ru-BY"/>
        </w:rPr>
        <w:t>bool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cmpFirst_Down(</w:t>
      </w:r>
      <w:r>
        <w:rPr>
          <w:rFonts w:ascii="Consolas" w:eastAsia="Times New Roman" w:hAnsi="Consolas" w:cs="Consolas"/>
          <w:color w:val="2B91AF"/>
          <w:sz w:val="19"/>
          <w:szCs w:val="19"/>
          <w:lang w:val="ru-BY" w:eastAsia="ru-BY"/>
        </w:rPr>
        <w:t>record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&amp; </w:t>
      </w:r>
      <w:r>
        <w:rPr>
          <w:rFonts w:ascii="Consolas" w:eastAsia="Times New Roman" w:hAnsi="Consolas" w:cs="Consolas"/>
          <w:color w:val="808080"/>
          <w:sz w:val="19"/>
          <w:szCs w:val="19"/>
          <w:lang w:val="ru-BY" w:eastAsia="ru-BY"/>
        </w:rPr>
        <w:t>a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, </w:t>
      </w:r>
      <w:r>
        <w:rPr>
          <w:rFonts w:ascii="Consolas" w:eastAsia="Times New Roman" w:hAnsi="Consolas" w:cs="Consolas"/>
          <w:color w:val="2B91AF"/>
          <w:sz w:val="19"/>
          <w:szCs w:val="19"/>
          <w:lang w:val="ru-BY" w:eastAsia="ru-BY"/>
        </w:rPr>
        <w:t>record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&amp; </w:t>
      </w:r>
      <w:r>
        <w:rPr>
          <w:rFonts w:ascii="Consolas" w:eastAsia="Times New Roman" w:hAnsi="Consolas" w:cs="Consolas"/>
          <w:color w:val="808080"/>
          <w:sz w:val="19"/>
          <w:szCs w:val="19"/>
          <w:lang w:val="ru-BY" w:eastAsia="ru-BY"/>
        </w:rPr>
        <w:t>b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) {</w:t>
      </w:r>
    </w:p>
    <w:p w14:paraId="32CAA9DF" w14:textId="77777777" w:rsidR="00D65114" w:rsidRDefault="00D65114" w:rsidP="00D6511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   </w:t>
      </w:r>
      <w:r>
        <w:rPr>
          <w:rFonts w:ascii="Consolas" w:eastAsia="Times New Roman" w:hAnsi="Consolas" w:cs="Consolas"/>
          <w:color w:val="0000FF"/>
          <w:sz w:val="19"/>
          <w:szCs w:val="19"/>
          <w:lang w:val="ru-BY" w:eastAsia="ru-BY"/>
        </w:rPr>
        <w:t>return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</w:t>
      </w:r>
      <w:r>
        <w:rPr>
          <w:rFonts w:ascii="Consolas" w:eastAsia="Times New Roman" w:hAnsi="Consolas" w:cs="Consolas"/>
          <w:color w:val="808080"/>
          <w:sz w:val="19"/>
          <w:szCs w:val="19"/>
          <w:lang w:val="ru-BY" w:eastAsia="ru-BY"/>
        </w:rPr>
        <w:t>a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.field_1 &lt;= </w:t>
      </w:r>
      <w:r>
        <w:rPr>
          <w:rFonts w:ascii="Consolas" w:eastAsia="Times New Roman" w:hAnsi="Consolas" w:cs="Consolas"/>
          <w:color w:val="808080"/>
          <w:sz w:val="19"/>
          <w:szCs w:val="19"/>
          <w:lang w:val="ru-BY" w:eastAsia="ru-BY"/>
        </w:rPr>
        <w:t>b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.field_1;</w:t>
      </w:r>
    </w:p>
    <w:p w14:paraId="23E39998" w14:textId="77777777" w:rsidR="00D65114" w:rsidRDefault="00D65114" w:rsidP="00D6511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}</w:t>
      </w:r>
    </w:p>
    <w:p w14:paraId="6D881DEE" w14:textId="77777777" w:rsidR="00D65114" w:rsidRDefault="00D65114" w:rsidP="00D6511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</w:p>
    <w:p w14:paraId="19F118C4" w14:textId="77777777" w:rsidR="00D65114" w:rsidRDefault="00D65114" w:rsidP="00D6511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FF"/>
          <w:sz w:val="19"/>
          <w:szCs w:val="19"/>
          <w:lang w:val="ru-BY" w:eastAsia="ru-BY"/>
        </w:rPr>
        <w:t>bool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cmpSecond_Up(</w:t>
      </w:r>
      <w:r>
        <w:rPr>
          <w:rFonts w:ascii="Consolas" w:eastAsia="Times New Roman" w:hAnsi="Consolas" w:cs="Consolas"/>
          <w:color w:val="2B91AF"/>
          <w:sz w:val="19"/>
          <w:szCs w:val="19"/>
          <w:lang w:val="ru-BY" w:eastAsia="ru-BY"/>
        </w:rPr>
        <w:t>record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&amp; </w:t>
      </w:r>
      <w:r>
        <w:rPr>
          <w:rFonts w:ascii="Consolas" w:eastAsia="Times New Roman" w:hAnsi="Consolas" w:cs="Consolas"/>
          <w:color w:val="808080"/>
          <w:sz w:val="19"/>
          <w:szCs w:val="19"/>
          <w:lang w:val="ru-BY" w:eastAsia="ru-BY"/>
        </w:rPr>
        <w:t>a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, </w:t>
      </w:r>
      <w:r>
        <w:rPr>
          <w:rFonts w:ascii="Consolas" w:eastAsia="Times New Roman" w:hAnsi="Consolas" w:cs="Consolas"/>
          <w:color w:val="2B91AF"/>
          <w:sz w:val="19"/>
          <w:szCs w:val="19"/>
          <w:lang w:val="ru-BY" w:eastAsia="ru-BY"/>
        </w:rPr>
        <w:t>record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&amp; </w:t>
      </w:r>
      <w:r>
        <w:rPr>
          <w:rFonts w:ascii="Consolas" w:eastAsia="Times New Roman" w:hAnsi="Consolas" w:cs="Consolas"/>
          <w:color w:val="808080"/>
          <w:sz w:val="19"/>
          <w:szCs w:val="19"/>
          <w:lang w:val="ru-BY" w:eastAsia="ru-BY"/>
        </w:rPr>
        <w:t>b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) {</w:t>
      </w:r>
    </w:p>
    <w:p w14:paraId="514FE0DB" w14:textId="77777777" w:rsidR="00D65114" w:rsidRDefault="00D65114" w:rsidP="00D6511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   </w:t>
      </w:r>
      <w:r>
        <w:rPr>
          <w:rFonts w:ascii="Consolas" w:eastAsia="Times New Roman" w:hAnsi="Consolas" w:cs="Consolas"/>
          <w:color w:val="0000FF"/>
          <w:sz w:val="19"/>
          <w:szCs w:val="19"/>
          <w:lang w:val="ru-BY" w:eastAsia="ru-BY"/>
        </w:rPr>
        <w:t>return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</w:t>
      </w:r>
      <w:r>
        <w:rPr>
          <w:rFonts w:ascii="Consolas" w:eastAsia="Times New Roman" w:hAnsi="Consolas" w:cs="Consolas"/>
          <w:color w:val="808080"/>
          <w:sz w:val="19"/>
          <w:szCs w:val="19"/>
          <w:lang w:val="ru-BY" w:eastAsia="ru-BY"/>
        </w:rPr>
        <w:t>a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.field_2 &gt; </w:t>
      </w:r>
      <w:r>
        <w:rPr>
          <w:rFonts w:ascii="Consolas" w:eastAsia="Times New Roman" w:hAnsi="Consolas" w:cs="Consolas"/>
          <w:color w:val="808080"/>
          <w:sz w:val="19"/>
          <w:szCs w:val="19"/>
          <w:lang w:val="ru-BY" w:eastAsia="ru-BY"/>
        </w:rPr>
        <w:t>b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.field_2;</w:t>
      </w:r>
    </w:p>
    <w:p w14:paraId="0072209B" w14:textId="77777777" w:rsidR="00D65114" w:rsidRDefault="00D65114" w:rsidP="00D6511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}</w:t>
      </w:r>
    </w:p>
    <w:p w14:paraId="35599521" w14:textId="77777777" w:rsidR="00D65114" w:rsidRDefault="00D65114" w:rsidP="00D6511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</w:p>
    <w:p w14:paraId="48BADD05" w14:textId="77777777" w:rsidR="00D65114" w:rsidRDefault="00D65114" w:rsidP="00D6511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FF"/>
          <w:sz w:val="19"/>
          <w:szCs w:val="19"/>
          <w:lang w:val="ru-BY" w:eastAsia="ru-BY"/>
        </w:rPr>
        <w:t>bool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cmpSecond_Down(</w:t>
      </w:r>
      <w:r>
        <w:rPr>
          <w:rFonts w:ascii="Consolas" w:eastAsia="Times New Roman" w:hAnsi="Consolas" w:cs="Consolas"/>
          <w:color w:val="2B91AF"/>
          <w:sz w:val="19"/>
          <w:szCs w:val="19"/>
          <w:lang w:val="ru-BY" w:eastAsia="ru-BY"/>
        </w:rPr>
        <w:t>record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&amp; </w:t>
      </w:r>
      <w:r>
        <w:rPr>
          <w:rFonts w:ascii="Consolas" w:eastAsia="Times New Roman" w:hAnsi="Consolas" w:cs="Consolas"/>
          <w:color w:val="808080"/>
          <w:sz w:val="19"/>
          <w:szCs w:val="19"/>
          <w:lang w:val="ru-BY" w:eastAsia="ru-BY"/>
        </w:rPr>
        <w:t>a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, </w:t>
      </w:r>
      <w:r>
        <w:rPr>
          <w:rFonts w:ascii="Consolas" w:eastAsia="Times New Roman" w:hAnsi="Consolas" w:cs="Consolas"/>
          <w:color w:val="2B91AF"/>
          <w:sz w:val="19"/>
          <w:szCs w:val="19"/>
          <w:lang w:val="ru-BY" w:eastAsia="ru-BY"/>
        </w:rPr>
        <w:t>record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&amp; </w:t>
      </w:r>
      <w:r>
        <w:rPr>
          <w:rFonts w:ascii="Consolas" w:eastAsia="Times New Roman" w:hAnsi="Consolas" w:cs="Consolas"/>
          <w:color w:val="808080"/>
          <w:sz w:val="19"/>
          <w:szCs w:val="19"/>
          <w:lang w:val="ru-BY" w:eastAsia="ru-BY"/>
        </w:rPr>
        <w:t>b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) {</w:t>
      </w:r>
    </w:p>
    <w:p w14:paraId="43BDD97A" w14:textId="77777777" w:rsidR="00D65114" w:rsidRDefault="00D65114" w:rsidP="00D6511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   </w:t>
      </w:r>
      <w:r>
        <w:rPr>
          <w:rFonts w:ascii="Consolas" w:eastAsia="Times New Roman" w:hAnsi="Consolas" w:cs="Consolas"/>
          <w:color w:val="0000FF"/>
          <w:sz w:val="19"/>
          <w:szCs w:val="19"/>
          <w:lang w:val="ru-BY" w:eastAsia="ru-BY"/>
        </w:rPr>
        <w:t>return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</w:t>
      </w:r>
      <w:r>
        <w:rPr>
          <w:rFonts w:ascii="Consolas" w:eastAsia="Times New Roman" w:hAnsi="Consolas" w:cs="Consolas"/>
          <w:color w:val="808080"/>
          <w:sz w:val="19"/>
          <w:szCs w:val="19"/>
          <w:lang w:val="ru-BY" w:eastAsia="ru-BY"/>
        </w:rPr>
        <w:t>a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.field_2 &lt; </w:t>
      </w:r>
      <w:r>
        <w:rPr>
          <w:rFonts w:ascii="Consolas" w:eastAsia="Times New Roman" w:hAnsi="Consolas" w:cs="Consolas"/>
          <w:color w:val="808080"/>
          <w:sz w:val="19"/>
          <w:szCs w:val="19"/>
          <w:lang w:val="ru-BY" w:eastAsia="ru-BY"/>
        </w:rPr>
        <w:t>b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.field_2;</w:t>
      </w:r>
    </w:p>
    <w:p w14:paraId="654CF895" w14:textId="77777777" w:rsidR="00D65114" w:rsidRDefault="00D65114" w:rsidP="00D6511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lastRenderedPageBreak/>
        <w:t>}</w:t>
      </w:r>
    </w:p>
    <w:p w14:paraId="54E94F1C" w14:textId="77777777" w:rsidR="00D65114" w:rsidRDefault="00D65114" w:rsidP="00D6511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</w:p>
    <w:p w14:paraId="158CBCFE" w14:textId="77777777" w:rsidR="00D65114" w:rsidRDefault="00D65114" w:rsidP="00D6511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FF"/>
          <w:sz w:val="19"/>
          <w:szCs w:val="19"/>
          <w:lang w:val="ru-BY" w:eastAsia="ru-BY"/>
        </w:rPr>
        <w:t>bool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cmpThird_Up(</w:t>
      </w:r>
      <w:r>
        <w:rPr>
          <w:rFonts w:ascii="Consolas" w:eastAsia="Times New Roman" w:hAnsi="Consolas" w:cs="Consolas"/>
          <w:color w:val="2B91AF"/>
          <w:sz w:val="19"/>
          <w:szCs w:val="19"/>
          <w:lang w:val="ru-BY" w:eastAsia="ru-BY"/>
        </w:rPr>
        <w:t>record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&amp; </w:t>
      </w:r>
      <w:r>
        <w:rPr>
          <w:rFonts w:ascii="Consolas" w:eastAsia="Times New Roman" w:hAnsi="Consolas" w:cs="Consolas"/>
          <w:color w:val="808080"/>
          <w:sz w:val="19"/>
          <w:szCs w:val="19"/>
          <w:lang w:val="ru-BY" w:eastAsia="ru-BY"/>
        </w:rPr>
        <w:t>a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, </w:t>
      </w:r>
      <w:r>
        <w:rPr>
          <w:rFonts w:ascii="Consolas" w:eastAsia="Times New Roman" w:hAnsi="Consolas" w:cs="Consolas"/>
          <w:color w:val="2B91AF"/>
          <w:sz w:val="19"/>
          <w:szCs w:val="19"/>
          <w:lang w:val="ru-BY" w:eastAsia="ru-BY"/>
        </w:rPr>
        <w:t>record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&amp; </w:t>
      </w:r>
      <w:r>
        <w:rPr>
          <w:rFonts w:ascii="Consolas" w:eastAsia="Times New Roman" w:hAnsi="Consolas" w:cs="Consolas"/>
          <w:color w:val="808080"/>
          <w:sz w:val="19"/>
          <w:szCs w:val="19"/>
          <w:lang w:val="ru-BY" w:eastAsia="ru-BY"/>
        </w:rPr>
        <w:t>b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) {</w:t>
      </w:r>
    </w:p>
    <w:p w14:paraId="533B0B41" w14:textId="77777777" w:rsidR="00D65114" w:rsidRDefault="00D65114" w:rsidP="00D6511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   </w:t>
      </w:r>
      <w:r>
        <w:rPr>
          <w:rFonts w:ascii="Consolas" w:eastAsia="Times New Roman" w:hAnsi="Consolas" w:cs="Consolas"/>
          <w:color w:val="0000FF"/>
          <w:sz w:val="19"/>
          <w:szCs w:val="19"/>
          <w:lang w:val="ru-BY" w:eastAsia="ru-BY"/>
        </w:rPr>
        <w:t>return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</w:t>
      </w:r>
      <w:r>
        <w:rPr>
          <w:rFonts w:ascii="Consolas" w:eastAsia="Times New Roman" w:hAnsi="Consolas" w:cs="Consolas"/>
          <w:color w:val="808080"/>
          <w:sz w:val="19"/>
          <w:szCs w:val="19"/>
          <w:lang w:val="ru-BY" w:eastAsia="ru-BY"/>
        </w:rPr>
        <w:t>a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.field_3-&gt;compare(*</w:t>
      </w:r>
      <w:r>
        <w:rPr>
          <w:rFonts w:ascii="Consolas" w:eastAsia="Times New Roman" w:hAnsi="Consolas" w:cs="Consolas"/>
          <w:color w:val="808080"/>
          <w:sz w:val="19"/>
          <w:szCs w:val="19"/>
          <w:lang w:val="ru-BY" w:eastAsia="ru-BY"/>
        </w:rPr>
        <w:t>b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.field_3) &gt;= 0;</w:t>
      </w:r>
    </w:p>
    <w:p w14:paraId="1B2B922F" w14:textId="77777777" w:rsidR="00D65114" w:rsidRDefault="00D65114" w:rsidP="00D6511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}</w:t>
      </w:r>
    </w:p>
    <w:p w14:paraId="7193D92E" w14:textId="77777777" w:rsidR="00D65114" w:rsidRDefault="00D65114" w:rsidP="00D6511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</w:p>
    <w:p w14:paraId="4FFFBE2F" w14:textId="77777777" w:rsidR="00D65114" w:rsidRDefault="00D65114" w:rsidP="00D6511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FF"/>
          <w:sz w:val="19"/>
          <w:szCs w:val="19"/>
          <w:lang w:val="ru-BY" w:eastAsia="ru-BY"/>
        </w:rPr>
        <w:t>bool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cmpThird_Down(</w:t>
      </w:r>
      <w:r>
        <w:rPr>
          <w:rFonts w:ascii="Consolas" w:eastAsia="Times New Roman" w:hAnsi="Consolas" w:cs="Consolas"/>
          <w:color w:val="2B91AF"/>
          <w:sz w:val="19"/>
          <w:szCs w:val="19"/>
          <w:lang w:val="ru-BY" w:eastAsia="ru-BY"/>
        </w:rPr>
        <w:t>record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&amp; </w:t>
      </w:r>
      <w:r>
        <w:rPr>
          <w:rFonts w:ascii="Consolas" w:eastAsia="Times New Roman" w:hAnsi="Consolas" w:cs="Consolas"/>
          <w:color w:val="808080"/>
          <w:sz w:val="19"/>
          <w:szCs w:val="19"/>
          <w:lang w:val="ru-BY" w:eastAsia="ru-BY"/>
        </w:rPr>
        <w:t>a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, </w:t>
      </w:r>
      <w:r>
        <w:rPr>
          <w:rFonts w:ascii="Consolas" w:eastAsia="Times New Roman" w:hAnsi="Consolas" w:cs="Consolas"/>
          <w:color w:val="2B91AF"/>
          <w:sz w:val="19"/>
          <w:szCs w:val="19"/>
          <w:lang w:val="ru-BY" w:eastAsia="ru-BY"/>
        </w:rPr>
        <w:t>record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&amp; </w:t>
      </w:r>
      <w:r>
        <w:rPr>
          <w:rFonts w:ascii="Consolas" w:eastAsia="Times New Roman" w:hAnsi="Consolas" w:cs="Consolas"/>
          <w:color w:val="808080"/>
          <w:sz w:val="19"/>
          <w:szCs w:val="19"/>
          <w:lang w:val="ru-BY" w:eastAsia="ru-BY"/>
        </w:rPr>
        <w:t>b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) {</w:t>
      </w:r>
    </w:p>
    <w:p w14:paraId="212FF04F" w14:textId="77777777" w:rsidR="00D65114" w:rsidRDefault="00D65114" w:rsidP="00D6511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   </w:t>
      </w:r>
      <w:r>
        <w:rPr>
          <w:rFonts w:ascii="Consolas" w:eastAsia="Times New Roman" w:hAnsi="Consolas" w:cs="Consolas"/>
          <w:color w:val="0000FF"/>
          <w:sz w:val="19"/>
          <w:szCs w:val="19"/>
          <w:lang w:val="ru-BY" w:eastAsia="ru-BY"/>
        </w:rPr>
        <w:t>return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</w:t>
      </w:r>
      <w:r>
        <w:rPr>
          <w:rFonts w:ascii="Consolas" w:eastAsia="Times New Roman" w:hAnsi="Consolas" w:cs="Consolas"/>
          <w:color w:val="808080"/>
          <w:sz w:val="19"/>
          <w:szCs w:val="19"/>
          <w:lang w:val="ru-BY" w:eastAsia="ru-BY"/>
        </w:rPr>
        <w:t>a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.field_3-&gt;compare(*</w:t>
      </w:r>
      <w:r>
        <w:rPr>
          <w:rFonts w:ascii="Consolas" w:eastAsia="Times New Roman" w:hAnsi="Consolas" w:cs="Consolas"/>
          <w:color w:val="808080"/>
          <w:sz w:val="19"/>
          <w:szCs w:val="19"/>
          <w:lang w:val="ru-BY" w:eastAsia="ru-BY"/>
        </w:rPr>
        <w:t>b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.field_3) &lt;= 0;</w:t>
      </w:r>
    </w:p>
    <w:p w14:paraId="4722DB5E" w14:textId="77777777" w:rsidR="00D65114" w:rsidRDefault="00D65114" w:rsidP="00D6511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}</w:t>
      </w:r>
    </w:p>
    <w:p w14:paraId="1F4688BB" w14:textId="77777777" w:rsidR="00D65114" w:rsidRDefault="00D65114" w:rsidP="00D6511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</w:p>
    <w:p w14:paraId="6FF830C4" w14:textId="77777777" w:rsidR="00D65114" w:rsidRDefault="00D65114" w:rsidP="00D6511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FF"/>
          <w:sz w:val="19"/>
          <w:szCs w:val="19"/>
          <w:lang w:val="ru-BY" w:eastAsia="ru-BY"/>
        </w:rPr>
        <w:t>bool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cmpFirst_Exact(</w:t>
      </w:r>
      <w:r>
        <w:rPr>
          <w:rFonts w:ascii="Consolas" w:eastAsia="Times New Roman" w:hAnsi="Consolas" w:cs="Consolas"/>
          <w:color w:val="2B91AF"/>
          <w:sz w:val="19"/>
          <w:szCs w:val="19"/>
          <w:lang w:val="ru-BY" w:eastAsia="ru-BY"/>
        </w:rPr>
        <w:t>record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&amp; </w:t>
      </w:r>
      <w:r>
        <w:rPr>
          <w:rFonts w:ascii="Consolas" w:eastAsia="Times New Roman" w:hAnsi="Consolas" w:cs="Consolas"/>
          <w:color w:val="808080"/>
          <w:sz w:val="19"/>
          <w:szCs w:val="19"/>
          <w:lang w:val="ru-BY" w:eastAsia="ru-BY"/>
        </w:rPr>
        <w:t>a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, </w:t>
      </w:r>
      <w:r>
        <w:rPr>
          <w:rFonts w:ascii="Consolas" w:eastAsia="Times New Roman" w:hAnsi="Consolas" w:cs="Consolas"/>
          <w:color w:val="2B91AF"/>
          <w:sz w:val="19"/>
          <w:szCs w:val="19"/>
          <w:lang w:val="ru-BY" w:eastAsia="ru-BY"/>
        </w:rPr>
        <w:t>record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&amp; </w:t>
      </w:r>
      <w:r>
        <w:rPr>
          <w:rFonts w:ascii="Consolas" w:eastAsia="Times New Roman" w:hAnsi="Consolas" w:cs="Consolas"/>
          <w:color w:val="808080"/>
          <w:sz w:val="19"/>
          <w:szCs w:val="19"/>
          <w:lang w:val="ru-BY" w:eastAsia="ru-BY"/>
        </w:rPr>
        <w:t>b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) {</w:t>
      </w:r>
    </w:p>
    <w:p w14:paraId="1F73D04F" w14:textId="77777777" w:rsidR="00D65114" w:rsidRDefault="00D65114" w:rsidP="00D6511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   </w:t>
      </w:r>
      <w:r>
        <w:rPr>
          <w:rFonts w:ascii="Consolas" w:eastAsia="Times New Roman" w:hAnsi="Consolas" w:cs="Consolas"/>
          <w:color w:val="0000FF"/>
          <w:sz w:val="19"/>
          <w:szCs w:val="19"/>
          <w:lang w:val="ru-BY" w:eastAsia="ru-BY"/>
        </w:rPr>
        <w:t>return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</w:t>
      </w:r>
      <w:r>
        <w:rPr>
          <w:rFonts w:ascii="Consolas" w:eastAsia="Times New Roman" w:hAnsi="Consolas" w:cs="Consolas"/>
          <w:color w:val="808080"/>
          <w:sz w:val="19"/>
          <w:szCs w:val="19"/>
          <w:lang w:val="ru-BY" w:eastAsia="ru-BY"/>
        </w:rPr>
        <w:t>a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.field_1 == </w:t>
      </w:r>
      <w:r>
        <w:rPr>
          <w:rFonts w:ascii="Consolas" w:eastAsia="Times New Roman" w:hAnsi="Consolas" w:cs="Consolas"/>
          <w:color w:val="808080"/>
          <w:sz w:val="19"/>
          <w:szCs w:val="19"/>
          <w:lang w:val="ru-BY" w:eastAsia="ru-BY"/>
        </w:rPr>
        <w:t>b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.field_1;</w:t>
      </w:r>
    </w:p>
    <w:p w14:paraId="390B18FA" w14:textId="77777777" w:rsidR="00D65114" w:rsidRDefault="00D65114" w:rsidP="00D6511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}</w:t>
      </w:r>
    </w:p>
    <w:p w14:paraId="79CA0416" w14:textId="77777777" w:rsidR="00D65114" w:rsidRDefault="00D65114" w:rsidP="00D6511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</w:p>
    <w:p w14:paraId="560BB4F4" w14:textId="77777777" w:rsidR="00D65114" w:rsidRDefault="00D65114" w:rsidP="00D6511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FF"/>
          <w:sz w:val="19"/>
          <w:szCs w:val="19"/>
          <w:lang w:val="ru-BY" w:eastAsia="ru-BY"/>
        </w:rPr>
        <w:t>bool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cmpSecond_Exact(</w:t>
      </w:r>
      <w:r>
        <w:rPr>
          <w:rFonts w:ascii="Consolas" w:eastAsia="Times New Roman" w:hAnsi="Consolas" w:cs="Consolas"/>
          <w:color w:val="2B91AF"/>
          <w:sz w:val="19"/>
          <w:szCs w:val="19"/>
          <w:lang w:val="ru-BY" w:eastAsia="ru-BY"/>
        </w:rPr>
        <w:t>record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&amp; </w:t>
      </w:r>
      <w:r>
        <w:rPr>
          <w:rFonts w:ascii="Consolas" w:eastAsia="Times New Roman" w:hAnsi="Consolas" w:cs="Consolas"/>
          <w:color w:val="808080"/>
          <w:sz w:val="19"/>
          <w:szCs w:val="19"/>
          <w:lang w:val="ru-BY" w:eastAsia="ru-BY"/>
        </w:rPr>
        <w:t>a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, </w:t>
      </w:r>
      <w:r>
        <w:rPr>
          <w:rFonts w:ascii="Consolas" w:eastAsia="Times New Roman" w:hAnsi="Consolas" w:cs="Consolas"/>
          <w:color w:val="2B91AF"/>
          <w:sz w:val="19"/>
          <w:szCs w:val="19"/>
          <w:lang w:val="ru-BY" w:eastAsia="ru-BY"/>
        </w:rPr>
        <w:t>record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&amp; </w:t>
      </w:r>
      <w:r>
        <w:rPr>
          <w:rFonts w:ascii="Consolas" w:eastAsia="Times New Roman" w:hAnsi="Consolas" w:cs="Consolas"/>
          <w:color w:val="808080"/>
          <w:sz w:val="19"/>
          <w:szCs w:val="19"/>
          <w:lang w:val="ru-BY" w:eastAsia="ru-BY"/>
        </w:rPr>
        <w:t>b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) {</w:t>
      </w:r>
    </w:p>
    <w:p w14:paraId="1A29E350" w14:textId="77777777" w:rsidR="00D65114" w:rsidRDefault="00D65114" w:rsidP="00D6511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   </w:t>
      </w:r>
      <w:r>
        <w:rPr>
          <w:rFonts w:ascii="Consolas" w:eastAsia="Times New Roman" w:hAnsi="Consolas" w:cs="Consolas"/>
          <w:color w:val="0000FF"/>
          <w:sz w:val="19"/>
          <w:szCs w:val="19"/>
          <w:lang w:val="ru-BY" w:eastAsia="ru-BY"/>
        </w:rPr>
        <w:t>return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</w:t>
      </w:r>
      <w:r>
        <w:rPr>
          <w:rFonts w:ascii="Consolas" w:eastAsia="Times New Roman" w:hAnsi="Consolas" w:cs="Consolas"/>
          <w:color w:val="808080"/>
          <w:sz w:val="19"/>
          <w:szCs w:val="19"/>
          <w:lang w:val="ru-BY" w:eastAsia="ru-BY"/>
        </w:rPr>
        <w:t>a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.field_2 == </w:t>
      </w:r>
      <w:r>
        <w:rPr>
          <w:rFonts w:ascii="Consolas" w:eastAsia="Times New Roman" w:hAnsi="Consolas" w:cs="Consolas"/>
          <w:color w:val="808080"/>
          <w:sz w:val="19"/>
          <w:szCs w:val="19"/>
          <w:lang w:val="ru-BY" w:eastAsia="ru-BY"/>
        </w:rPr>
        <w:t>b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.field_2;</w:t>
      </w:r>
    </w:p>
    <w:p w14:paraId="54023267" w14:textId="77777777" w:rsidR="00D65114" w:rsidRDefault="00D65114" w:rsidP="00D6511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}</w:t>
      </w:r>
    </w:p>
    <w:p w14:paraId="7354780D" w14:textId="77777777" w:rsidR="00D65114" w:rsidRDefault="00D65114" w:rsidP="00D6511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</w:p>
    <w:p w14:paraId="0A8E7460" w14:textId="77777777" w:rsidR="00D65114" w:rsidRDefault="00D65114" w:rsidP="00D6511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FF"/>
          <w:sz w:val="19"/>
          <w:szCs w:val="19"/>
          <w:lang w:val="ru-BY" w:eastAsia="ru-BY"/>
        </w:rPr>
        <w:t>bool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cmpThird_Exact(</w:t>
      </w:r>
      <w:r>
        <w:rPr>
          <w:rFonts w:ascii="Consolas" w:eastAsia="Times New Roman" w:hAnsi="Consolas" w:cs="Consolas"/>
          <w:color w:val="2B91AF"/>
          <w:sz w:val="19"/>
          <w:szCs w:val="19"/>
          <w:lang w:val="ru-BY" w:eastAsia="ru-BY"/>
        </w:rPr>
        <w:t>record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&amp; </w:t>
      </w:r>
      <w:r>
        <w:rPr>
          <w:rFonts w:ascii="Consolas" w:eastAsia="Times New Roman" w:hAnsi="Consolas" w:cs="Consolas"/>
          <w:color w:val="808080"/>
          <w:sz w:val="19"/>
          <w:szCs w:val="19"/>
          <w:lang w:val="ru-BY" w:eastAsia="ru-BY"/>
        </w:rPr>
        <w:t>a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, </w:t>
      </w:r>
      <w:r>
        <w:rPr>
          <w:rFonts w:ascii="Consolas" w:eastAsia="Times New Roman" w:hAnsi="Consolas" w:cs="Consolas"/>
          <w:color w:val="2B91AF"/>
          <w:sz w:val="19"/>
          <w:szCs w:val="19"/>
          <w:lang w:val="ru-BY" w:eastAsia="ru-BY"/>
        </w:rPr>
        <w:t>record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&amp; </w:t>
      </w:r>
      <w:r>
        <w:rPr>
          <w:rFonts w:ascii="Consolas" w:eastAsia="Times New Roman" w:hAnsi="Consolas" w:cs="Consolas"/>
          <w:color w:val="808080"/>
          <w:sz w:val="19"/>
          <w:szCs w:val="19"/>
          <w:lang w:val="ru-BY" w:eastAsia="ru-BY"/>
        </w:rPr>
        <w:t>b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) {</w:t>
      </w:r>
    </w:p>
    <w:p w14:paraId="16133ED9" w14:textId="77777777" w:rsidR="00D65114" w:rsidRDefault="00D65114" w:rsidP="00D6511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   </w:t>
      </w:r>
      <w:r>
        <w:rPr>
          <w:rFonts w:ascii="Consolas" w:eastAsia="Times New Roman" w:hAnsi="Consolas" w:cs="Consolas"/>
          <w:color w:val="0000FF"/>
          <w:sz w:val="19"/>
          <w:szCs w:val="19"/>
          <w:lang w:val="ru-BY" w:eastAsia="ru-BY"/>
        </w:rPr>
        <w:t>return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</w:t>
      </w:r>
      <w:r>
        <w:rPr>
          <w:rFonts w:ascii="Consolas" w:eastAsia="Times New Roman" w:hAnsi="Consolas" w:cs="Consolas"/>
          <w:color w:val="808080"/>
          <w:sz w:val="19"/>
          <w:szCs w:val="19"/>
          <w:lang w:val="ru-BY" w:eastAsia="ru-BY"/>
        </w:rPr>
        <w:t>a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.field_3-&gt;compare(*</w:t>
      </w:r>
      <w:r>
        <w:rPr>
          <w:rFonts w:ascii="Consolas" w:eastAsia="Times New Roman" w:hAnsi="Consolas" w:cs="Consolas"/>
          <w:color w:val="808080"/>
          <w:sz w:val="19"/>
          <w:szCs w:val="19"/>
          <w:lang w:val="ru-BY" w:eastAsia="ru-BY"/>
        </w:rPr>
        <w:t>b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.field_3) == 0;</w:t>
      </w:r>
    </w:p>
    <w:p w14:paraId="7B5ED89B" w14:textId="77777777" w:rsidR="00D65114" w:rsidRDefault="00D65114" w:rsidP="00D6511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}</w:t>
      </w:r>
    </w:p>
    <w:p w14:paraId="00A8A0FB" w14:textId="77777777" w:rsidR="00D65114" w:rsidRDefault="00D65114" w:rsidP="00D6511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</w:p>
    <w:p w14:paraId="60347B99" w14:textId="77777777" w:rsidR="00D65114" w:rsidRDefault="00D65114" w:rsidP="00D6511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FF"/>
          <w:sz w:val="19"/>
          <w:szCs w:val="19"/>
          <w:lang w:val="ru-BY" w:eastAsia="ru-BY"/>
        </w:rPr>
        <w:t>bool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cmpAll_Exact(</w:t>
      </w:r>
      <w:r>
        <w:rPr>
          <w:rFonts w:ascii="Consolas" w:eastAsia="Times New Roman" w:hAnsi="Consolas" w:cs="Consolas"/>
          <w:color w:val="2B91AF"/>
          <w:sz w:val="19"/>
          <w:szCs w:val="19"/>
          <w:lang w:val="ru-BY" w:eastAsia="ru-BY"/>
        </w:rPr>
        <w:t>record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&amp; </w:t>
      </w:r>
      <w:r>
        <w:rPr>
          <w:rFonts w:ascii="Consolas" w:eastAsia="Times New Roman" w:hAnsi="Consolas" w:cs="Consolas"/>
          <w:color w:val="808080"/>
          <w:sz w:val="19"/>
          <w:szCs w:val="19"/>
          <w:lang w:val="ru-BY" w:eastAsia="ru-BY"/>
        </w:rPr>
        <w:t>a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, </w:t>
      </w:r>
      <w:r>
        <w:rPr>
          <w:rFonts w:ascii="Consolas" w:eastAsia="Times New Roman" w:hAnsi="Consolas" w:cs="Consolas"/>
          <w:color w:val="2B91AF"/>
          <w:sz w:val="19"/>
          <w:szCs w:val="19"/>
          <w:lang w:val="ru-BY" w:eastAsia="ru-BY"/>
        </w:rPr>
        <w:t>record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&amp; </w:t>
      </w:r>
      <w:r>
        <w:rPr>
          <w:rFonts w:ascii="Consolas" w:eastAsia="Times New Roman" w:hAnsi="Consolas" w:cs="Consolas"/>
          <w:color w:val="808080"/>
          <w:sz w:val="19"/>
          <w:szCs w:val="19"/>
          <w:lang w:val="ru-BY" w:eastAsia="ru-BY"/>
        </w:rPr>
        <w:t>b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) {</w:t>
      </w:r>
    </w:p>
    <w:p w14:paraId="5876822F" w14:textId="77777777" w:rsidR="00D65114" w:rsidRDefault="00D65114" w:rsidP="00D6511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   </w:t>
      </w:r>
      <w:r>
        <w:rPr>
          <w:rFonts w:ascii="Consolas" w:eastAsia="Times New Roman" w:hAnsi="Consolas" w:cs="Consolas"/>
          <w:color w:val="0000FF"/>
          <w:sz w:val="19"/>
          <w:szCs w:val="19"/>
          <w:lang w:val="ru-BY" w:eastAsia="ru-BY"/>
        </w:rPr>
        <w:t>return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</w:t>
      </w:r>
      <w:r>
        <w:rPr>
          <w:rFonts w:ascii="Consolas" w:eastAsia="Times New Roman" w:hAnsi="Consolas" w:cs="Consolas"/>
          <w:color w:val="808080"/>
          <w:sz w:val="19"/>
          <w:szCs w:val="19"/>
          <w:lang w:val="ru-BY" w:eastAsia="ru-BY"/>
        </w:rPr>
        <w:t>a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.field_3-&gt;compare(*</w:t>
      </w:r>
      <w:r>
        <w:rPr>
          <w:rFonts w:ascii="Consolas" w:eastAsia="Times New Roman" w:hAnsi="Consolas" w:cs="Consolas"/>
          <w:color w:val="808080"/>
          <w:sz w:val="19"/>
          <w:szCs w:val="19"/>
          <w:lang w:val="ru-BY" w:eastAsia="ru-BY"/>
        </w:rPr>
        <w:t>b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.field_3) == 0 </w:t>
      </w:r>
    </w:p>
    <w:p w14:paraId="556D3611" w14:textId="77777777" w:rsidR="00D65114" w:rsidRDefault="00D65114" w:rsidP="00D6511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       &amp;&amp; </w:t>
      </w:r>
      <w:r>
        <w:rPr>
          <w:rFonts w:ascii="Consolas" w:eastAsia="Times New Roman" w:hAnsi="Consolas" w:cs="Consolas"/>
          <w:color w:val="808080"/>
          <w:sz w:val="19"/>
          <w:szCs w:val="19"/>
          <w:lang w:val="ru-BY" w:eastAsia="ru-BY"/>
        </w:rPr>
        <w:t>a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.field_2 == </w:t>
      </w:r>
      <w:r>
        <w:rPr>
          <w:rFonts w:ascii="Consolas" w:eastAsia="Times New Roman" w:hAnsi="Consolas" w:cs="Consolas"/>
          <w:color w:val="808080"/>
          <w:sz w:val="19"/>
          <w:szCs w:val="19"/>
          <w:lang w:val="ru-BY" w:eastAsia="ru-BY"/>
        </w:rPr>
        <w:t>b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.field_2 </w:t>
      </w:r>
    </w:p>
    <w:p w14:paraId="59C000B7" w14:textId="77777777" w:rsidR="00D65114" w:rsidRDefault="00D65114" w:rsidP="00D6511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       &amp;&amp; </w:t>
      </w:r>
      <w:r>
        <w:rPr>
          <w:rFonts w:ascii="Consolas" w:eastAsia="Times New Roman" w:hAnsi="Consolas" w:cs="Consolas"/>
          <w:color w:val="808080"/>
          <w:sz w:val="19"/>
          <w:szCs w:val="19"/>
          <w:lang w:val="ru-BY" w:eastAsia="ru-BY"/>
        </w:rPr>
        <w:t>a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.field_1 == </w:t>
      </w:r>
      <w:r>
        <w:rPr>
          <w:rFonts w:ascii="Consolas" w:eastAsia="Times New Roman" w:hAnsi="Consolas" w:cs="Consolas"/>
          <w:color w:val="808080"/>
          <w:sz w:val="19"/>
          <w:szCs w:val="19"/>
          <w:lang w:val="ru-BY" w:eastAsia="ru-BY"/>
        </w:rPr>
        <w:t>b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.field_1;</w:t>
      </w:r>
    </w:p>
    <w:p w14:paraId="35E864D1" w14:textId="77777777" w:rsidR="00D65114" w:rsidRDefault="00D65114" w:rsidP="00D6511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}</w:t>
      </w:r>
    </w:p>
    <w:p w14:paraId="41A2E224" w14:textId="20CA4DAE" w:rsidR="00D65114" w:rsidRDefault="00D65114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 w:eastAsia="ru-BY"/>
        </w:rPr>
      </w:pPr>
    </w:p>
    <w:p w14:paraId="0C12D472" w14:textId="77777777" w:rsidR="00D65114" w:rsidRPr="00D65114" w:rsidRDefault="00D65114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 w:eastAsia="ru-BY"/>
        </w:rPr>
      </w:pPr>
    </w:p>
    <w:p w14:paraId="53D2854C" w14:textId="2F7074D4" w:rsidR="00B37A81" w:rsidRDefault="00B37A81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b/>
          <w:bCs/>
          <w:i/>
          <w:iCs/>
          <w:color w:val="000000"/>
          <w:lang w:val="en-US" w:eastAsia="ru-BY"/>
        </w:rPr>
      </w:pPr>
      <w:r>
        <w:rPr>
          <w:rFonts w:ascii="Consolas" w:eastAsia="Times New Roman" w:hAnsi="Consolas" w:cs="Consolas"/>
          <w:b/>
          <w:bCs/>
          <w:i/>
          <w:iCs/>
          <w:color w:val="000000"/>
          <w:lang w:val="en-US" w:eastAsia="ru-BY"/>
        </w:rPr>
        <w:t>record.h</w:t>
      </w:r>
    </w:p>
    <w:p w14:paraId="083EA6C3" w14:textId="66902DBA" w:rsidR="00D65114" w:rsidRDefault="00D65114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b/>
          <w:bCs/>
          <w:i/>
          <w:iCs/>
          <w:color w:val="000000"/>
          <w:lang w:val="en-US" w:eastAsia="ru-BY"/>
        </w:rPr>
      </w:pPr>
    </w:p>
    <w:p w14:paraId="0CE6AAD8" w14:textId="77777777" w:rsidR="00D65114" w:rsidRDefault="00D65114" w:rsidP="00D6511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808080"/>
          <w:sz w:val="19"/>
          <w:szCs w:val="19"/>
          <w:lang w:val="ru-BY" w:eastAsia="ru-BY"/>
        </w:rPr>
        <w:t>#pragma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</w:t>
      </w:r>
      <w:r>
        <w:rPr>
          <w:rFonts w:ascii="Consolas" w:eastAsia="Times New Roman" w:hAnsi="Consolas" w:cs="Consolas"/>
          <w:color w:val="808080"/>
          <w:sz w:val="19"/>
          <w:szCs w:val="19"/>
          <w:lang w:val="ru-BY" w:eastAsia="ru-BY"/>
        </w:rPr>
        <w:t>once</w:t>
      </w:r>
    </w:p>
    <w:p w14:paraId="0834D9DF" w14:textId="77777777" w:rsidR="00D65114" w:rsidRDefault="00D65114" w:rsidP="00D6511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808080"/>
          <w:sz w:val="19"/>
          <w:szCs w:val="19"/>
          <w:lang w:val="ru-BY" w:eastAsia="ru-BY"/>
        </w:rPr>
        <w:t>#pragma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</w:t>
      </w:r>
      <w:r>
        <w:rPr>
          <w:rFonts w:ascii="Consolas" w:eastAsia="Times New Roman" w:hAnsi="Consolas" w:cs="Consolas"/>
          <w:color w:val="808080"/>
          <w:sz w:val="19"/>
          <w:szCs w:val="19"/>
          <w:lang w:val="ru-BY" w:eastAsia="ru-BY"/>
        </w:rPr>
        <w:t>warning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(</w:t>
      </w:r>
      <w:r>
        <w:rPr>
          <w:rFonts w:ascii="Consolas" w:eastAsia="Times New Roman" w:hAnsi="Consolas" w:cs="Consolas"/>
          <w:color w:val="808080"/>
          <w:sz w:val="19"/>
          <w:szCs w:val="19"/>
          <w:lang w:val="ru-BY" w:eastAsia="ru-BY"/>
        </w:rPr>
        <w:t>disable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: 4996)</w:t>
      </w:r>
    </w:p>
    <w:p w14:paraId="6E96E95C" w14:textId="77777777" w:rsidR="00D65114" w:rsidRDefault="00D65114" w:rsidP="00D6511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808080"/>
          <w:sz w:val="19"/>
          <w:szCs w:val="19"/>
          <w:lang w:val="ru-BY" w:eastAsia="ru-BY"/>
        </w:rPr>
        <w:t>#define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</w:t>
      </w:r>
      <w:r>
        <w:rPr>
          <w:rFonts w:ascii="Consolas" w:eastAsia="Times New Roman" w:hAnsi="Consolas" w:cs="Consolas"/>
          <w:color w:val="6F008A"/>
          <w:sz w:val="19"/>
          <w:szCs w:val="19"/>
          <w:lang w:val="ru-BY" w:eastAsia="ru-BY"/>
        </w:rPr>
        <w:t>_CRT_SECURE_NO_WARNINGS</w:t>
      </w:r>
    </w:p>
    <w:p w14:paraId="2E83698F" w14:textId="77777777" w:rsidR="00D65114" w:rsidRDefault="00D65114" w:rsidP="00D6511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808080"/>
          <w:sz w:val="19"/>
          <w:szCs w:val="19"/>
          <w:lang w:val="ru-BY" w:eastAsia="ru-BY"/>
        </w:rPr>
        <w:t>#include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</w:t>
      </w:r>
      <w:r>
        <w:rPr>
          <w:rFonts w:ascii="Consolas" w:eastAsia="Times New Roman" w:hAnsi="Consolas" w:cs="Consolas"/>
          <w:color w:val="A31515"/>
          <w:sz w:val="19"/>
          <w:szCs w:val="19"/>
          <w:lang w:val="ru-BY" w:eastAsia="ru-BY"/>
        </w:rPr>
        <w:t>&lt;ctime&gt;</w:t>
      </w:r>
    </w:p>
    <w:p w14:paraId="02755E8E" w14:textId="77777777" w:rsidR="00D65114" w:rsidRDefault="00D65114" w:rsidP="00D6511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808080"/>
          <w:sz w:val="19"/>
          <w:szCs w:val="19"/>
          <w:lang w:val="ru-BY" w:eastAsia="ru-BY"/>
        </w:rPr>
        <w:t>#include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</w:t>
      </w:r>
      <w:r>
        <w:rPr>
          <w:rFonts w:ascii="Consolas" w:eastAsia="Times New Roman" w:hAnsi="Consolas" w:cs="Consolas"/>
          <w:color w:val="A31515"/>
          <w:sz w:val="19"/>
          <w:szCs w:val="19"/>
          <w:lang w:val="ru-BY" w:eastAsia="ru-BY"/>
        </w:rPr>
        <w:t>&lt;string&gt;</w:t>
      </w:r>
    </w:p>
    <w:p w14:paraId="6BB92BA0" w14:textId="77777777" w:rsidR="00D65114" w:rsidRDefault="00D65114" w:rsidP="00D6511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808080"/>
          <w:sz w:val="19"/>
          <w:szCs w:val="19"/>
          <w:lang w:val="ru-BY" w:eastAsia="ru-BY"/>
        </w:rPr>
        <w:t>#include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</w:t>
      </w:r>
      <w:r>
        <w:rPr>
          <w:rFonts w:ascii="Consolas" w:eastAsia="Times New Roman" w:hAnsi="Consolas" w:cs="Consolas"/>
          <w:color w:val="A31515"/>
          <w:sz w:val="19"/>
          <w:szCs w:val="19"/>
          <w:lang w:val="ru-BY" w:eastAsia="ru-BY"/>
        </w:rPr>
        <w:t>&lt;iomanip&gt;</w:t>
      </w:r>
    </w:p>
    <w:p w14:paraId="39CB8241" w14:textId="77777777" w:rsidR="00D65114" w:rsidRDefault="00D65114" w:rsidP="00D6511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808080"/>
          <w:sz w:val="19"/>
          <w:szCs w:val="19"/>
          <w:lang w:val="ru-BY" w:eastAsia="ru-BY"/>
        </w:rPr>
        <w:t>#include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</w:t>
      </w:r>
      <w:r>
        <w:rPr>
          <w:rFonts w:ascii="Consolas" w:eastAsia="Times New Roman" w:hAnsi="Consolas" w:cs="Consolas"/>
          <w:color w:val="A31515"/>
          <w:sz w:val="19"/>
          <w:szCs w:val="19"/>
          <w:lang w:val="ru-BY" w:eastAsia="ru-BY"/>
        </w:rPr>
        <w:t>&lt;random&gt;</w:t>
      </w:r>
    </w:p>
    <w:p w14:paraId="4F50BC06" w14:textId="77777777" w:rsidR="00D65114" w:rsidRDefault="00D65114" w:rsidP="00D6511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808080"/>
          <w:sz w:val="19"/>
          <w:szCs w:val="19"/>
          <w:lang w:val="ru-BY" w:eastAsia="ru-BY"/>
        </w:rPr>
        <w:t>#include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</w:t>
      </w:r>
      <w:r>
        <w:rPr>
          <w:rFonts w:ascii="Consolas" w:eastAsia="Times New Roman" w:hAnsi="Consolas" w:cs="Consolas"/>
          <w:color w:val="A31515"/>
          <w:sz w:val="19"/>
          <w:szCs w:val="19"/>
          <w:lang w:val="ru-BY" w:eastAsia="ru-BY"/>
        </w:rPr>
        <w:t>&lt;sstream&gt;</w:t>
      </w:r>
    </w:p>
    <w:p w14:paraId="674A05CC" w14:textId="77777777" w:rsidR="00D65114" w:rsidRDefault="00D65114" w:rsidP="00D6511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</w:p>
    <w:p w14:paraId="1DCD583A" w14:textId="77777777" w:rsidR="00D65114" w:rsidRDefault="00D65114" w:rsidP="00D6511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FF"/>
          <w:sz w:val="19"/>
          <w:szCs w:val="19"/>
          <w:lang w:val="ru-BY" w:eastAsia="ru-BY"/>
        </w:rPr>
        <w:t>using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</w:t>
      </w:r>
      <w:r>
        <w:rPr>
          <w:rFonts w:ascii="Consolas" w:eastAsia="Times New Roman" w:hAnsi="Consolas" w:cs="Consolas"/>
          <w:color w:val="0000FF"/>
          <w:sz w:val="19"/>
          <w:szCs w:val="19"/>
          <w:lang w:val="ru-BY" w:eastAsia="ru-BY"/>
        </w:rPr>
        <w:t>namespace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std;</w:t>
      </w:r>
    </w:p>
    <w:p w14:paraId="69BE58DF" w14:textId="77777777" w:rsidR="00D65114" w:rsidRDefault="00D65114" w:rsidP="00D6511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</w:p>
    <w:p w14:paraId="46645EDE" w14:textId="77777777" w:rsidR="00D65114" w:rsidRDefault="00D65114" w:rsidP="00D6511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FF"/>
          <w:sz w:val="19"/>
          <w:szCs w:val="19"/>
          <w:lang w:val="ru-BY" w:eastAsia="ru-BY"/>
        </w:rPr>
        <w:t>class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</w:t>
      </w:r>
      <w:r>
        <w:rPr>
          <w:rFonts w:ascii="Consolas" w:eastAsia="Times New Roman" w:hAnsi="Consolas" w:cs="Consolas"/>
          <w:color w:val="2B91AF"/>
          <w:sz w:val="19"/>
          <w:szCs w:val="19"/>
          <w:lang w:val="ru-BY" w:eastAsia="ru-BY"/>
        </w:rPr>
        <w:t>record</w:t>
      </w:r>
    </w:p>
    <w:p w14:paraId="13984E28" w14:textId="77777777" w:rsidR="00D65114" w:rsidRDefault="00D65114" w:rsidP="00D6511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{</w:t>
      </w:r>
    </w:p>
    <w:p w14:paraId="54FB1066" w14:textId="77777777" w:rsidR="00D65114" w:rsidRDefault="00D65114" w:rsidP="00D6511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FF"/>
          <w:sz w:val="19"/>
          <w:szCs w:val="19"/>
          <w:lang w:val="ru-BY" w:eastAsia="ru-BY"/>
        </w:rPr>
        <w:t>public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:</w:t>
      </w:r>
    </w:p>
    <w:p w14:paraId="3EB0F7EA" w14:textId="77777777" w:rsidR="00D65114" w:rsidRDefault="00D65114" w:rsidP="00D6511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  <w:t>record() {</w:t>
      </w:r>
    </w:p>
    <w:p w14:paraId="2623A433" w14:textId="77777777" w:rsidR="00D65114" w:rsidRDefault="00D65114" w:rsidP="00D6511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FF"/>
          <w:sz w:val="19"/>
          <w:szCs w:val="19"/>
          <w:lang w:val="ru-BY" w:eastAsia="ru-BY"/>
        </w:rPr>
        <w:t>auto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field_1_tm = </w:t>
      </w:r>
      <w:r>
        <w:rPr>
          <w:rFonts w:ascii="Consolas" w:eastAsia="Times New Roman" w:hAnsi="Consolas" w:cs="Consolas"/>
          <w:color w:val="0000FF"/>
          <w:sz w:val="19"/>
          <w:szCs w:val="19"/>
          <w:lang w:val="ru-BY" w:eastAsia="ru-BY"/>
        </w:rPr>
        <w:t>new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</w:t>
      </w:r>
      <w:r>
        <w:rPr>
          <w:rFonts w:ascii="Consolas" w:eastAsia="Times New Roman" w:hAnsi="Consolas" w:cs="Consolas"/>
          <w:color w:val="2B91AF"/>
          <w:sz w:val="19"/>
          <w:szCs w:val="19"/>
          <w:lang w:val="ru-BY" w:eastAsia="ru-BY"/>
        </w:rPr>
        <w:t>tm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();</w:t>
      </w:r>
    </w:p>
    <w:p w14:paraId="405F0A59" w14:textId="77777777" w:rsidR="00D65114" w:rsidRDefault="00D65114" w:rsidP="00D6511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FF"/>
          <w:sz w:val="19"/>
          <w:szCs w:val="19"/>
          <w:lang w:val="ru-BY" w:eastAsia="ru-BY"/>
        </w:rPr>
        <w:t>auto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field_2_tm = </w:t>
      </w:r>
      <w:r>
        <w:rPr>
          <w:rFonts w:ascii="Consolas" w:eastAsia="Times New Roman" w:hAnsi="Consolas" w:cs="Consolas"/>
          <w:color w:val="0000FF"/>
          <w:sz w:val="19"/>
          <w:szCs w:val="19"/>
          <w:lang w:val="ru-BY" w:eastAsia="ru-BY"/>
        </w:rPr>
        <w:t>new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</w:t>
      </w:r>
      <w:r>
        <w:rPr>
          <w:rFonts w:ascii="Consolas" w:eastAsia="Times New Roman" w:hAnsi="Consolas" w:cs="Consolas"/>
          <w:color w:val="2B91AF"/>
          <w:sz w:val="19"/>
          <w:szCs w:val="19"/>
          <w:lang w:val="ru-BY" w:eastAsia="ru-BY"/>
        </w:rPr>
        <w:t>tm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();</w:t>
      </w:r>
    </w:p>
    <w:p w14:paraId="191CDFA9" w14:textId="77777777" w:rsidR="00D65114" w:rsidRDefault="00D65114" w:rsidP="00D6511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  <w:t>field_1_tm-&gt;tm_year = field_2_tm-&gt;tm_year = 121;</w:t>
      </w:r>
    </w:p>
    <w:p w14:paraId="03BD1C62" w14:textId="77777777" w:rsidR="00D65114" w:rsidRDefault="00D65114" w:rsidP="00D6511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  <w:t>field_1_tm-&gt;tm_mday = field_2_tm-&gt;tm_mday = rand() % 10;</w:t>
      </w:r>
    </w:p>
    <w:p w14:paraId="08F681BE" w14:textId="77777777" w:rsidR="00D65114" w:rsidRDefault="00D65114" w:rsidP="00D6511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  <w:t>field_1_tm-&gt;tm_mon = rand() % 6 + 1;</w:t>
      </w:r>
    </w:p>
    <w:p w14:paraId="73DC1AF4" w14:textId="77777777" w:rsidR="00D65114" w:rsidRDefault="00D65114" w:rsidP="00D6511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  <w:t>field_2_tm-&gt;tm_mon = rand() % 4 + 3;</w:t>
      </w:r>
    </w:p>
    <w:p w14:paraId="5E03070A" w14:textId="77777777" w:rsidR="00D65114" w:rsidRDefault="00D65114" w:rsidP="00D6511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  <w:t>field_1 = mktime(field_1_tm);</w:t>
      </w:r>
    </w:p>
    <w:p w14:paraId="3531E2F9" w14:textId="77777777" w:rsidR="00D65114" w:rsidRDefault="00D65114" w:rsidP="00D6511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  <w:t>field_2 = mktime(field_2_tm);</w:t>
      </w:r>
    </w:p>
    <w:p w14:paraId="55DD4A37" w14:textId="77777777" w:rsidR="00D65114" w:rsidRDefault="00D65114" w:rsidP="00D6511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FF"/>
          <w:sz w:val="19"/>
          <w:szCs w:val="19"/>
          <w:lang w:val="ru-BY" w:eastAsia="ru-BY"/>
        </w:rPr>
        <w:t>delete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field_1_tm;</w:t>
      </w:r>
    </w:p>
    <w:p w14:paraId="2574FF11" w14:textId="77777777" w:rsidR="00D65114" w:rsidRDefault="00D65114" w:rsidP="00D6511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FF"/>
          <w:sz w:val="19"/>
          <w:szCs w:val="19"/>
          <w:lang w:val="ru-BY" w:eastAsia="ru-BY"/>
        </w:rPr>
        <w:t>delete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field_2_tm;</w:t>
      </w:r>
    </w:p>
    <w:p w14:paraId="1469F5E9" w14:textId="77777777" w:rsidR="00D65114" w:rsidRDefault="00D65114" w:rsidP="00D6511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  <w:t xml:space="preserve">field_3 = </w:t>
      </w:r>
      <w:r>
        <w:rPr>
          <w:rFonts w:ascii="Consolas" w:eastAsia="Times New Roman" w:hAnsi="Consolas" w:cs="Consolas"/>
          <w:color w:val="0000FF"/>
          <w:sz w:val="19"/>
          <w:szCs w:val="19"/>
          <w:lang w:val="ru-BY" w:eastAsia="ru-BY"/>
        </w:rPr>
        <w:t>new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</w:t>
      </w:r>
      <w:r>
        <w:rPr>
          <w:rFonts w:ascii="Consolas" w:eastAsia="Times New Roman" w:hAnsi="Consolas" w:cs="Consolas"/>
          <w:color w:val="2B91AF"/>
          <w:sz w:val="19"/>
          <w:szCs w:val="19"/>
          <w:lang w:val="ru-BY" w:eastAsia="ru-BY"/>
        </w:rPr>
        <w:t>string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(</w:t>
      </w:r>
      <w:r>
        <w:rPr>
          <w:rFonts w:ascii="Consolas" w:eastAsia="Times New Roman" w:hAnsi="Consolas" w:cs="Consolas"/>
          <w:color w:val="A31515"/>
          <w:sz w:val="19"/>
          <w:szCs w:val="19"/>
          <w:lang w:val="ru-BY" w:eastAsia="ru-BY"/>
        </w:rPr>
        <w:t>"     "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);</w:t>
      </w:r>
    </w:p>
    <w:p w14:paraId="400BB11A" w14:textId="77777777" w:rsidR="00D65114" w:rsidRDefault="00D65114" w:rsidP="00D6511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FF"/>
          <w:sz w:val="19"/>
          <w:szCs w:val="19"/>
          <w:lang w:val="ru-BY" w:eastAsia="ru-BY"/>
        </w:rPr>
        <w:t>for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(</w:t>
      </w:r>
      <w:r>
        <w:rPr>
          <w:rFonts w:ascii="Consolas" w:eastAsia="Times New Roman" w:hAnsi="Consolas" w:cs="Consolas"/>
          <w:color w:val="0000FF"/>
          <w:sz w:val="19"/>
          <w:szCs w:val="19"/>
          <w:lang w:val="ru-BY" w:eastAsia="ru-BY"/>
        </w:rPr>
        <w:t>int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i(0); i &lt; 5; i++) {</w:t>
      </w:r>
    </w:p>
    <w:p w14:paraId="1B961AE6" w14:textId="77777777" w:rsidR="00D65114" w:rsidRDefault="00D65114" w:rsidP="00D6511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  <w:t>(*field_3)</w:t>
      </w:r>
      <w:r>
        <w:rPr>
          <w:rFonts w:ascii="Consolas" w:eastAsia="Times New Roman" w:hAnsi="Consolas" w:cs="Consolas"/>
          <w:color w:val="008080"/>
          <w:sz w:val="19"/>
          <w:szCs w:val="19"/>
          <w:lang w:val="ru-BY" w:eastAsia="ru-BY"/>
        </w:rPr>
        <w:t>[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i</w:t>
      </w:r>
      <w:r>
        <w:rPr>
          <w:rFonts w:ascii="Consolas" w:eastAsia="Times New Roman" w:hAnsi="Consolas" w:cs="Consolas"/>
          <w:color w:val="008080"/>
          <w:sz w:val="19"/>
          <w:szCs w:val="19"/>
          <w:lang w:val="ru-BY" w:eastAsia="ru-BY"/>
        </w:rPr>
        <w:t>]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= rand() % 5 + 97;</w:t>
      </w:r>
    </w:p>
    <w:p w14:paraId="6892A4F8" w14:textId="77777777" w:rsidR="00D65114" w:rsidRDefault="00D65114" w:rsidP="00D6511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  <w:t>}</w:t>
      </w:r>
    </w:p>
    <w:p w14:paraId="5CCFBFDE" w14:textId="77777777" w:rsidR="00D65114" w:rsidRDefault="00D65114" w:rsidP="00D6511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  <w:t>}</w:t>
      </w:r>
    </w:p>
    <w:p w14:paraId="29009891" w14:textId="77777777" w:rsidR="00D65114" w:rsidRDefault="00D65114" w:rsidP="00D6511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2B91AF"/>
          <w:sz w:val="19"/>
          <w:szCs w:val="19"/>
          <w:lang w:val="ru-BY" w:eastAsia="ru-BY"/>
        </w:rPr>
        <w:t>string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to_string()</w:t>
      </w:r>
    </w:p>
    <w:p w14:paraId="16E9C241" w14:textId="77777777" w:rsidR="00D65114" w:rsidRDefault="00D65114" w:rsidP="00D6511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  <w:t>{</w:t>
      </w:r>
    </w:p>
    <w:p w14:paraId="20CDE758" w14:textId="77777777" w:rsidR="00D65114" w:rsidRDefault="00D65114" w:rsidP="00D6511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  <w:t>std::</w:t>
      </w:r>
      <w:r>
        <w:rPr>
          <w:rFonts w:ascii="Consolas" w:eastAsia="Times New Roman" w:hAnsi="Consolas" w:cs="Consolas"/>
          <w:color w:val="2B91AF"/>
          <w:sz w:val="19"/>
          <w:szCs w:val="19"/>
          <w:lang w:val="ru-BY" w:eastAsia="ru-BY"/>
        </w:rPr>
        <w:t>stringstream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ss;</w:t>
      </w:r>
    </w:p>
    <w:p w14:paraId="1630E97F" w14:textId="77777777" w:rsidR="00D65114" w:rsidRDefault="00D65114" w:rsidP="00D6511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lastRenderedPageBreak/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FF"/>
          <w:sz w:val="19"/>
          <w:szCs w:val="19"/>
          <w:lang w:val="ru-BY" w:eastAsia="ru-BY"/>
        </w:rPr>
        <w:t>char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* buffer = </w:t>
      </w:r>
      <w:r>
        <w:rPr>
          <w:rFonts w:ascii="Consolas" w:eastAsia="Times New Roman" w:hAnsi="Consolas" w:cs="Consolas"/>
          <w:color w:val="0000FF"/>
          <w:sz w:val="19"/>
          <w:szCs w:val="19"/>
          <w:lang w:val="ru-BY" w:eastAsia="ru-BY"/>
        </w:rPr>
        <w:t>new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</w:t>
      </w:r>
      <w:r>
        <w:rPr>
          <w:rFonts w:ascii="Consolas" w:eastAsia="Times New Roman" w:hAnsi="Consolas" w:cs="Consolas"/>
          <w:color w:val="0000FF"/>
          <w:sz w:val="19"/>
          <w:szCs w:val="19"/>
          <w:lang w:val="ru-BY" w:eastAsia="ru-BY"/>
        </w:rPr>
        <w:t>char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[255]{ 0 };</w:t>
      </w:r>
    </w:p>
    <w:p w14:paraId="6D7A6E66" w14:textId="77777777" w:rsidR="00D65114" w:rsidRDefault="00D65114" w:rsidP="00D6511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  <w:t xml:space="preserve">strftime(buffer, 255, </w:t>
      </w:r>
      <w:r>
        <w:rPr>
          <w:rFonts w:ascii="Consolas" w:eastAsia="Times New Roman" w:hAnsi="Consolas" w:cs="Consolas"/>
          <w:color w:val="A31515"/>
          <w:sz w:val="19"/>
          <w:szCs w:val="19"/>
          <w:lang w:val="ru-BY" w:eastAsia="ru-BY"/>
        </w:rPr>
        <w:t>"%d/%m/%G"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, localtime(&amp;</w:t>
      </w:r>
      <w:r>
        <w:rPr>
          <w:rFonts w:ascii="Consolas" w:eastAsia="Times New Roman" w:hAnsi="Consolas" w:cs="Consolas"/>
          <w:color w:val="0000FF"/>
          <w:sz w:val="19"/>
          <w:szCs w:val="19"/>
          <w:lang w:val="ru-BY" w:eastAsia="ru-BY"/>
        </w:rPr>
        <w:t>this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-&gt;field_1));</w:t>
      </w:r>
    </w:p>
    <w:p w14:paraId="0CEA20EA" w14:textId="77777777" w:rsidR="00D65114" w:rsidRDefault="00D65114" w:rsidP="00D6511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FF"/>
          <w:sz w:val="19"/>
          <w:szCs w:val="19"/>
          <w:lang w:val="ru-BY" w:eastAsia="ru-BY"/>
        </w:rPr>
        <w:t>auto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tmp = </w:t>
      </w:r>
      <w:r>
        <w:rPr>
          <w:rFonts w:ascii="Consolas" w:eastAsia="Times New Roman" w:hAnsi="Consolas" w:cs="Consolas"/>
          <w:color w:val="2B91AF"/>
          <w:sz w:val="19"/>
          <w:szCs w:val="19"/>
          <w:lang w:val="ru-BY" w:eastAsia="ru-BY"/>
        </w:rPr>
        <w:t>string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(buffer);</w:t>
      </w:r>
    </w:p>
    <w:p w14:paraId="0CFD6D2E" w14:textId="77777777" w:rsidR="00D65114" w:rsidRDefault="00D65114" w:rsidP="00D6511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  <w:t xml:space="preserve">ss </w:t>
      </w:r>
      <w:r>
        <w:rPr>
          <w:rFonts w:ascii="Consolas" w:eastAsia="Times New Roman" w:hAnsi="Consolas" w:cs="Consolas"/>
          <w:color w:val="008080"/>
          <w:sz w:val="19"/>
          <w:szCs w:val="19"/>
          <w:lang w:val="ru-BY" w:eastAsia="ru-BY"/>
        </w:rPr>
        <w:t>&lt;&lt;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tmp </w:t>
      </w:r>
      <w:r>
        <w:rPr>
          <w:rFonts w:ascii="Consolas" w:eastAsia="Times New Roman" w:hAnsi="Consolas" w:cs="Consolas"/>
          <w:color w:val="008080"/>
          <w:sz w:val="19"/>
          <w:szCs w:val="19"/>
          <w:lang w:val="ru-BY" w:eastAsia="ru-BY"/>
        </w:rPr>
        <w:t>&lt;&lt;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</w:t>
      </w:r>
      <w:r>
        <w:rPr>
          <w:rFonts w:ascii="Consolas" w:eastAsia="Times New Roman" w:hAnsi="Consolas" w:cs="Consolas"/>
          <w:color w:val="A31515"/>
          <w:sz w:val="19"/>
          <w:szCs w:val="19"/>
          <w:lang w:val="ru-BY" w:eastAsia="ru-BY"/>
        </w:rPr>
        <w:t>"; "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;</w:t>
      </w:r>
    </w:p>
    <w:p w14:paraId="71522BB7" w14:textId="77777777" w:rsidR="00D65114" w:rsidRDefault="00D65114" w:rsidP="00D6511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  <w:t xml:space="preserve">strftime(buffer, 255, </w:t>
      </w:r>
      <w:r>
        <w:rPr>
          <w:rFonts w:ascii="Consolas" w:eastAsia="Times New Roman" w:hAnsi="Consolas" w:cs="Consolas"/>
          <w:color w:val="A31515"/>
          <w:sz w:val="19"/>
          <w:szCs w:val="19"/>
          <w:lang w:val="ru-BY" w:eastAsia="ru-BY"/>
        </w:rPr>
        <w:t>"%d/%m/%G"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, localtime(&amp;</w:t>
      </w:r>
      <w:r>
        <w:rPr>
          <w:rFonts w:ascii="Consolas" w:eastAsia="Times New Roman" w:hAnsi="Consolas" w:cs="Consolas"/>
          <w:color w:val="0000FF"/>
          <w:sz w:val="19"/>
          <w:szCs w:val="19"/>
          <w:lang w:val="ru-BY" w:eastAsia="ru-BY"/>
        </w:rPr>
        <w:t>this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-&gt;field_2));</w:t>
      </w:r>
    </w:p>
    <w:p w14:paraId="7863F98C" w14:textId="77777777" w:rsidR="00D65114" w:rsidRDefault="00D65114" w:rsidP="00D6511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  <w:t xml:space="preserve">tmp </w:t>
      </w:r>
      <w:r>
        <w:rPr>
          <w:rFonts w:ascii="Consolas" w:eastAsia="Times New Roman" w:hAnsi="Consolas" w:cs="Consolas"/>
          <w:color w:val="008080"/>
          <w:sz w:val="19"/>
          <w:szCs w:val="19"/>
          <w:lang w:val="ru-BY" w:eastAsia="ru-BY"/>
        </w:rPr>
        <w:t>=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</w:t>
      </w:r>
      <w:r>
        <w:rPr>
          <w:rFonts w:ascii="Consolas" w:eastAsia="Times New Roman" w:hAnsi="Consolas" w:cs="Consolas"/>
          <w:color w:val="2B91AF"/>
          <w:sz w:val="19"/>
          <w:szCs w:val="19"/>
          <w:lang w:val="ru-BY" w:eastAsia="ru-BY"/>
        </w:rPr>
        <w:t>string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(buffer);</w:t>
      </w:r>
    </w:p>
    <w:p w14:paraId="2E69699F" w14:textId="77777777" w:rsidR="00D65114" w:rsidRDefault="00D65114" w:rsidP="00D6511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  <w:t xml:space="preserve">ss </w:t>
      </w:r>
      <w:r>
        <w:rPr>
          <w:rFonts w:ascii="Consolas" w:eastAsia="Times New Roman" w:hAnsi="Consolas" w:cs="Consolas"/>
          <w:color w:val="008080"/>
          <w:sz w:val="19"/>
          <w:szCs w:val="19"/>
          <w:lang w:val="ru-BY" w:eastAsia="ru-BY"/>
        </w:rPr>
        <w:t>&lt;&lt;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tmp </w:t>
      </w:r>
      <w:r>
        <w:rPr>
          <w:rFonts w:ascii="Consolas" w:eastAsia="Times New Roman" w:hAnsi="Consolas" w:cs="Consolas"/>
          <w:color w:val="008080"/>
          <w:sz w:val="19"/>
          <w:szCs w:val="19"/>
          <w:lang w:val="ru-BY" w:eastAsia="ru-BY"/>
        </w:rPr>
        <w:t>&lt;&lt;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</w:t>
      </w:r>
      <w:r>
        <w:rPr>
          <w:rFonts w:ascii="Consolas" w:eastAsia="Times New Roman" w:hAnsi="Consolas" w:cs="Consolas"/>
          <w:color w:val="A31515"/>
          <w:sz w:val="19"/>
          <w:szCs w:val="19"/>
          <w:lang w:val="ru-BY" w:eastAsia="ru-BY"/>
        </w:rPr>
        <w:t>"; "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</w:t>
      </w:r>
      <w:r>
        <w:rPr>
          <w:rFonts w:ascii="Consolas" w:eastAsia="Times New Roman" w:hAnsi="Consolas" w:cs="Consolas"/>
          <w:color w:val="008080"/>
          <w:sz w:val="19"/>
          <w:szCs w:val="19"/>
          <w:lang w:val="ru-BY" w:eastAsia="ru-BY"/>
        </w:rPr>
        <w:t>&lt;&lt;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*</w:t>
      </w:r>
      <w:r>
        <w:rPr>
          <w:rFonts w:ascii="Consolas" w:eastAsia="Times New Roman" w:hAnsi="Consolas" w:cs="Consolas"/>
          <w:color w:val="0000FF"/>
          <w:sz w:val="19"/>
          <w:szCs w:val="19"/>
          <w:lang w:val="ru-BY" w:eastAsia="ru-BY"/>
        </w:rPr>
        <w:t>this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-&gt;field_3;</w:t>
      </w:r>
    </w:p>
    <w:p w14:paraId="1D05B2AF" w14:textId="77777777" w:rsidR="00D65114" w:rsidRDefault="00D65114" w:rsidP="00D6511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FF"/>
          <w:sz w:val="19"/>
          <w:szCs w:val="19"/>
          <w:lang w:val="ru-BY" w:eastAsia="ru-BY"/>
        </w:rPr>
        <w:t>return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ss.str();</w:t>
      </w:r>
    </w:p>
    <w:p w14:paraId="7EA4A6B5" w14:textId="77777777" w:rsidR="00D65114" w:rsidRDefault="00D65114" w:rsidP="00D6511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  <w:t>}</w:t>
      </w:r>
    </w:p>
    <w:p w14:paraId="0D9C645E" w14:textId="77777777" w:rsidR="00D65114" w:rsidRDefault="00D65114" w:rsidP="00D6511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2B91AF"/>
          <w:sz w:val="19"/>
          <w:szCs w:val="19"/>
          <w:lang w:val="ru-BY" w:eastAsia="ru-BY"/>
        </w:rPr>
        <w:t>time_t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field_1 = 0;</w:t>
      </w:r>
    </w:p>
    <w:p w14:paraId="43C3324E" w14:textId="77777777" w:rsidR="00D65114" w:rsidRDefault="00D65114" w:rsidP="00D6511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2B91AF"/>
          <w:sz w:val="19"/>
          <w:szCs w:val="19"/>
          <w:lang w:val="ru-BY" w:eastAsia="ru-BY"/>
        </w:rPr>
        <w:t>time_t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field_2 = 0;</w:t>
      </w:r>
    </w:p>
    <w:p w14:paraId="326DB11B" w14:textId="77777777" w:rsidR="00D65114" w:rsidRDefault="00D65114" w:rsidP="00D6511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2B91AF"/>
          <w:sz w:val="19"/>
          <w:szCs w:val="19"/>
          <w:lang w:val="ru-BY" w:eastAsia="ru-BY"/>
        </w:rPr>
        <w:t>string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* field_3 = </w:t>
      </w:r>
      <w:r>
        <w:rPr>
          <w:rFonts w:ascii="Consolas" w:eastAsia="Times New Roman" w:hAnsi="Consolas" w:cs="Consolas"/>
          <w:color w:val="0000FF"/>
          <w:sz w:val="19"/>
          <w:szCs w:val="19"/>
          <w:lang w:val="ru-BY" w:eastAsia="ru-BY"/>
        </w:rPr>
        <w:t>nullptr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;</w:t>
      </w:r>
    </w:p>
    <w:p w14:paraId="35301953" w14:textId="77777777" w:rsidR="00D65114" w:rsidRDefault="00D65114" w:rsidP="00D6511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};</w:t>
      </w:r>
    </w:p>
    <w:p w14:paraId="114847B1" w14:textId="77777777" w:rsidR="00D65114" w:rsidRDefault="00D65114" w:rsidP="00D6511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</w:p>
    <w:p w14:paraId="1CF3102B" w14:textId="77777777" w:rsidR="00D65114" w:rsidRDefault="00D65114" w:rsidP="00D6511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FF"/>
          <w:sz w:val="19"/>
          <w:szCs w:val="19"/>
          <w:lang w:val="ru-BY" w:eastAsia="ru-BY"/>
        </w:rPr>
        <w:t>class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</w:t>
      </w:r>
      <w:r>
        <w:rPr>
          <w:rFonts w:ascii="Consolas" w:eastAsia="Times New Roman" w:hAnsi="Consolas" w:cs="Consolas"/>
          <w:color w:val="2B91AF"/>
          <w:sz w:val="19"/>
          <w:szCs w:val="19"/>
          <w:lang w:val="ru-BY" w:eastAsia="ru-BY"/>
        </w:rPr>
        <w:t>score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{</w:t>
      </w:r>
    </w:p>
    <w:p w14:paraId="33C0044F" w14:textId="77777777" w:rsidR="00D65114" w:rsidRDefault="00D65114" w:rsidP="00D6511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FF"/>
          <w:sz w:val="19"/>
          <w:szCs w:val="19"/>
          <w:lang w:val="ru-BY" w:eastAsia="ru-BY"/>
        </w:rPr>
        <w:t>public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:</w:t>
      </w:r>
    </w:p>
    <w:p w14:paraId="68721780" w14:textId="77777777" w:rsidR="00D65114" w:rsidRDefault="00D65114" w:rsidP="00D6511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FF"/>
          <w:sz w:val="19"/>
          <w:szCs w:val="19"/>
          <w:lang w:val="ru-BY" w:eastAsia="ru-BY"/>
        </w:rPr>
        <w:t>unsigned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</w:t>
      </w:r>
      <w:r>
        <w:rPr>
          <w:rFonts w:ascii="Consolas" w:eastAsia="Times New Roman" w:hAnsi="Consolas" w:cs="Consolas"/>
          <w:color w:val="0000FF"/>
          <w:sz w:val="19"/>
          <w:szCs w:val="19"/>
          <w:lang w:val="ru-BY" w:eastAsia="ru-BY"/>
        </w:rPr>
        <w:t>long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permutations = 0;</w:t>
      </w:r>
    </w:p>
    <w:p w14:paraId="7BFC6A4E" w14:textId="77777777" w:rsidR="00D65114" w:rsidRDefault="00D65114" w:rsidP="00D6511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FF"/>
          <w:sz w:val="19"/>
          <w:szCs w:val="19"/>
          <w:lang w:val="ru-BY" w:eastAsia="ru-BY"/>
        </w:rPr>
        <w:t>unsigned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</w:t>
      </w:r>
      <w:r>
        <w:rPr>
          <w:rFonts w:ascii="Consolas" w:eastAsia="Times New Roman" w:hAnsi="Consolas" w:cs="Consolas"/>
          <w:color w:val="0000FF"/>
          <w:sz w:val="19"/>
          <w:szCs w:val="19"/>
          <w:lang w:val="ru-BY" w:eastAsia="ru-BY"/>
        </w:rPr>
        <w:t>long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compares = 0;</w:t>
      </w:r>
    </w:p>
    <w:p w14:paraId="1D872641" w14:textId="77777777" w:rsidR="00D65114" w:rsidRDefault="00D65114" w:rsidP="00D6511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FF"/>
          <w:sz w:val="19"/>
          <w:szCs w:val="19"/>
          <w:lang w:val="ru-BY" w:eastAsia="ru-BY"/>
        </w:rPr>
        <w:t>void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reset() {</w:t>
      </w:r>
    </w:p>
    <w:p w14:paraId="64D33F16" w14:textId="77777777" w:rsidR="00D65114" w:rsidRDefault="00D65114" w:rsidP="00D6511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  <w:t>permutations = compares = 0;</w:t>
      </w:r>
    </w:p>
    <w:p w14:paraId="17282708" w14:textId="77777777" w:rsidR="00D65114" w:rsidRDefault="00D65114" w:rsidP="00D6511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  <w:t>}</w:t>
      </w:r>
    </w:p>
    <w:p w14:paraId="7A6E10EE" w14:textId="77777777" w:rsidR="00D65114" w:rsidRDefault="00D65114" w:rsidP="00D6511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};</w:t>
      </w:r>
    </w:p>
    <w:p w14:paraId="44371CD3" w14:textId="1159A5D8" w:rsidR="00D65114" w:rsidRPr="00D65114" w:rsidRDefault="00D65114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 w:eastAsia="ru-BY"/>
        </w:rPr>
      </w:pPr>
    </w:p>
    <w:p w14:paraId="373C051E" w14:textId="77777777" w:rsidR="00D65114" w:rsidRDefault="00D65114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b/>
          <w:bCs/>
          <w:i/>
          <w:iCs/>
          <w:color w:val="000000"/>
          <w:lang w:val="en-US" w:eastAsia="ru-BY"/>
        </w:rPr>
      </w:pPr>
    </w:p>
    <w:p w14:paraId="3462C371" w14:textId="6B8C6F0C" w:rsidR="00B37A81" w:rsidRDefault="00B37A81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b/>
          <w:bCs/>
          <w:i/>
          <w:iCs/>
          <w:color w:val="000000"/>
          <w:lang w:val="en-US" w:eastAsia="ru-BY"/>
        </w:rPr>
      </w:pPr>
      <w:r>
        <w:rPr>
          <w:rFonts w:ascii="Consolas" w:eastAsia="Times New Roman" w:hAnsi="Consolas" w:cs="Consolas"/>
          <w:b/>
          <w:bCs/>
          <w:i/>
          <w:iCs/>
          <w:color w:val="000000"/>
          <w:lang w:val="en-US" w:eastAsia="ru-BY"/>
        </w:rPr>
        <w:t>searcher</w:t>
      </w:r>
      <w:r w:rsidRPr="00B37A81">
        <w:rPr>
          <w:rFonts w:ascii="Consolas" w:eastAsia="Times New Roman" w:hAnsi="Consolas" w:cs="Consolas"/>
          <w:b/>
          <w:bCs/>
          <w:i/>
          <w:iCs/>
          <w:color w:val="000000"/>
          <w:lang w:eastAsia="ru-BY"/>
        </w:rPr>
        <w:t>.</w:t>
      </w:r>
      <w:r>
        <w:rPr>
          <w:rFonts w:ascii="Consolas" w:eastAsia="Times New Roman" w:hAnsi="Consolas" w:cs="Consolas"/>
          <w:b/>
          <w:bCs/>
          <w:i/>
          <w:iCs/>
          <w:color w:val="000000"/>
          <w:lang w:val="en-US" w:eastAsia="ru-BY"/>
        </w:rPr>
        <w:t>h</w:t>
      </w:r>
    </w:p>
    <w:p w14:paraId="058D117B" w14:textId="0FE44160" w:rsidR="00D65114" w:rsidRDefault="00D65114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b/>
          <w:bCs/>
          <w:i/>
          <w:iCs/>
          <w:color w:val="000000"/>
          <w:lang w:val="en-US" w:eastAsia="ru-BY"/>
        </w:rPr>
      </w:pPr>
    </w:p>
    <w:p w14:paraId="33A034A8" w14:textId="77777777" w:rsidR="00D65114" w:rsidRDefault="00D65114" w:rsidP="00D6511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808080"/>
          <w:sz w:val="19"/>
          <w:szCs w:val="19"/>
          <w:lang w:val="ru-BY" w:eastAsia="ru-BY"/>
        </w:rPr>
        <w:t>#pragma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</w:t>
      </w:r>
      <w:r>
        <w:rPr>
          <w:rFonts w:ascii="Consolas" w:eastAsia="Times New Roman" w:hAnsi="Consolas" w:cs="Consolas"/>
          <w:color w:val="808080"/>
          <w:sz w:val="19"/>
          <w:szCs w:val="19"/>
          <w:lang w:val="ru-BY" w:eastAsia="ru-BY"/>
        </w:rPr>
        <w:t>once</w:t>
      </w:r>
    </w:p>
    <w:p w14:paraId="2410E567" w14:textId="77777777" w:rsidR="00D65114" w:rsidRDefault="00D65114" w:rsidP="00D6511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808080"/>
          <w:sz w:val="19"/>
          <w:szCs w:val="19"/>
          <w:lang w:val="ru-BY" w:eastAsia="ru-BY"/>
        </w:rPr>
        <w:t>#include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</w:t>
      </w:r>
      <w:r>
        <w:rPr>
          <w:rFonts w:ascii="Consolas" w:eastAsia="Times New Roman" w:hAnsi="Consolas" w:cs="Consolas"/>
          <w:color w:val="A31515"/>
          <w:sz w:val="19"/>
          <w:szCs w:val="19"/>
          <w:lang w:val="ru-BY" w:eastAsia="ru-BY"/>
        </w:rPr>
        <w:t>&lt;functional&gt;</w:t>
      </w:r>
    </w:p>
    <w:p w14:paraId="373D6820" w14:textId="77777777" w:rsidR="00D65114" w:rsidRDefault="00D65114" w:rsidP="00D6511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808080"/>
          <w:sz w:val="19"/>
          <w:szCs w:val="19"/>
          <w:lang w:val="ru-BY" w:eastAsia="ru-BY"/>
        </w:rPr>
        <w:t>#include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</w:t>
      </w:r>
      <w:r>
        <w:rPr>
          <w:rFonts w:ascii="Consolas" w:eastAsia="Times New Roman" w:hAnsi="Consolas" w:cs="Consolas"/>
          <w:color w:val="A31515"/>
          <w:sz w:val="19"/>
          <w:szCs w:val="19"/>
          <w:lang w:val="ru-BY" w:eastAsia="ru-BY"/>
        </w:rPr>
        <w:t>&lt;vector&gt;</w:t>
      </w:r>
    </w:p>
    <w:p w14:paraId="49D066F2" w14:textId="77777777" w:rsidR="00D65114" w:rsidRDefault="00D65114" w:rsidP="00D6511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808080"/>
          <w:sz w:val="19"/>
          <w:szCs w:val="19"/>
          <w:lang w:val="ru-BY" w:eastAsia="ru-BY"/>
        </w:rPr>
        <w:t>#include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</w:t>
      </w:r>
      <w:r>
        <w:rPr>
          <w:rFonts w:ascii="Consolas" w:eastAsia="Times New Roman" w:hAnsi="Consolas" w:cs="Consolas"/>
          <w:color w:val="A31515"/>
          <w:sz w:val="19"/>
          <w:szCs w:val="19"/>
          <w:lang w:val="ru-BY" w:eastAsia="ru-BY"/>
        </w:rPr>
        <w:t>"record.h"</w:t>
      </w:r>
    </w:p>
    <w:p w14:paraId="5B0A2B27" w14:textId="77777777" w:rsidR="00D65114" w:rsidRDefault="00D65114" w:rsidP="00D6511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</w:p>
    <w:p w14:paraId="30265DD2" w14:textId="77777777" w:rsidR="00D65114" w:rsidRDefault="00D65114" w:rsidP="00D6511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FF"/>
          <w:sz w:val="19"/>
          <w:szCs w:val="19"/>
          <w:lang w:val="ru-BY" w:eastAsia="ru-BY"/>
        </w:rPr>
        <w:t>using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</w:t>
      </w:r>
      <w:r>
        <w:rPr>
          <w:rFonts w:ascii="Consolas" w:eastAsia="Times New Roman" w:hAnsi="Consolas" w:cs="Consolas"/>
          <w:color w:val="0000FF"/>
          <w:sz w:val="19"/>
          <w:szCs w:val="19"/>
          <w:lang w:val="ru-BY" w:eastAsia="ru-BY"/>
        </w:rPr>
        <w:t>namespace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std;</w:t>
      </w:r>
    </w:p>
    <w:p w14:paraId="4AEA1549" w14:textId="77777777" w:rsidR="00D65114" w:rsidRDefault="00D65114" w:rsidP="00D6511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</w:p>
    <w:p w14:paraId="113F5CC0" w14:textId="77777777" w:rsidR="00D65114" w:rsidRDefault="00D65114" w:rsidP="00D6511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FF"/>
          <w:sz w:val="19"/>
          <w:szCs w:val="19"/>
          <w:lang w:val="ru-BY" w:eastAsia="ru-BY"/>
        </w:rPr>
        <w:t>class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</w:t>
      </w:r>
      <w:r>
        <w:rPr>
          <w:rFonts w:ascii="Consolas" w:eastAsia="Times New Roman" w:hAnsi="Consolas" w:cs="Consolas"/>
          <w:color w:val="2B91AF"/>
          <w:sz w:val="19"/>
          <w:szCs w:val="19"/>
          <w:lang w:val="ru-BY" w:eastAsia="ru-BY"/>
        </w:rPr>
        <w:t>searcher</w:t>
      </w:r>
    </w:p>
    <w:p w14:paraId="46D5F350" w14:textId="77777777" w:rsidR="00D65114" w:rsidRDefault="00D65114" w:rsidP="00D6511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{</w:t>
      </w:r>
    </w:p>
    <w:p w14:paraId="18E41B6E" w14:textId="77777777" w:rsidR="00D65114" w:rsidRDefault="00D65114" w:rsidP="00D6511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FF"/>
          <w:sz w:val="19"/>
          <w:szCs w:val="19"/>
          <w:lang w:val="ru-BY" w:eastAsia="ru-BY"/>
        </w:rPr>
        <w:t>public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:</w:t>
      </w:r>
    </w:p>
    <w:p w14:paraId="01FD1CDD" w14:textId="77777777" w:rsidR="00D65114" w:rsidRDefault="00D65114" w:rsidP="00D6511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FF"/>
          <w:sz w:val="19"/>
          <w:szCs w:val="19"/>
          <w:lang w:val="ru-BY" w:eastAsia="ru-BY"/>
        </w:rPr>
        <w:t>static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</w:t>
      </w:r>
      <w:r>
        <w:rPr>
          <w:rFonts w:ascii="Consolas" w:eastAsia="Times New Roman" w:hAnsi="Consolas" w:cs="Consolas"/>
          <w:color w:val="0000FF"/>
          <w:sz w:val="19"/>
          <w:szCs w:val="19"/>
          <w:lang w:val="ru-BY" w:eastAsia="ru-BY"/>
        </w:rPr>
        <w:t>int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barierSearch(</w:t>
      </w:r>
      <w:r>
        <w:rPr>
          <w:rFonts w:ascii="Consolas" w:eastAsia="Times New Roman" w:hAnsi="Consolas" w:cs="Consolas"/>
          <w:color w:val="2B91AF"/>
          <w:sz w:val="19"/>
          <w:szCs w:val="19"/>
          <w:lang w:val="ru-BY" w:eastAsia="ru-BY"/>
        </w:rPr>
        <w:t>vector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&lt;</w:t>
      </w:r>
      <w:r>
        <w:rPr>
          <w:rFonts w:ascii="Consolas" w:eastAsia="Times New Roman" w:hAnsi="Consolas" w:cs="Consolas"/>
          <w:color w:val="2B91AF"/>
          <w:sz w:val="19"/>
          <w:szCs w:val="19"/>
          <w:lang w:val="ru-BY" w:eastAsia="ru-BY"/>
        </w:rPr>
        <w:t>record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&gt;&amp; </w:t>
      </w:r>
      <w:r>
        <w:rPr>
          <w:rFonts w:ascii="Consolas" w:eastAsia="Times New Roman" w:hAnsi="Consolas" w:cs="Consolas"/>
          <w:color w:val="808080"/>
          <w:sz w:val="19"/>
          <w:szCs w:val="19"/>
          <w:lang w:val="ru-BY" w:eastAsia="ru-BY"/>
        </w:rPr>
        <w:t>data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, </w:t>
      </w:r>
      <w:r>
        <w:rPr>
          <w:rFonts w:ascii="Consolas" w:eastAsia="Times New Roman" w:hAnsi="Consolas" w:cs="Consolas"/>
          <w:color w:val="2B91AF"/>
          <w:sz w:val="19"/>
          <w:szCs w:val="19"/>
          <w:lang w:val="ru-BY" w:eastAsia="ru-BY"/>
        </w:rPr>
        <w:t>function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&lt;</w:t>
      </w:r>
      <w:r>
        <w:rPr>
          <w:rFonts w:ascii="Consolas" w:eastAsia="Times New Roman" w:hAnsi="Consolas" w:cs="Consolas"/>
          <w:color w:val="0000FF"/>
          <w:sz w:val="19"/>
          <w:szCs w:val="19"/>
          <w:lang w:val="ru-BY" w:eastAsia="ru-BY"/>
        </w:rPr>
        <w:t>bool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(</w:t>
      </w:r>
      <w:r>
        <w:rPr>
          <w:rFonts w:ascii="Consolas" w:eastAsia="Times New Roman" w:hAnsi="Consolas" w:cs="Consolas"/>
          <w:color w:val="2B91AF"/>
          <w:sz w:val="19"/>
          <w:szCs w:val="19"/>
          <w:lang w:val="ru-BY" w:eastAsia="ru-BY"/>
        </w:rPr>
        <w:t>record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&amp;, </w:t>
      </w:r>
      <w:r>
        <w:rPr>
          <w:rFonts w:ascii="Consolas" w:eastAsia="Times New Roman" w:hAnsi="Consolas" w:cs="Consolas"/>
          <w:color w:val="2B91AF"/>
          <w:sz w:val="19"/>
          <w:szCs w:val="19"/>
          <w:lang w:val="ru-BY" w:eastAsia="ru-BY"/>
        </w:rPr>
        <w:t>record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&amp;)&gt; </w:t>
      </w:r>
      <w:r>
        <w:rPr>
          <w:rFonts w:ascii="Consolas" w:eastAsia="Times New Roman" w:hAnsi="Consolas" w:cs="Consolas"/>
          <w:color w:val="808080"/>
          <w:sz w:val="19"/>
          <w:szCs w:val="19"/>
          <w:lang w:val="ru-BY" w:eastAsia="ru-BY"/>
        </w:rPr>
        <w:t>comparer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, </w:t>
      </w:r>
      <w:r>
        <w:rPr>
          <w:rFonts w:ascii="Consolas" w:eastAsia="Times New Roman" w:hAnsi="Consolas" w:cs="Consolas"/>
          <w:color w:val="2B91AF"/>
          <w:sz w:val="19"/>
          <w:szCs w:val="19"/>
          <w:lang w:val="ru-BY" w:eastAsia="ru-BY"/>
        </w:rPr>
        <w:t>record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&amp; </w:t>
      </w:r>
      <w:r>
        <w:rPr>
          <w:rFonts w:ascii="Consolas" w:eastAsia="Times New Roman" w:hAnsi="Consolas" w:cs="Consolas"/>
          <w:color w:val="808080"/>
          <w:sz w:val="19"/>
          <w:szCs w:val="19"/>
          <w:lang w:val="ru-BY" w:eastAsia="ru-BY"/>
        </w:rPr>
        <w:t>target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);</w:t>
      </w:r>
    </w:p>
    <w:p w14:paraId="6648EBDA" w14:textId="77777777" w:rsidR="00D65114" w:rsidRDefault="00D65114" w:rsidP="00D6511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};</w:t>
      </w:r>
    </w:p>
    <w:p w14:paraId="168CF26D" w14:textId="77777777" w:rsidR="00D65114" w:rsidRDefault="00D65114" w:rsidP="00D6511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</w:p>
    <w:p w14:paraId="42ACC15D" w14:textId="7882DD2E" w:rsidR="00D65114" w:rsidRPr="00D65114" w:rsidRDefault="00D65114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 w:eastAsia="ru-BY"/>
        </w:rPr>
      </w:pPr>
    </w:p>
    <w:p w14:paraId="4F6C2A17" w14:textId="77777777" w:rsidR="00D65114" w:rsidRPr="00B37A81" w:rsidRDefault="00D65114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b/>
          <w:bCs/>
          <w:i/>
          <w:iCs/>
          <w:color w:val="000000"/>
          <w:lang w:eastAsia="ru-BY"/>
        </w:rPr>
      </w:pPr>
    </w:p>
    <w:p w14:paraId="51748DAA" w14:textId="383CFD1D" w:rsidR="00B37A81" w:rsidRDefault="00B37A81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b/>
          <w:bCs/>
          <w:i/>
          <w:iCs/>
          <w:color w:val="000000"/>
          <w:lang w:val="en-US" w:eastAsia="ru-BY"/>
        </w:rPr>
      </w:pPr>
      <w:r>
        <w:rPr>
          <w:rFonts w:ascii="Consolas" w:eastAsia="Times New Roman" w:hAnsi="Consolas" w:cs="Consolas"/>
          <w:b/>
          <w:bCs/>
          <w:i/>
          <w:iCs/>
          <w:color w:val="000000"/>
          <w:lang w:val="en-US" w:eastAsia="ru-BY"/>
        </w:rPr>
        <w:t>searcher.cpp</w:t>
      </w:r>
    </w:p>
    <w:p w14:paraId="16C7203F" w14:textId="702CDB23" w:rsidR="00D65114" w:rsidRDefault="00D65114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b/>
          <w:bCs/>
          <w:i/>
          <w:iCs/>
          <w:color w:val="000000"/>
          <w:lang w:val="en-US" w:eastAsia="ru-BY"/>
        </w:rPr>
      </w:pPr>
    </w:p>
    <w:p w14:paraId="3A052C1C" w14:textId="77777777" w:rsidR="00D65114" w:rsidRDefault="00D65114" w:rsidP="00D6511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808080"/>
          <w:sz w:val="19"/>
          <w:szCs w:val="19"/>
          <w:lang w:val="ru-BY" w:eastAsia="ru-BY"/>
        </w:rPr>
        <w:t>#include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</w:t>
      </w:r>
      <w:r>
        <w:rPr>
          <w:rFonts w:ascii="Consolas" w:eastAsia="Times New Roman" w:hAnsi="Consolas" w:cs="Consolas"/>
          <w:color w:val="A31515"/>
          <w:sz w:val="19"/>
          <w:szCs w:val="19"/>
          <w:lang w:val="ru-BY" w:eastAsia="ru-BY"/>
        </w:rPr>
        <w:t>"searcher.h"</w:t>
      </w:r>
    </w:p>
    <w:p w14:paraId="7379F174" w14:textId="77777777" w:rsidR="00D65114" w:rsidRDefault="00D65114" w:rsidP="00D6511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</w:p>
    <w:p w14:paraId="2830F3B1" w14:textId="77777777" w:rsidR="00D65114" w:rsidRDefault="00D65114" w:rsidP="00D6511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FF"/>
          <w:sz w:val="19"/>
          <w:szCs w:val="19"/>
          <w:lang w:val="ru-BY" w:eastAsia="ru-BY"/>
        </w:rPr>
        <w:t>int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</w:t>
      </w:r>
      <w:r>
        <w:rPr>
          <w:rFonts w:ascii="Consolas" w:eastAsia="Times New Roman" w:hAnsi="Consolas" w:cs="Consolas"/>
          <w:color w:val="2B91AF"/>
          <w:sz w:val="19"/>
          <w:szCs w:val="19"/>
          <w:lang w:val="ru-BY" w:eastAsia="ru-BY"/>
        </w:rPr>
        <w:t>searcher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::barierSearch(</w:t>
      </w:r>
      <w:r>
        <w:rPr>
          <w:rFonts w:ascii="Consolas" w:eastAsia="Times New Roman" w:hAnsi="Consolas" w:cs="Consolas"/>
          <w:color w:val="2B91AF"/>
          <w:sz w:val="19"/>
          <w:szCs w:val="19"/>
          <w:lang w:val="ru-BY" w:eastAsia="ru-BY"/>
        </w:rPr>
        <w:t>vector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&lt;</w:t>
      </w:r>
      <w:r>
        <w:rPr>
          <w:rFonts w:ascii="Consolas" w:eastAsia="Times New Roman" w:hAnsi="Consolas" w:cs="Consolas"/>
          <w:color w:val="2B91AF"/>
          <w:sz w:val="19"/>
          <w:szCs w:val="19"/>
          <w:lang w:val="ru-BY" w:eastAsia="ru-BY"/>
        </w:rPr>
        <w:t>record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&gt;&amp; </w:t>
      </w:r>
      <w:r>
        <w:rPr>
          <w:rFonts w:ascii="Consolas" w:eastAsia="Times New Roman" w:hAnsi="Consolas" w:cs="Consolas"/>
          <w:color w:val="808080"/>
          <w:sz w:val="19"/>
          <w:szCs w:val="19"/>
          <w:lang w:val="ru-BY" w:eastAsia="ru-BY"/>
        </w:rPr>
        <w:t>data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, </w:t>
      </w:r>
      <w:r>
        <w:rPr>
          <w:rFonts w:ascii="Consolas" w:eastAsia="Times New Roman" w:hAnsi="Consolas" w:cs="Consolas"/>
          <w:color w:val="2B91AF"/>
          <w:sz w:val="19"/>
          <w:szCs w:val="19"/>
          <w:lang w:val="ru-BY" w:eastAsia="ru-BY"/>
        </w:rPr>
        <w:t>function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&lt;</w:t>
      </w:r>
      <w:r>
        <w:rPr>
          <w:rFonts w:ascii="Consolas" w:eastAsia="Times New Roman" w:hAnsi="Consolas" w:cs="Consolas"/>
          <w:color w:val="0000FF"/>
          <w:sz w:val="19"/>
          <w:szCs w:val="19"/>
          <w:lang w:val="ru-BY" w:eastAsia="ru-BY"/>
        </w:rPr>
        <w:t>bool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(</w:t>
      </w:r>
      <w:r>
        <w:rPr>
          <w:rFonts w:ascii="Consolas" w:eastAsia="Times New Roman" w:hAnsi="Consolas" w:cs="Consolas"/>
          <w:color w:val="2B91AF"/>
          <w:sz w:val="19"/>
          <w:szCs w:val="19"/>
          <w:lang w:val="ru-BY" w:eastAsia="ru-BY"/>
        </w:rPr>
        <w:t>record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&amp;, </w:t>
      </w:r>
      <w:r>
        <w:rPr>
          <w:rFonts w:ascii="Consolas" w:eastAsia="Times New Roman" w:hAnsi="Consolas" w:cs="Consolas"/>
          <w:color w:val="2B91AF"/>
          <w:sz w:val="19"/>
          <w:szCs w:val="19"/>
          <w:lang w:val="ru-BY" w:eastAsia="ru-BY"/>
        </w:rPr>
        <w:t>record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&amp;)&gt; </w:t>
      </w:r>
      <w:r>
        <w:rPr>
          <w:rFonts w:ascii="Consolas" w:eastAsia="Times New Roman" w:hAnsi="Consolas" w:cs="Consolas"/>
          <w:color w:val="808080"/>
          <w:sz w:val="19"/>
          <w:szCs w:val="19"/>
          <w:lang w:val="ru-BY" w:eastAsia="ru-BY"/>
        </w:rPr>
        <w:t>comparer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, </w:t>
      </w:r>
      <w:r>
        <w:rPr>
          <w:rFonts w:ascii="Consolas" w:eastAsia="Times New Roman" w:hAnsi="Consolas" w:cs="Consolas"/>
          <w:color w:val="2B91AF"/>
          <w:sz w:val="19"/>
          <w:szCs w:val="19"/>
          <w:lang w:val="ru-BY" w:eastAsia="ru-BY"/>
        </w:rPr>
        <w:t>record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&amp; </w:t>
      </w:r>
      <w:r>
        <w:rPr>
          <w:rFonts w:ascii="Consolas" w:eastAsia="Times New Roman" w:hAnsi="Consolas" w:cs="Consolas"/>
          <w:color w:val="808080"/>
          <w:sz w:val="19"/>
          <w:szCs w:val="19"/>
          <w:lang w:val="ru-BY" w:eastAsia="ru-BY"/>
        </w:rPr>
        <w:t>target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)</w:t>
      </w:r>
    </w:p>
    <w:p w14:paraId="79018D36" w14:textId="77777777" w:rsidR="00D65114" w:rsidRDefault="00D65114" w:rsidP="00D6511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{</w:t>
      </w:r>
    </w:p>
    <w:p w14:paraId="4B934E7F" w14:textId="77777777" w:rsidR="00D65114" w:rsidRDefault="00D65114" w:rsidP="00D6511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2B91AF"/>
          <w:sz w:val="19"/>
          <w:szCs w:val="19"/>
          <w:lang w:val="ru-BY" w:eastAsia="ru-BY"/>
        </w:rPr>
        <w:t>record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rec = </w:t>
      </w:r>
      <w:r>
        <w:rPr>
          <w:rFonts w:ascii="Consolas" w:eastAsia="Times New Roman" w:hAnsi="Consolas" w:cs="Consolas"/>
          <w:color w:val="808080"/>
          <w:sz w:val="19"/>
          <w:szCs w:val="19"/>
          <w:lang w:val="ru-BY" w:eastAsia="ru-BY"/>
        </w:rPr>
        <w:t>data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.back();</w:t>
      </w:r>
    </w:p>
    <w:p w14:paraId="6D373DF8" w14:textId="77777777" w:rsidR="00D65114" w:rsidRDefault="00D65114" w:rsidP="00D6511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  <w:t>(</w:t>
      </w:r>
      <w:r>
        <w:rPr>
          <w:rFonts w:ascii="Consolas" w:eastAsia="Times New Roman" w:hAnsi="Consolas" w:cs="Consolas"/>
          <w:color w:val="008080"/>
          <w:sz w:val="19"/>
          <w:szCs w:val="19"/>
          <w:lang w:val="ru-BY" w:eastAsia="ru-BY"/>
        </w:rPr>
        <w:t>*</w:t>
      </w:r>
      <w:r>
        <w:rPr>
          <w:rFonts w:ascii="Consolas" w:eastAsia="Times New Roman" w:hAnsi="Consolas" w:cs="Consolas"/>
          <w:color w:val="808080"/>
          <w:sz w:val="19"/>
          <w:szCs w:val="19"/>
          <w:lang w:val="ru-BY" w:eastAsia="ru-BY"/>
        </w:rPr>
        <w:t>data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.rbegin()) </w:t>
      </w:r>
      <w:r>
        <w:rPr>
          <w:rFonts w:ascii="Consolas" w:eastAsia="Times New Roman" w:hAnsi="Consolas" w:cs="Consolas"/>
          <w:color w:val="008080"/>
          <w:sz w:val="19"/>
          <w:szCs w:val="19"/>
          <w:lang w:val="ru-BY" w:eastAsia="ru-BY"/>
        </w:rPr>
        <w:t>=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</w:t>
      </w:r>
      <w:r>
        <w:rPr>
          <w:rFonts w:ascii="Consolas" w:eastAsia="Times New Roman" w:hAnsi="Consolas" w:cs="Consolas"/>
          <w:color w:val="808080"/>
          <w:sz w:val="19"/>
          <w:szCs w:val="19"/>
          <w:lang w:val="ru-BY" w:eastAsia="ru-BY"/>
        </w:rPr>
        <w:t>target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;</w:t>
      </w:r>
    </w:p>
    <w:p w14:paraId="7B513925" w14:textId="77777777" w:rsidR="00D65114" w:rsidRDefault="00D65114" w:rsidP="00D6511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FF"/>
          <w:sz w:val="19"/>
          <w:szCs w:val="19"/>
          <w:lang w:val="ru-BY" w:eastAsia="ru-BY"/>
        </w:rPr>
        <w:t>int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i = 0;</w:t>
      </w:r>
    </w:p>
    <w:p w14:paraId="760A2990" w14:textId="77777777" w:rsidR="00D65114" w:rsidRDefault="00D65114" w:rsidP="00D6511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FF"/>
          <w:sz w:val="19"/>
          <w:szCs w:val="19"/>
          <w:lang w:val="ru-BY" w:eastAsia="ru-BY"/>
        </w:rPr>
        <w:t>while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(!</w:t>
      </w:r>
      <w:r>
        <w:rPr>
          <w:rFonts w:ascii="Consolas" w:eastAsia="Times New Roman" w:hAnsi="Consolas" w:cs="Consolas"/>
          <w:color w:val="808080"/>
          <w:sz w:val="19"/>
          <w:szCs w:val="19"/>
          <w:lang w:val="ru-BY" w:eastAsia="ru-BY"/>
        </w:rPr>
        <w:t>comparer</w:t>
      </w:r>
      <w:r>
        <w:rPr>
          <w:rFonts w:ascii="Consolas" w:eastAsia="Times New Roman" w:hAnsi="Consolas" w:cs="Consolas"/>
          <w:color w:val="008080"/>
          <w:sz w:val="19"/>
          <w:szCs w:val="19"/>
          <w:lang w:val="ru-BY" w:eastAsia="ru-BY"/>
        </w:rPr>
        <w:t>(</w:t>
      </w:r>
      <w:r>
        <w:rPr>
          <w:rFonts w:ascii="Consolas" w:eastAsia="Times New Roman" w:hAnsi="Consolas" w:cs="Consolas"/>
          <w:color w:val="808080"/>
          <w:sz w:val="19"/>
          <w:szCs w:val="19"/>
          <w:lang w:val="ru-BY" w:eastAsia="ru-BY"/>
        </w:rPr>
        <w:t>data</w:t>
      </w:r>
      <w:r>
        <w:rPr>
          <w:rFonts w:ascii="Consolas" w:eastAsia="Times New Roman" w:hAnsi="Consolas" w:cs="Consolas"/>
          <w:color w:val="008080"/>
          <w:sz w:val="19"/>
          <w:szCs w:val="19"/>
          <w:lang w:val="ru-BY" w:eastAsia="ru-BY"/>
        </w:rPr>
        <w:t>[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i</w:t>
      </w:r>
      <w:r>
        <w:rPr>
          <w:rFonts w:ascii="Consolas" w:eastAsia="Times New Roman" w:hAnsi="Consolas" w:cs="Consolas"/>
          <w:color w:val="008080"/>
          <w:sz w:val="19"/>
          <w:szCs w:val="19"/>
          <w:lang w:val="ru-BY" w:eastAsia="ru-BY"/>
        </w:rPr>
        <w:t>]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, </w:t>
      </w:r>
      <w:r>
        <w:rPr>
          <w:rFonts w:ascii="Consolas" w:eastAsia="Times New Roman" w:hAnsi="Consolas" w:cs="Consolas"/>
          <w:color w:val="808080"/>
          <w:sz w:val="19"/>
          <w:szCs w:val="19"/>
          <w:lang w:val="ru-BY" w:eastAsia="ru-BY"/>
        </w:rPr>
        <w:t>target</w:t>
      </w:r>
      <w:r>
        <w:rPr>
          <w:rFonts w:ascii="Consolas" w:eastAsia="Times New Roman" w:hAnsi="Consolas" w:cs="Consolas"/>
          <w:color w:val="008080"/>
          <w:sz w:val="19"/>
          <w:szCs w:val="19"/>
          <w:lang w:val="ru-BY" w:eastAsia="ru-BY"/>
        </w:rPr>
        <w:t>)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) {</w:t>
      </w:r>
    </w:p>
    <w:p w14:paraId="7EE97384" w14:textId="77777777" w:rsidR="00D65114" w:rsidRDefault="00D65114" w:rsidP="00D6511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  <w:t>i++;</w:t>
      </w:r>
    </w:p>
    <w:p w14:paraId="5D01990B" w14:textId="77777777" w:rsidR="00D65114" w:rsidRDefault="00D65114" w:rsidP="00D6511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  <w:t>}</w:t>
      </w:r>
    </w:p>
    <w:p w14:paraId="21593236" w14:textId="77777777" w:rsidR="00D65114" w:rsidRDefault="00D65114" w:rsidP="00D6511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FF"/>
          <w:sz w:val="19"/>
          <w:szCs w:val="19"/>
          <w:lang w:val="ru-BY" w:eastAsia="ru-BY"/>
        </w:rPr>
        <w:t>if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(</w:t>
      </w:r>
      <w:r>
        <w:rPr>
          <w:rFonts w:ascii="Consolas" w:eastAsia="Times New Roman" w:hAnsi="Consolas" w:cs="Consolas"/>
          <w:color w:val="808080"/>
          <w:sz w:val="19"/>
          <w:szCs w:val="19"/>
          <w:lang w:val="ru-BY" w:eastAsia="ru-BY"/>
        </w:rPr>
        <w:t>comparer</w:t>
      </w:r>
      <w:r>
        <w:rPr>
          <w:rFonts w:ascii="Consolas" w:eastAsia="Times New Roman" w:hAnsi="Consolas" w:cs="Consolas"/>
          <w:color w:val="008080"/>
          <w:sz w:val="19"/>
          <w:szCs w:val="19"/>
          <w:lang w:val="ru-BY" w:eastAsia="ru-BY"/>
        </w:rPr>
        <w:t>(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rec, </w:t>
      </w:r>
      <w:r>
        <w:rPr>
          <w:rFonts w:ascii="Consolas" w:eastAsia="Times New Roman" w:hAnsi="Consolas" w:cs="Consolas"/>
          <w:color w:val="808080"/>
          <w:sz w:val="19"/>
          <w:szCs w:val="19"/>
          <w:lang w:val="ru-BY" w:eastAsia="ru-BY"/>
        </w:rPr>
        <w:t>target</w:t>
      </w:r>
      <w:r>
        <w:rPr>
          <w:rFonts w:ascii="Consolas" w:eastAsia="Times New Roman" w:hAnsi="Consolas" w:cs="Consolas"/>
          <w:color w:val="008080"/>
          <w:sz w:val="19"/>
          <w:szCs w:val="19"/>
          <w:lang w:val="ru-BY" w:eastAsia="ru-BY"/>
        </w:rPr>
        <w:t>)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) {</w:t>
      </w:r>
    </w:p>
    <w:p w14:paraId="75E7F4B7" w14:textId="77777777" w:rsidR="00D65114" w:rsidRDefault="00D65114" w:rsidP="00D6511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  <w:t>(</w:t>
      </w:r>
      <w:r>
        <w:rPr>
          <w:rFonts w:ascii="Consolas" w:eastAsia="Times New Roman" w:hAnsi="Consolas" w:cs="Consolas"/>
          <w:color w:val="008080"/>
          <w:sz w:val="19"/>
          <w:szCs w:val="19"/>
          <w:lang w:val="ru-BY" w:eastAsia="ru-BY"/>
        </w:rPr>
        <w:t>*</w:t>
      </w:r>
      <w:r>
        <w:rPr>
          <w:rFonts w:ascii="Consolas" w:eastAsia="Times New Roman" w:hAnsi="Consolas" w:cs="Consolas"/>
          <w:color w:val="808080"/>
          <w:sz w:val="19"/>
          <w:szCs w:val="19"/>
          <w:lang w:val="ru-BY" w:eastAsia="ru-BY"/>
        </w:rPr>
        <w:t>data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.rbegin()) </w:t>
      </w:r>
      <w:r>
        <w:rPr>
          <w:rFonts w:ascii="Consolas" w:eastAsia="Times New Roman" w:hAnsi="Consolas" w:cs="Consolas"/>
          <w:color w:val="008080"/>
          <w:sz w:val="19"/>
          <w:szCs w:val="19"/>
          <w:lang w:val="ru-BY" w:eastAsia="ru-BY"/>
        </w:rPr>
        <w:t>=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rec;</w:t>
      </w:r>
    </w:p>
    <w:p w14:paraId="5EA40C09" w14:textId="77777777" w:rsidR="00D65114" w:rsidRDefault="00D65114" w:rsidP="00D6511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FF"/>
          <w:sz w:val="19"/>
          <w:szCs w:val="19"/>
          <w:lang w:val="ru-BY" w:eastAsia="ru-BY"/>
        </w:rPr>
        <w:t>return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i;</w:t>
      </w:r>
    </w:p>
    <w:p w14:paraId="566EA357" w14:textId="77777777" w:rsidR="00D65114" w:rsidRDefault="00D65114" w:rsidP="00D6511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  <w:t>}</w:t>
      </w:r>
    </w:p>
    <w:p w14:paraId="6D7D13EC" w14:textId="77777777" w:rsidR="00D65114" w:rsidRDefault="00D65114" w:rsidP="00D6511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FF"/>
          <w:sz w:val="19"/>
          <w:szCs w:val="19"/>
          <w:lang w:val="ru-BY" w:eastAsia="ru-BY"/>
        </w:rPr>
        <w:t>else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{</w:t>
      </w:r>
    </w:p>
    <w:p w14:paraId="72724456" w14:textId="77777777" w:rsidR="00D65114" w:rsidRDefault="00D65114" w:rsidP="00D6511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  <w:t>(</w:t>
      </w:r>
      <w:r>
        <w:rPr>
          <w:rFonts w:ascii="Consolas" w:eastAsia="Times New Roman" w:hAnsi="Consolas" w:cs="Consolas"/>
          <w:color w:val="008080"/>
          <w:sz w:val="19"/>
          <w:szCs w:val="19"/>
          <w:lang w:val="ru-BY" w:eastAsia="ru-BY"/>
        </w:rPr>
        <w:t>*</w:t>
      </w:r>
      <w:r>
        <w:rPr>
          <w:rFonts w:ascii="Consolas" w:eastAsia="Times New Roman" w:hAnsi="Consolas" w:cs="Consolas"/>
          <w:color w:val="808080"/>
          <w:sz w:val="19"/>
          <w:szCs w:val="19"/>
          <w:lang w:val="ru-BY" w:eastAsia="ru-BY"/>
        </w:rPr>
        <w:t>data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.rbegin()) </w:t>
      </w:r>
      <w:r>
        <w:rPr>
          <w:rFonts w:ascii="Consolas" w:eastAsia="Times New Roman" w:hAnsi="Consolas" w:cs="Consolas"/>
          <w:color w:val="008080"/>
          <w:sz w:val="19"/>
          <w:szCs w:val="19"/>
          <w:lang w:val="ru-BY" w:eastAsia="ru-BY"/>
        </w:rPr>
        <w:t>=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rec;</w:t>
      </w:r>
    </w:p>
    <w:p w14:paraId="24B47DF9" w14:textId="77777777" w:rsidR="00D65114" w:rsidRDefault="00D65114" w:rsidP="00D6511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FF"/>
          <w:sz w:val="19"/>
          <w:szCs w:val="19"/>
          <w:lang w:val="ru-BY" w:eastAsia="ru-BY"/>
        </w:rPr>
        <w:t>return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-1;</w:t>
      </w:r>
    </w:p>
    <w:p w14:paraId="380FDCB9" w14:textId="77777777" w:rsidR="00D65114" w:rsidRDefault="00D65114" w:rsidP="00D6511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  <w:t>}</w:t>
      </w:r>
    </w:p>
    <w:p w14:paraId="1C60608E" w14:textId="5CBFDE0E" w:rsidR="00B37A81" w:rsidRDefault="00B37A81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b/>
          <w:bCs/>
          <w:i/>
          <w:iCs/>
          <w:color w:val="000000"/>
          <w:lang w:val="en-US" w:eastAsia="ru-BY"/>
        </w:rPr>
      </w:pPr>
      <w:r>
        <w:rPr>
          <w:rFonts w:ascii="Consolas" w:eastAsia="Times New Roman" w:hAnsi="Consolas" w:cs="Consolas"/>
          <w:b/>
          <w:bCs/>
          <w:i/>
          <w:iCs/>
          <w:color w:val="000000"/>
          <w:lang w:val="en-US" w:eastAsia="ru-BY"/>
        </w:rPr>
        <w:lastRenderedPageBreak/>
        <w:t>sorter.h</w:t>
      </w:r>
    </w:p>
    <w:p w14:paraId="47B6ACC8" w14:textId="460F4B80" w:rsidR="00D65114" w:rsidRDefault="00D65114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b/>
          <w:bCs/>
          <w:i/>
          <w:iCs/>
          <w:color w:val="000000"/>
          <w:lang w:val="en-US" w:eastAsia="ru-BY"/>
        </w:rPr>
      </w:pPr>
    </w:p>
    <w:p w14:paraId="590EABB0" w14:textId="77777777" w:rsidR="00D65114" w:rsidRDefault="00D65114" w:rsidP="00D6511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808080"/>
          <w:sz w:val="19"/>
          <w:szCs w:val="19"/>
          <w:lang w:val="ru-BY" w:eastAsia="ru-BY"/>
        </w:rPr>
        <w:t>#pragma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</w:t>
      </w:r>
      <w:r>
        <w:rPr>
          <w:rFonts w:ascii="Consolas" w:eastAsia="Times New Roman" w:hAnsi="Consolas" w:cs="Consolas"/>
          <w:color w:val="808080"/>
          <w:sz w:val="19"/>
          <w:szCs w:val="19"/>
          <w:lang w:val="ru-BY" w:eastAsia="ru-BY"/>
        </w:rPr>
        <w:t>once</w:t>
      </w:r>
    </w:p>
    <w:p w14:paraId="22DD6FA2" w14:textId="77777777" w:rsidR="00D65114" w:rsidRDefault="00D65114" w:rsidP="00D6511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808080"/>
          <w:sz w:val="19"/>
          <w:szCs w:val="19"/>
          <w:lang w:val="ru-BY" w:eastAsia="ru-BY"/>
        </w:rPr>
        <w:t>#include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</w:t>
      </w:r>
      <w:r>
        <w:rPr>
          <w:rFonts w:ascii="Consolas" w:eastAsia="Times New Roman" w:hAnsi="Consolas" w:cs="Consolas"/>
          <w:color w:val="A31515"/>
          <w:sz w:val="19"/>
          <w:szCs w:val="19"/>
          <w:lang w:val="ru-BY" w:eastAsia="ru-BY"/>
        </w:rPr>
        <w:t>"record.h"</w:t>
      </w:r>
    </w:p>
    <w:p w14:paraId="24105486" w14:textId="77777777" w:rsidR="00D65114" w:rsidRDefault="00D65114" w:rsidP="00D6511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808080"/>
          <w:sz w:val="19"/>
          <w:szCs w:val="19"/>
          <w:lang w:val="ru-BY" w:eastAsia="ru-BY"/>
        </w:rPr>
        <w:t>#include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</w:t>
      </w:r>
      <w:r>
        <w:rPr>
          <w:rFonts w:ascii="Consolas" w:eastAsia="Times New Roman" w:hAnsi="Consolas" w:cs="Consolas"/>
          <w:color w:val="A31515"/>
          <w:sz w:val="19"/>
          <w:szCs w:val="19"/>
          <w:lang w:val="ru-BY" w:eastAsia="ru-BY"/>
        </w:rPr>
        <w:t>&lt;functional&gt;</w:t>
      </w:r>
    </w:p>
    <w:p w14:paraId="218754C6" w14:textId="77777777" w:rsidR="00D65114" w:rsidRDefault="00D65114" w:rsidP="00D6511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FF"/>
          <w:sz w:val="19"/>
          <w:szCs w:val="19"/>
          <w:lang w:val="ru-BY" w:eastAsia="ru-BY"/>
        </w:rPr>
        <w:t>class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</w:t>
      </w:r>
      <w:r>
        <w:rPr>
          <w:rFonts w:ascii="Consolas" w:eastAsia="Times New Roman" w:hAnsi="Consolas" w:cs="Consolas"/>
          <w:color w:val="2B91AF"/>
          <w:sz w:val="19"/>
          <w:szCs w:val="19"/>
          <w:lang w:val="ru-BY" w:eastAsia="ru-BY"/>
        </w:rPr>
        <w:t>sorter</w:t>
      </w:r>
    </w:p>
    <w:p w14:paraId="5FCBFD54" w14:textId="77777777" w:rsidR="00D65114" w:rsidRDefault="00D65114" w:rsidP="00D6511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{</w:t>
      </w:r>
    </w:p>
    <w:p w14:paraId="2FC271B5" w14:textId="77777777" w:rsidR="00D65114" w:rsidRDefault="00D65114" w:rsidP="00D6511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FF"/>
          <w:sz w:val="19"/>
          <w:szCs w:val="19"/>
          <w:lang w:val="ru-BY" w:eastAsia="ru-BY"/>
        </w:rPr>
        <w:t>public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:</w:t>
      </w:r>
    </w:p>
    <w:p w14:paraId="5190FFB3" w14:textId="77777777" w:rsidR="00D65114" w:rsidRDefault="00D65114" w:rsidP="00D6511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FF"/>
          <w:sz w:val="19"/>
          <w:szCs w:val="19"/>
          <w:lang w:val="ru-BY" w:eastAsia="ru-BY"/>
        </w:rPr>
        <w:t>static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</w:t>
      </w:r>
      <w:r>
        <w:rPr>
          <w:rFonts w:ascii="Consolas" w:eastAsia="Times New Roman" w:hAnsi="Consolas" w:cs="Consolas"/>
          <w:color w:val="0000FF"/>
          <w:sz w:val="19"/>
          <w:szCs w:val="19"/>
          <w:lang w:val="ru-BY" w:eastAsia="ru-BY"/>
        </w:rPr>
        <w:t>void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SortByFirst(std::</w:t>
      </w:r>
      <w:r>
        <w:rPr>
          <w:rFonts w:ascii="Consolas" w:eastAsia="Times New Roman" w:hAnsi="Consolas" w:cs="Consolas"/>
          <w:color w:val="2B91AF"/>
          <w:sz w:val="19"/>
          <w:szCs w:val="19"/>
          <w:lang w:val="ru-BY" w:eastAsia="ru-BY"/>
        </w:rPr>
        <w:t>vector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&lt;</w:t>
      </w:r>
      <w:r>
        <w:rPr>
          <w:rFonts w:ascii="Consolas" w:eastAsia="Times New Roman" w:hAnsi="Consolas" w:cs="Consolas"/>
          <w:color w:val="2B91AF"/>
          <w:sz w:val="19"/>
          <w:szCs w:val="19"/>
          <w:lang w:val="ru-BY" w:eastAsia="ru-BY"/>
        </w:rPr>
        <w:t>record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&gt;&amp; </w:t>
      </w:r>
      <w:r>
        <w:rPr>
          <w:rFonts w:ascii="Consolas" w:eastAsia="Times New Roman" w:hAnsi="Consolas" w:cs="Consolas"/>
          <w:color w:val="808080"/>
          <w:sz w:val="19"/>
          <w:szCs w:val="19"/>
          <w:lang w:val="ru-BY" w:eastAsia="ru-BY"/>
        </w:rPr>
        <w:t>array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, std::</w:t>
      </w:r>
      <w:r>
        <w:rPr>
          <w:rFonts w:ascii="Consolas" w:eastAsia="Times New Roman" w:hAnsi="Consolas" w:cs="Consolas"/>
          <w:color w:val="2B91AF"/>
          <w:sz w:val="19"/>
          <w:szCs w:val="19"/>
          <w:lang w:val="ru-BY" w:eastAsia="ru-BY"/>
        </w:rPr>
        <w:t>function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&lt;</w:t>
      </w:r>
      <w:r>
        <w:rPr>
          <w:rFonts w:ascii="Consolas" w:eastAsia="Times New Roman" w:hAnsi="Consolas" w:cs="Consolas"/>
          <w:color w:val="0000FF"/>
          <w:sz w:val="19"/>
          <w:szCs w:val="19"/>
          <w:lang w:val="ru-BY" w:eastAsia="ru-BY"/>
        </w:rPr>
        <w:t>bool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(</w:t>
      </w:r>
      <w:r>
        <w:rPr>
          <w:rFonts w:ascii="Consolas" w:eastAsia="Times New Roman" w:hAnsi="Consolas" w:cs="Consolas"/>
          <w:color w:val="2B91AF"/>
          <w:sz w:val="19"/>
          <w:szCs w:val="19"/>
          <w:lang w:val="ru-BY" w:eastAsia="ru-BY"/>
        </w:rPr>
        <w:t>record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&amp;, </w:t>
      </w:r>
      <w:r>
        <w:rPr>
          <w:rFonts w:ascii="Consolas" w:eastAsia="Times New Roman" w:hAnsi="Consolas" w:cs="Consolas"/>
          <w:color w:val="2B91AF"/>
          <w:sz w:val="19"/>
          <w:szCs w:val="19"/>
          <w:lang w:val="ru-BY" w:eastAsia="ru-BY"/>
        </w:rPr>
        <w:t>record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&amp;)&gt; </w:t>
      </w:r>
      <w:r>
        <w:rPr>
          <w:rFonts w:ascii="Consolas" w:eastAsia="Times New Roman" w:hAnsi="Consolas" w:cs="Consolas"/>
          <w:color w:val="808080"/>
          <w:sz w:val="19"/>
          <w:szCs w:val="19"/>
          <w:lang w:val="ru-BY" w:eastAsia="ru-BY"/>
        </w:rPr>
        <w:t>cmp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, </w:t>
      </w:r>
      <w:r>
        <w:rPr>
          <w:rFonts w:ascii="Consolas" w:eastAsia="Times New Roman" w:hAnsi="Consolas" w:cs="Consolas"/>
          <w:color w:val="2B91AF"/>
          <w:sz w:val="19"/>
          <w:szCs w:val="19"/>
          <w:lang w:val="ru-BY" w:eastAsia="ru-BY"/>
        </w:rPr>
        <w:t>score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&amp; </w:t>
      </w:r>
      <w:r>
        <w:rPr>
          <w:rFonts w:ascii="Consolas" w:eastAsia="Times New Roman" w:hAnsi="Consolas" w:cs="Consolas"/>
          <w:color w:val="808080"/>
          <w:sz w:val="19"/>
          <w:szCs w:val="19"/>
          <w:lang w:val="ru-BY" w:eastAsia="ru-BY"/>
        </w:rPr>
        <w:t>sc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, </w:t>
      </w:r>
      <w:r>
        <w:rPr>
          <w:rFonts w:ascii="Consolas" w:eastAsia="Times New Roman" w:hAnsi="Consolas" w:cs="Consolas"/>
          <w:color w:val="0000FF"/>
          <w:sz w:val="19"/>
          <w:szCs w:val="19"/>
          <w:lang w:val="ru-BY" w:eastAsia="ru-BY"/>
        </w:rPr>
        <w:t>bool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</w:t>
      </w:r>
      <w:r>
        <w:rPr>
          <w:rFonts w:ascii="Consolas" w:eastAsia="Times New Roman" w:hAnsi="Consolas" w:cs="Consolas"/>
          <w:color w:val="808080"/>
          <w:sz w:val="19"/>
          <w:szCs w:val="19"/>
          <w:lang w:val="ru-BY" w:eastAsia="ru-BY"/>
        </w:rPr>
        <w:t>check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= </w:t>
      </w:r>
      <w:r>
        <w:rPr>
          <w:rFonts w:ascii="Consolas" w:eastAsia="Times New Roman" w:hAnsi="Consolas" w:cs="Consolas"/>
          <w:color w:val="0000FF"/>
          <w:sz w:val="19"/>
          <w:szCs w:val="19"/>
          <w:lang w:val="ru-BY" w:eastAsia="ru-BY"/>
        </w:rPr>
        <w:t>false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);</w:t>
      </w:r>
    </w:p>
    <w:p w14:paraId="42AE52CA" w14:textId="77777777" w:rsidR="00D65114" w:rsidRDefault="00D65114" w:rsidP="00D6511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FF"/>
          <w:sz w:val="19"/>
          <w:szCs w:val="19"/>
          <w:lang w:val="ru-BY" w:eastAsia="ru-BY"/>
        </w:rPr>
        <w:t>static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</w:t>
      </w:r>
      <w:r>
        <w:rPr>
          <w:rFonts w:ascii="Consolas" w:eastAsia="Times New Roman" w:hAnsi="Consolas" w:cs="Consolas"/>
          <w:color w:val="0000FF"/>
          <w:sz w:val="19"/>
          <w:szCs w:val="19"/>
          <w:lang w:val="ru-BY" w:eastAsia="ru-BY"/>
        </w:rPr>
        <w:t>void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SortByTwo(std::</w:t>
      </w:r>
      <w:r>
        <w:rPr>
          <w:rFonts w:ascii="Consolas" w:eastAsia="Times New Roman" w:hAnsi="Consolas" w:cs="Consolas"/>
          <w:color w:val="2B91AF"/>
          <w:sz w:val="19"/>
          <w:szCs w:val="19"/>
          <w:lang w:val="ru-BY" w:eastAsia="ru-BY"/>
        </w:rPr>
        <w:t>vector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&lt;</w:t>
      </w:r>
      <w:r>
        <w:rPr>
          <w:rFonts w:ascii="Consolas" w:eastAsia="Times New Roman" w:hAnsi="Consolas" w:cs="Consolas"/>
          <w:color w:val="2B91AF"/>
          <w:sz w:val="19"/>
          <w:szCs w:val="19"/>
          <w:lang w:val="ru-BY" w:eastAsia="ru-BY"/>
        </w:rPr>
        <w:t>record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&gt;&amp; </w:t>
      </w:r>
      <w:r>
        <w:rPr>
          <w:rFonts w:ascii="Consolas" w:eastAsia="Times New Roman" w:hAnsi="Consolas" w:cs="Consolas"/>
          <w:color w:val="808080"/>
          <w:sz w:val="19"/>
          <w:szCs w:val="19"/>
          <w:lang w:val="ru-BY" w:eastAsia="ru-BY"/>
        </w:rPr>
        <w:t>array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, std::</w:t>
      </w:r>
      <w:r>
        <w:rPr>
          <w:rFonts w:ascii="Consolas" w:eastAsia="Times New Roman" w:hAnsi="Consolas" w:cs="Consolas"/>
          <w:color w:val="2B91AF"/>
          <w:sz w:val="19"/>
          <w:szCs w:val="19"/>
          <w:lang w:val="ru-BY" w:eastAsia="ru-BY"/>
        </w:rPr>
        <w:t>function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&lt;</w:t>
      </w:r>
      <w:r>
        <w:rPr>
          <w:rFonts w:ascii="Consolas" w:eastAsia="Times New Roman" w:hAnsi="Consolas" w:cs="Consolas"/>
          <w:color w:val="0000FF"/>
          <w:sz w:val="19"/>
          <w:szCs w:val="19"/>
          <w:lang w:val="ru-BY" w:eastAsia="ru-BY"/>
        </w:rPr>
        <w:t>bool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(</w:t>
      </w:r>
      <w:r>
        <w:rPr>
          <w:rFonts w:ascii="Consolas" w:eastAsia="Times New Roman" w:hAnsi="Consolas" w:cs="Consolas"/>
          <w:color w:val="2B91AF"/>
          <w:sz w:val="19"/>
          <w:szCs w:val="19"/>
          <w:lang w:val="ru-BY" w:eastAsia="ru-BY"/>
        </w:rPr>
        <w:t>record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&amp;, </w:t>
      </w:r>
      <w:r>
        <w:rPr>
          <w:rFonts w:ascii="Consolas" w:eastAsia="Times New Roman" w:hAnsi="Consolas" w:cs="Consolas"/>
          <w:color w:val="2B91AF"/>
          <w:sz w:val="19"/>
          <w:szCs w:val="19"/>
          <w:lang w:val="ru-BY" w:eastAsia="ru-BY"/>
        </w:rPr>
        <w:t>record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&amp;)&gt; </w:t>
      </w:r>
      <w:r>
        <w:rPr>
          <w:rFonts w:ascii="Consolas" w:eastAsia="Times New Roman" w:hAnsi="Consolas" w:cs="Consolas"/>
          <w:color w:val="808080"/>
          <w:sz w:val="19"/>
          <w:szCs w:val="19"/>
          <w:lang w:val="ru-BY" w:eastAsia="ru-BY"/>
        </w:rPr>
        <w:t>cmp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, </w:t>
      </w:r>
      <w:r>
        <w:rPr>
          <w:rFonts w:ascii="Consolas" w:eastAsia="Times New Roman" w:hAnsi="Consolas" w:cs="Consolas"/>
          <w:color w:val="2B91AF"/>
          <w:sz w:val="19"/>
          <w:szCs w:val="19"/>
          <w:lang w:val="ru-BY" w:eastAsia="ru-BY"/>
        </w:rPr>
        <w:t>score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&amp; </w:t>
      </w:r>
      <w:r>
        <w:rPr>
          <w:rFonts w:ascii="Consolas" w:eastAsia="Times New Roman" w:hAnsi="Consolas" w:cs="Consolas"/>
          <w:color w:val="808080"/>
          <w:sz w:val="19"/>
          <w:szCs w:val="19"/>
          <w:lang w:val="ru-BY" w:eastAsia="ru-BY"/>
        </w:rPr>
        <w:t>sc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, </w:t>
      </w:r>
      <w:r>
        <w:rPr>
          <w:rFonts w:ascii="Consolas" w:eastAsia="Times New Roman" w:hAnsi="Consolas" w:cs="Consolas"/>
          <w:color w:val="0000FF"/>
          <w:sz w:val="19"/>
          <w:szCs w:val="19"/>
          <w:lang w:val="ru-BY" w:eastAsia="ru-BY"/>
        </w:rPr>
        <w:t>bool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</w:t>
      </w:r>
      <w:r>
        <w:rPr>
          <w:rFonts w:ascii="Consolas" w:eastAsia="Times New Roman" w:hAnsi="Consolas" w:cs="Consolas"/>
          <w:color w:val="808080"/>
          <w:sz w:val="19"/>
          <w:szCs w:val="19"/>
          <w:lang w:val="ru-BY" w:eastAsia="ru-BY"/>
        </w:rPr>
        <w:t>check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= </w:t>
      </w:r>
      <w:r>
        <w:rPr>
          <w:rFonts w:ascii="Consolas" w:eastAsia="Times New Roman" w:hAnsi="Consolas" w:cs="Consolas"/>
          <w:color w:val="0000FF"/>
          <w:sz w:val="19"/>
          <w:szCs w:val="19"/>
          <w:lang w:val="ru-BY" w:eastAsia="ru-BY"/>
        </w:rPr>
        <w:t>false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);</w:t>
      </w:r>
    </w:p>
    <w:p w14:paraId="34AAE447" w14:textId="77777777" w:rsidR="00D65114" w:rsidRDefault="00D65114" w:rsidP="00D6511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FF"/>
          <w:sz w:val="19"/>
          <w:szCs w:val="19"/>
          <w:lang w:val="ru-BY" w:eastAsia="ru-BY"/>
        </w:rPr>
        <w:t>static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</w:t>
      </w:r>
      <w:r>
        <w:rPr>
          <w:rFonts w:ascii="Consolas" w:eastAsia="Times New Roman" w:hAnsi="Consolas" w:cs="Consolas"/>
          <w:color w:val="0000FF"/>
          <w:sz w:val="19"/>
          <w:szCs w:val="19"/>
          <w:lang w:val="ru-BY" w:eastAsia="ru-BY"/>
        </w:rPr>
        <w:t>void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SortByThree(std::</w:t>
      </w:r>
      <w:r>
        <w:rPr>
          <w:rFonts w:ascii="Consolas" w:eastAsia="Times New Roman" w:hAnsi="Consolas" w:cs="Consolas"/>
          <w:color w:val="2B91AF"/>
          <w:sz w:val="19"/>
          <w:szCs w:val="19"/>
          <w:lang w:val="ru-BY" w:eastAsia="ru-BY"/>
        </w:rPr>
        <w:t>vector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&lt;</w:t>
      </w:r>
      <w:r>
        <w:rPr>
          <w:rFonts w:ascii="Consolas" w:eastAsia="Times New Roman" w:hAnsi="Consolas" w:cs="Consolas"/>
          <w:color w:val="2B91AF"/>
          <w:sz w:val="19"/>
          <w:szCs w:val="19"/>
          <w:lang w:val="ru-BY" w:eastAsia="ru-BY"/>
        </w:rPr>
        <w:t>record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&gt;&amp; </w:t>
      </w:r>
      <w:r>
        <w:rPr>
          <w:rFonts w:ascii="Consolas" w:eastAsia="Times New Roman" w:hAnsi="Consolas" w:cs="Consolas"/>
          <w:color w:val="808080"/>
          <w:sz w:val="19"/>
          <w:szCs w:val="19"/>
          <w:lang w:val="ru-BY" w:eastAsia="ru-BY"/>
        </w:rPr>
        <w:t>array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, std::</w:t>
      </w:r>
      <w:r>
        <w:rPr>
          <w:rFonts w:ascii="Consolas" w:eastAsia="Times New Roman" w:hAnsi="Consolas" w:cs="Consolas"/>
          <w:color w:val="2B91AF"/>
          <w:sz w:val="19"/>
          <w:szCs w:val="19"/>
          <w:lang w:val="ru-BY" w:eastAsia="ru-BY"/>
        </w:rPr>
        <w:t>function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&lt;</w:t>
      </w:r>
      <w:r>
        <w:rPr>
          <w:rFonts w:ascii="Consolas" w:eastAsia="Times New Roman" w:hAnsi="Consolas" w:cs="Consolas"/>
          <w:color w:val="0000FF"/>
          <w:sz w:val="19"/>
          <w:szCs w:val="19"/>
          <w:lang w:val="ru-BY" w:eastAsia="ru-BY"/>
        </w:rPr>
        <w:t>bool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(</w:t>
      </w:r>
      <w:r>
        <w:rPr>
          <w:rFonts w:ascii="Consolas" w:eastAsia="Times New Roman" w:hAnsi="Consolas" w:cs="Consolas"/>
          <w:color w:val="2B91AF"/>
          <w:sz w:val="19"/>
          <w:szCs w:val="19"/>
          <w:lang w:val="ru-BY" w:eastAsia="ru-BY"/>
        </w:rPr>
        <w:t>record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&amp;, </w:t>
      </w:r>
      <w:r>
        <w:rPr>
          <w:rFonts w:ascii="Consolas" w:eastAsia="Times New Roman" w:hAnsi="Consolas" w:cs="Consolas"/>
          <w:color w:val="2B91AF"/>
          <w:sz w:val="19"/>
          <w:szCs w:val="19"/>
          <w:lang w:val="ru-BY" w:eastAsia="ru-BY"/>
        </w:rPr>
        <w:t>record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&amp;)&gt; </w:t>
      </w:r>
      <w:r>
        <w:rPr>
          <w:rFonts w:ascii="Consolas" w:eastAsia="Times New Roman" w:hAnsi="Consolas" w:cs="Consolas"/>
          <w:color w:val="808080"/>
          <w:sz w:val="19"/>
          <w:szCs w:val="19"/>
          <w:lang w:val="ru-BY" w:eastAsia="ru-BY"/>
        </w:rPr>
        <w:t>cmp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, </w:t>
      </w:r>
      <w:r>
        <w:rPr>
          <w:rFonts w:ascii="Consolas" w:eastAsia="Times New Roman" w:hAnsi="Consolas" w:cs="Consolas"/>
          <w:color w:val="2B91AF"/>
          <w:sz w:val="19"/>
          <w:szCs w:val="19"/>
          <w:lang w:val="ru-BY" w:eastAsia="ru-BY"/>
        </w:rPr>
        <w:t>score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&amp; </w:t>
      </w:r>
      <w:r>
        <w:rPr>
          <w:rFonts w:ascii="Consolas" w:eastAsia="Times New Roman" w:hAnsi="Consolas" w:cs="Consolas"/>
          <w:color w:val="808080"/>
          <w:sz w:val="19"/>
          <w:szCs w:val="19"/>
          <w:lang w:val="ru-BY" w:eastAsia="ru-BY"/>
        </w:rPr>
        <w:t>sc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, </w:t>
      </w:r>
      <w:r>
        <w:rPr>
          <w:rFonts w:ascii="Consolas" w:eastAsia="Times New Roman" w:hAnsi="Consolas" w:cs="Consolas"/>
          <w:color w:val="0000FF"/>
          <w:sz w:val="19"/>
          <w:szCs w:val="19"/>
          <w:lang w:val="ru-BY" w:eastAsia="ru-BY"/>
        </w:rPr>
        <w:t>bool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</w:t>
      </w:r>
      <w:r>
        <w:rPr>
          <w:rFonts w:ascii="Consolas" w:eastAsia="Times New Roman" w:hAnsi="Consolas" w:cs="Consolas"/>
          <w:color w:val="808080"/>
          <w:sz w:val="19"/>
          <w:szCs w:val="19"/>
          <w:lang w:val="ru-BY" w:eastAsia="ru-BY"/>
        </w:rPr>
        <w:t>check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= </w:t>
      </w:r>
      <w:r>
        <w:rPr>
          <w:rFonts w:ascii="Consolas" w:eastAsia="Times New Roman" w:hAnsi="Consolas" w:cs="Consolas"/>
          <w:color w:val="0000FF"/>
          <w:sz w:val="19"/>
          <w:szCs w:val="19"/>
          <w:lang w:val="ru-BY" w:eastAsia="ru-BY"/>
        </w:rPr>
        <w:t>false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);</w:t>
      </w:r>
    </w:p>
    <w:p w14:paraId="1B0449EB" w14:textId="77777777" w:rsidR="00D65114" w:rsidRDefault="00D65114" w:rsidP="00D6511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FF"/>
          <w:sz w:val="19"/>
          <w:szCs w:val="19"/>
          <w:lang w:val="ru-BY" w:eastAsia="ru-BY"/>
        </w:rPr>
        <w:t>static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</w:t>
      </w:r>
      <w:r>
        <w:rPr>
          <w:rFonts w:ascii="Consolas" w:eastAsia="Times New Roman" w:hAnsi="Consolas" w:cs="Consolas"/>
          <w:color w:val="0000FF"/>
          <w:sz w:val="19"/>
          <w:szCs w:val="19"/>
          <w:lang w:val="ru-BY" w:eastAsia="ru-BY"/>
        </w:rPr>
        <w:t>bool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isSorted(std::</w:t>
      </w:r>
      <w:r>
        <w:rPr>
          <w:rFonts w:ascii="Consolas" w:eastAsia="Times New Roman" w:hAnsi="Consolas" w:cs="Consolas"/>
          <w:color w:val="2B91AF"/>
          <w:sz w:val="19"/>
          <w:szCs w:val="19"/>
          <w:lang w:val="ru-BY" w:eastAsia="ru-BY"/>
        </w:rPr>
        <w:t>vector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&lt;</w:t>
      </w:r>
      <w:r>
        <w:rPr>
          <w:rFonts w:ascii="Consolas" w:eastAsia="Times New Roman" w:hAnsi="Consolas" w:cs="Consolas"/>
          <w:color w:val="2B91AF"/>
          <w:sz w:val="19"/>
          <w:szCs w:val="19"/>
          <w:lang w:val="ru-BY" w:eastAsia="ru-BY"/>
        </w:rPr>
        <w:t>record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&gt;&amp; </w:t>
      </w:r>
      <w:r>
        <w:rPr>
          <w:rFonts w:ascii="Consolas" w:eastAsia="Times New Roman" w:hAnsi="Consolas" w:cs="Consolas"/>
          <w:color w:val="808080"/>
          <w:sz w:val="19"/>
          <w:szCs w:val="19"/>
          <w:lang w:val="ru-BY" w:eastAsia="ru-BY"/>
        </w:rPr>
        <w:t>array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, std::</w:t>
      </w:r>
      <w:r>
        <w:rPr>
          <w:rFonts w:ascii="Consolas" w:eastAsia="Times New Roman" w:hAnsi="Consolas" w:cs="Consolas"/>
          <w:color w:val="2B91AF"/>
          <w:sz w:val="19"/>
          <w:szCs w:val="19"/>
          <w:lang w:val="ru-BY" w:eastAsia="ru-BY"/>
        </w:rPr>
        <w:t>function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&lt;</w:t>
      </w:r>
      <w:r>
        <w:rPr>
          <w:rFonts w:ascii="Consolas" w:eastAsia="Times New Roman" w:hAnsi="Consolas" w:cs="Consolas"/>
          <w:color w:val="0000FF"/>
          <w:sz w:val="19"/>
          <w:szCs w:val="19"/>
          <w:lang w:val="ru-BY" w:eastAsia="ru-BY"/>
        </w:rPr>
        <w:t>bool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(</w:t>
      </w:r>
      <w:r>
        <w:rPr>
          <w:rFonts w:ascii="Consolas" w:eastAsia="Times New Roman" w:hAnsi="Consolas" w:cs="Consolas"/>
          <w:color w:val="2B91AF"/>
          <w:sz w:val="19"/>
          <w:szCs w:val="19"/>
          <w:lang w:val="ru-BY" w:eastAsia="ru-BY"/>
        </w:rPr>
        <w:t>record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&amp;, </w:t>
      </w:r>
      <w:r>
        <w:rPr>
          <w:rFonts w:ascii="Consolas" w:eastAsia="Times New Roman" w:hAnsi="Consolas" w:cs="Consolas"/>
          <w:color w:val="2B91AF"/>
          <w:sz w:val="19"/>
          <w:szCs w:val="19"/>
          <w:lang w:val="ru-BY" w:eastAsia="ru-BY"/>
        </w:rPr>
        <w:t>record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&amp;)&gt; </w:t>
      </w:r>
      <w:r>
        <w:rPr>
          <w:rFonts w:ascii="Consolas" w:eastAsia="Times New Roman" w:hAnsi="Consolas" w:cs="Consolas"/>
          <w:color w:val="808080"/>
          <w:sz w:val="19"/>
          <w:szCs w:val="19"/>
          <w:lang w:val="ru-BY" w:eastAsia="ru-BY"/>
        </w:rPr>
        <w:t>cmp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, </w:t>
      </w:r>
      <w:r>
        <w:rPr>
          <w:rFonts w:ascii="Consolas" w:eastAsia="Times New Roman" w:hAnsi="Consolas" w:cs="Consolas"/>
          <w:color w:val="2B91AF"/>
          <w:sz w:val="19"/>
          <w:szCs w:val="19"/>
          <w:lang w:val="ru-BY" w:eastAsia="ru-BY"/>
        </w:rPr>
        <w:t>score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&amp; </w:t>
      </w:r>
      <w:r>
        <w:rPr>
          <w:rFonts w:ascii="Consolas" w:eastAsia="Times New Roman" w:hAnsi="Consolas" w:cs="Consolas"/>
          <w:color w:val="808080"/>
          <w:sz w:val="19"/>
          <w:szCs w:val="19"/>
          <w:lang w:val="ru-BY" w:eastAsia="ru-BY"/>
        </w:rPr>
        <w:t>sc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);</w:t>
      </w:r>
    </w:p>
    <w:p w14:paraId="0E9472D9" w14:textId="77777777" w:rsidR="00D65114" w:rsidRDefault="00D65114" w:rsidP="00D6511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};</w:t>
      </w:r>
    </w:p>
    <w:p w14:paraId="3BA9BB0C" w14:textId="77777777" w:rsidR="00D65114" w:rsidRDefault="00D65114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b/>
          <w:bCs/>
          <w:i/>
          <w:iCs/>
          <w:color w:val="000000"/>
          <w:lang w:val="en-US" w:eastAsia="ru-BY"/>
        </w:rPr>
      </w:pPr>
    </w:p>
    <w:p w14:paraId="6EB805C3" w14:textId="79799AD1" w:rsidR="00B37A81" w:rsidRDefault="00B37A81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b/>
          <w:bCs/>
          <w:i/>
          <w:iCs/>
          <w:color w:val="000000"/>
          <w:lang w:val="en-US" w:eastAsia="ru-BY"/>
        </w:rPr>
      </w:pPr>
      <w:r>
        <w:rPr>
          <w:rFonts w:ascii="Consolas" w:eastAsia="Times New Roman" w:hAnsi="Consolas" w:cs="Consolas"/>
          <w:b/>
          <w:bCs/>
          <w:i/>
          <w:iCs/>
          <w:color w:val="000000"/>
          <w:lang w:val="en-US" w:eastAsia="ru-BY"/>
        </w:rPr>
        <w:t>sorter.cpp</w:t>
      </w:r>
    </w:p>
    <w:p w14:paraId="49352D80" w14:textId="181F5ECB" w:rsidR="00D65114" w:rsidRDefault="00D65114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b/>
          <w:bCs/>
          <w:i/>
          <w:iCs/>
          <w:color w:val="000000"/>
          <w:lang w:val="en-US" w:eastAsia="ru-BY"/>
        </w:rPr>
      </w:pPr>
    </w:p>
    <w:p w14:paraId="3CC1D8E3" w14:textId="77777777" w:rsidR="00D65114" w:rsidRDefault="00D65114" w:rsidP="00D6511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808080"/>
          <w:sz w:val="19"/>
          <w:szCs w:val="19"/>
          <w:lang w:val="ru-BY" w:eastAsia="ru-BY"/>
        </w:rPr>
        <w:t>#include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</w:t>
      </w:r>
      <w:r>
        <w:rPr>
          <w:rFonts w:ascii="Consolas" w:eastAsia="Times New Roman" w:hAnsi="Consolas" w:cs="Consolas"/>
          <w:color w:val="A31515"/>
          <w:sz w:val="19"/>
          <w:szCs w:val="19"/>
          <w:lang w:val="ru-BY" w:eastAsia="ru-BY"/>
        </w:rPr>
        <w:t>"sorter.h"</w:t>
      </w:r>
    </w:p>
    <w:p w14:paraId="73AA48F7" w14:textId="77777777" w:rsidR="00D65114" w:rsidRDefault="00D65114" w:rsidP="00D6511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</w:p>
    <w:p w14:paraId="66BE1707" w14:textId="77777777" w:rsidR="00D65114" w:rsidRDefault="00D65114" w:rsidP="00D6511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FF"/>
          <w:sz w:val="19"/>
          <w:szCs w:val="19"/>
          <w:lang w:val="ru-BY" w:eastAsia="ru-BY"/>
        </w:rPr>
        <w:t>void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</w:t>
      </w:r>
      <w:r>
        <w:rPr>
          <w:rFonts w:ascii="Consolas" w:eastAsia="Times New Roman" w:hAnsi="Consolas" w:cs="Consolas"/>
          <w:color w:val="2B91AF"/>
          <w:sz w:val="19"/>
          <w:szCs w:val="19"/>
          <w:lang w:val="ru-BY" w:eastAsia="ru-BY"/>
        </w:rPr>
        <w:t>sorter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::SortByFirst(std::</w:t>
      </w:r>
      <w:r>
        <w:rPr>
          <w:rFonts w:ascii="Consolas" w:eastAsia="Times New Roman" w:hAnsi="Consolas" w:cs="Consolas"/>
          <w:color w:val="2B91AF"/>
          <w:sz w:val="19"/>
          <w:szCs w:val="19"/>
          <w:lang w:val="ru-BY" w:eastAsia="ru-BY"/>
        </w:rPr>
        <w:t>vector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&lt;</w:t>
      </w:r>
      <w:r>
        <w:rPr>
          <w:rFonts w:ascii="Consolas" w:eastAsia="Times New Roman" w:hAnsi="Consolas" w:cs="Consolas"/>
          <w:color w:val="2B91AF"/>
          <w:sz w:val="19"/>
          <w:szCs w:val="19"/>
          <w:lang w:val="ru-BY" w:eastAsia="ru-BY"/>
        </w:rPr>
        <w:t>record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&gt;&amp; </w:t>
      </w:r>
      <w:r>
        <w:rPr>
          <w:rFonts w:ascii="Consolas" w:eastAsia="Times New Roman" w:hAnsi="Consolas" w:cs="Consolas"/>
          <w:color w:val="808080"/>
          <w:sz w:val="19"/>
          <w:szCs w:val="19"/>
          <w:lang w:val="ru-BY" w:eastAsia="ru-BY"/>
        </w:rPr>
        <w:t>array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, std::</w:t>
      </w:r>
      <w:r>
        <w:rPr>
          <w:rFonts w:ascii="Consolas" w:eastAsia="Times New Roman" w:hAnsi="Consolas" w:cs="Consolas"/>
          <w:color w:val="2B91AF"/>
          <w:sz w:val="19"/>
          <w:szCs w:val="19"/>
          <w:lang w:val="ru-BY" w:eastAsia="ru-BY"/>
        </w:rPr>
        <w:t>function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&lt;</w:t>
      </w:r>
      <w:r>
        <w:rPr>
          <w:rFonts w:ascii="Consolas" w:eastAsia="Times New Roman" w:hAnsi="Consolas" w:cs="Consolas"/>
          <w:color w:val="0000FF"/>
          <w:sz w:val="19"/>
          <w:szCs w:val="19"/>
          <w:lang w:val="ru-BY" w:eastAsia="ru-BY"/>
        </w:rPr>
        <w:t>bool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(</w:t>
      </w:r>
      <w:r>
        <w:rPr>
          <w:rFonts w:ascii="Consolas" w:eastAsia="Times New Roman" w:hAnsi="Consolas" w:cs="Consolas"/>
          <w:color w:val="2B91AF"/>
          <w:sz w:val="19"/>
          <w:szCs w:val="19"/>
          <w:lang w:val="ru-BY" w:eastAsia="ru-BY"/>
        </w:rPr>
        <w:t>record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&amp;, </w:t>
      </w:r>
      <w:r>
        <w:rPr>
          <w:rFonts w:ascii="Consolas" w:eastAsia="Times New Roman" w:hAnsi="Consolas" w:cs="Consolas"/>
          <w:color w:val="2B91AF"/>
          <w:sz w:val="19"/>
          <w:szCs w:val="19"/>
          <w:lang w:val="ru-BY" w:eastAsia="ru-BY"/>
        </w:rPr>
        <w:t>record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&amp;)&gt; </w:t>
      </w:r>
      <w:r>
        <w:rPr>
          <w:rFonts w:ascii="Consolas" w:eastAsia="Times New Roman" w:hAnsi="Consolas" w:cs="Consolas"/>
          <w:color w:val="808080"/>
          <w:sz w:val="19"/>
          <w:szCs w:val="19"/>
          <w:lang w:val="ru-BY" w:eastAsia="ru-BY"/>
        </w:rPr>
        <w:t>cmp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, </w:t>
      </w:r>
      <w:r>
        <w:rPr>
          <w:rFonts w:ascii="Consolas" w:eastAsia="Times New Roman" w:hAnsi="Consolas" w:cs="Consolas"/>
          <w:color w:val="2B91AF"/>
          <w:sz w:val="19"/>
          <w:szCs w:val="19"/>
          <w:lang w:val="ru-BY" w:eastAsia="ru-BY"/>
        </w:rPr>
        <w:t>score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&amp; </w:t>
      </w:r>
      <w:r>
        <w:rPr>
          <w:rFonts w:ascii="Consolas" w:eastAsia="Times New Roman" w:hAnsi="Consolas" w:cs="Consolas"/>
          <w:color w:val="808080"/>
          <w:sz w:val="19"/>
          <w:szCs w:val="19"/>
          <w:lang w:val="ru-BY" w:eastAsia="ru-BY"/>
        </w:rPr>
        <w:t>sc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, </w:t>
      </w:r>
      <w:r>
        <w:rPr>
          <w:rFonts w:ascii="Consolas" w:eastAsia="Times New Roman" w:hAnsi="Consolas" w:cs="Consolas"/>
          <w:color w:val="0000FF"/>
          <w:sz w:val="19"/>
          <w:szCs w:val="19"/>
          <w:lang w:val="ru-BY" w:eastAsia="ru-BY"/>
        </w:rPr>
        <w:t>bool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</w:t>
      </w:r>
      <w:r>
        <w:rPr>
          <w:rFonts w:ascii="Consolas" w:eastAsia="Times New Roman" w:hAnsi="Consolas" w:cs="Consolas"/>
          <w:color w:val="808080"/>
          <w:sz w:val="19"/>
          <w:szCs w:val="19"/>
          <w:lang w:val="ru-BY" w:eastAsia="ru-BY"/>
        </w:rPr>
        <w:t>check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) {</w:t>
      </w:r>
    </w:p>
    <w:p w14:paraId="25864594" w14:textId="77777777" w:rsidR="00D65114" w:rsidRDefault="00D65114" w:rsidP="00D6511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8000"/>
          <w:sz w:val="19"/>
          <w:szCs w:val="19"/>
          <w:lang w:val="ru-BY" w:eastAsia="ru-BY"/>
        </w:rPr>
        <w:t>//шейкерная сортировка</w:t>
      </w:r>
    </w:p>
    <w:p w14:paraId="2B281708" w14:textId="77777777" w:rsidR="00D65114" w:rsidRDefault="00D65114" w:rsidP="00D6511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FF"/>
          <w:sz w:val="19"/>
          <w:szCs w:val="19"/>
          <w:lang w:val="ru-BY" w:eastAsia="ru-BY"/>
        </w:rPr>
        <w:t>int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control = </w:t>
      </w:r>
      <w:r>
        <w:rPr>
          <w:rFonts w:ascii="Consolas" w:eastAsia="Times New Roman" w:hAnsi="Consolas" w:cs="Consolas"/>
          <w:color w:val="808080"/>
          <w:sz w:val="19"/>
          <w:szCs w:val="19"/>
          <w:lang w:val="ru-BY" w:eastAsia="ru-BY"/>
        </w:rPr>
        <w:t>array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.size() - 1;</w:t>
      </w:r>
    </w:p>
    <w:p w14:paraId="3C0866B2" w14:textId="77777777" w:rsidR="00D65114" w:rsidRDefault="00D65114" w:rsidP="00D6511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FF"/>
          <w:sz w:val="19"/>
          <w:szCs w:val="19"/>
          <w:lang w:val="ru-BY" w:eastAsia="ru-BY"/>
        </w:rPr>
        <w:t>int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left = 0;</w:t>
      </w:r>
    </w:p>
    <w:p w14:paraId="29589DDF" w14:textId="77777777" w:rsidR="00D65114" w:rsidRDefault="00D65114" w:rsidP="00D6511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FF"/>
          <w:sz w:val="19"/>
          <w:szCs w:val="19"/>
          <w:lang w:val="ru-BY" w:eastAsia="ru-BY"/>
        </w:rPr>
        <w:t>int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right = </w:t>
      </w:r>
      <w:r>
        <w:rPr>
          <w:rFonts w:ascii="Consolas" w:eastAsia="Times New Roman" w:hAnsi="Consolas" w:cs="Consolas"/>
          <w:color w:val="808080"/>
          <w:sz w:val="19"/>
          <w:szCs w:val="19"/>
          <w:lang w:val="ru-BY" w:eastAsia="ru-BY"/>
        </w:rPr>
        <w:t>array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.size() - 1;</w:t>
      </w:r>
    </w:p>
    <w:p w14:paraId="47AD3A5F" w14:textId="77777777" w:rsidR="00D65114" w:rsidRDefault="00D65114" w:rsidP="00D6511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FF"/>
          <w:sz w:val="19"/>
          <w:szCs w:val="19"/>
          <w:lang w:val="ru-BY" w:eastAsia="ru-BY"/>
        </w:rPr>
        <w:t>do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{</w:t>
      </w:r>
    </w:p>
    <w:p w14:paraId="5BA5177E" w14:textId="77777777" w:rsidR="00D65114" w:rsidRDefault="00D65114" w:rsidP="00D6511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FF"/>
          <w:sz w:val="19"/>
          <w:szCs w:val="19"/>
          <w:lang w:val="ru-BY" w:eastAsia="ru-BY"/>
        </w:rPr>
        <w:t>for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(</w:t>
      </w:r>
      <w:r>
        <w:rPr>
          <w:rFonts w:ascii="Consolas" w:eastAsia="Times New Roman" w:hAnsi="Consolas" w:cs="Consolas"/>
          <w:color w:val="0000FF"/>
          <w:sz w:val="19"/>
          <w:szCs w:val="19"/>
          <w:lang w:val="ru-BY" w:eastAsia="ru-BY"/>
        </w:rPr>
        <w:t>int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i = left; i &lt; right; i++) {</w:t>
      </w:r>
    </w:p>
    <w:p w14:paraId="67831377" w14:textId="77777777" w:rsidR="00D65114" w:rsidRDefault="00D65114" w:rsidP="00D6511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808080"/>
          <w:sz w:val="19"/>
          <w:szCs w:val="19"/>
          <w:lang w:val="ru-BY" w:eastAsia="ru-BY"/>
        </w:rPr>
        <w:t>sc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.compares++;</w:t>
      </w:r>
    </w:p>
    <w:p w14:paraId="2A8E9C24" w14:textId="77777777" w:rsidR="00D65114" w:rsidRDefault="00D65114" w:rsidP="00D6511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FF"/>
          <w:sz w:val="19"/>
          <w:szCs w:val="19"/>
          <w:lang w:val="ru-BY" w:eastAsia="ru-BY"/>
        </w:rPr>
        <w:t>if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(</w:t>
      </w:r>
      <w:r>
        <w:rPr>
          <w:rFonts w:ascii="Consolas" w:eastAsia="Times New Roman" w:hAnsi="Consolas" w:cs="Consolas"/>
          <w:color w:val="808080"/>
          <w:sz w:val="19"/>
          <w:szCs w:val="19"/>
          <w:lang w:val="ru-BY" w:eastAsia="ru-BY"/>
        </w:rPr>
        <w:t>cmp</w:t>
      </w:r>
      <w:r>
        <w:rPr>
          <w:rFonts w:ascii="Consolas" w:eastAsia="Times New Roman" w:hAnsi="Consolas" w:cs="Consolas"/>
          <w:color w:val="008080"/>
          <w:sz w:val="19"/>
          <w:szCs w:val="19"/>
          <w:lang w:val="ru-BY" w:eastAsia="ru-BY"/>
        </w:rPr>
        <w:t>(</w:t>
      </w:r>
      <w:r>
        <w:rPr>
          <w:rFonts w:ascii="Consolas" w:eastAsia="Times New Roman" w:hAnsi="Consolas" w:cs="Consolas"/>
          <w:color w:val="808080"/>
          <w:sz w:val="19"/>
          <w:szCs w:val="19"/>
          <w:lang w:val="ru-BY" w:eastAsia="ru-BY"/>
        </w:rPr>
        <w:t>array</w:t>
      </w:r>
      <w:r>
        <w:rPr>
          <w:rFonts w:ascii="Consolas" w:eastAsia="Times New Roman" w:hAnsi="Consolas" w:cs="Consolas"/>
          <w:color w:val="008080"/>
          <w:sz w:val="19"/>
          <w:szCs w:val="19"/>
          <w:lang w:val="ru-BY" w:eastAsia="ru-BY"/>
        </w:rPr>
        <w:t>[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i</w:t>
      </w:r>
      <w:r>
        <w:rPr>
          <w:rFonts w:ascii="Consolas" w:eastAsia="Times New Roman" w:hAnsi="Consolas" w:cs="Consolas"/>
          <w:color w:val="008080"/>
          <w:sz w:val="19"/>
          <w:szCs w:val="19"/>
          <w:lang w:val="ru-BY" w:eastAsia="ru-BY"/>
        </w:rPr>
        <w:t>]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, </w:t>
      </w:r>
      <w:r>
        <w:rPr>
          <w:rFonts w:ascii="Consolas" w:eastAsia="Times New Roman" w:hAnsi="Consolas" w:cs="Consolas"/>
          <w:color w:val="808080"/>
          <w:sz w:val="19"/>
          <w:szCs w:val="19"/>
          <w:lang w:val="ru-BY" w:eastAsia="ru-BY"/>
        </w:rPr>
        <w:t>array</w:t>
      </w:r>
      <w:r>
        <w:rPr>
          <w:rFonts w:ascii="Consolas" w:eastAsia="Times New Roman" w:hAnsi="Consolas" w:cs="Consolas"/>
          <w:color w:val="008080"/>
          <w:sz w:val="19"/>
          <w:szCs w:val="19"/>
          <w:lang w:val="ru-BY" w:eastAsia="ru-BY"/>
        </w:rPr>
        <w:t>[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i + 1</w:t>
      </w:r>
      <w:r>
        <w:rPr>
          <w:rFonts w:ascii="Consolas" w:eastAsia="Times New Roman" w:hAnsi="Consolas" w:cs="Consolas"/>
          <w:color w:val="008080"/>
          <w:sz w:val="19"/>
          <w:szCs w:val="19"/>
          <w:lang w:val="ru-BY" w:eastAsia="ru-BY"/>
        </w:rPr>
        <w:t>])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) {</w:t>
      </w:r>
    </w:p>
    <w:p w14:paraId="3C08D7BC" w14:textId="77777777" w:rsidR="00D65114" w:rsidRDefault="00D65114" w:rsidP="00D6511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  <w:t>std::swap(</w:t>
      </w:r>
      <w:r>
        <w:rPr>
          <w:rFonts w:ascii="Consolas" w:eastAsia="Times New Roman" w:hAnsi="Consolas" w:cs="Consolas"/>
          <w:color w:val="808080"/>
          <w:sz w:val="19"/>
          <w:szCs w:val="19"/>
          <w:lang w:val="ru-BY" w:eastAsia="ru-BY"/>
        </w:rPr>
        <w:t>array</w:t>
      </w:r>
      <w:r>
        <w:rPr>
          <w:rFonts w:ascii="Consolas" w:eastAsia="Times New Roman" w:hAnsi="Consolas" w:cs="Consolas"/>
          <w:color w:val="008080"/>
          <w:sz w:val="19"/>
          <w:szCs w:val="19"/>
          <w:lang w:val="ru-BY" w:eastAsia="ru-BY"/>
        </w:rPr>
        <w:t>[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i</w:t>
      </w:r>
      <w:r>
        <w:rPr>
          <w:rFonts w:ascii="Consolas" w:eastAsia="Times New Roman" w:hAnsi="Consolas" w:cs="Consolas"/>
          <w:color w:val="008080"/>
          <w:sz w:val="19"/>
          <w:szCs w:val="19"/>
          <w:lang w:val="ru-BY" w:eastAsia="ru-BY"/>
        </w:rPr>
        <w:t>]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, </w:t>
      </w:r>
      <w:r>
        <w:rPr>
          <w:rFonts w:ascii="Consolas" w:eastAsia="Times New Roman" w:hAnsi="Consolas" w:cs="Consolas"/>
          <w:color w:val="808080"/>
          <w:sz w:val="19"/>
          <w:szCs w:val="19"/>
          <w:lang w:val="ru-BY" w:eastAsia="ru-BY"/>
        </w:rPr>
        <w:t>array</w:t>
      </w:r>
      <w:r>
        <w:rPr>
          <w:rFonts w:ascii="Consolas" w:eastAsia="Times New Roman" w:hAnsi="Consolas" w:cs="Consolas"/>
          <w:color w:val="008080"/>
          <w:sz w:val="19"/>
          <w:szCs w:val="19"/>
          <w:lang w:val="ru-BY" w:eastAsia="ru-BY"/>
        </w:rPr>
        <w:t>[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i + 1</w:t>
      </w:r>
      <w:r>
        <w:rPr>
          <w:rFonts w:ascii="Consolas" w:eastAsia="Times New Roman" w:hAnsi="Consolas" w:cs="Consolas"/>
          <w:color w:val="008080"/>
          <w:sz w:val="19"/>
          <w:szCs w:val="19"/>
          <w:lang w:val="ru-BY" w:eastAsia="ru-BY"/>
        </w:rPr>
        <w:t>]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);</w:t>
      </w:r>
    </w:p>
    <w:p w14:paraId="3A492C27" w14:textId="77777777" w:rsidR="00D65114" w:rsidRDefault="00D65114" w:rsidP="00D6511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808080"/>
          <w:sz w:val="19"/>
          <w:szCs w:val="19"/>
          <w:lang w:val="ru-BY" w:eastAsia="ru-BY"/>
        </w:rPr>
        <w:t>sc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.permutations++;</w:t>
      </w:r>
    </w:p>
    <w:p w14:paraId="242F9A61" w14:textId="77777777" w:rsidR="00D65114" w:rsidRDefault="00D65114" w:rsidP="00D6511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  <w:t>control = i;</w:t>
      </w:r>
    </w:p>
    <w:p w14:paraId="51423648" w14:textId="77777777" w:rsidR="00D65114" w:rsidRDefault="00D65114" w:rsidP="00D6511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  <w:t>}</w:t>
      </w:r>
    </w:p>
    <w:p w14:paraId="74294716" w14:textId="77777777" w:rsidR="00D65114" w:rsidRDefault="00D65114" w:rsidP="00D6511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  <w:t>}</w:t>
      </w:r>
    </w:p>
    <w:p w14:paraId="6E991C83" w14:textId="77777777" w:rsidR="00D65114" w:rsidRDefault="00D65114" w:rsidP="00D6511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  <w:t>right = control;</w:t>
      </w:r>
    </w:p>
    <w:p w14:paraId="02E7C1CF" w14:textId="77777777" w:rsidR="00D65114" w:rsidRDefault="00D65114" w:rsidP="00D6511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FF"/>
          <w:sz w:val="19"/>
          <w:szCs w:val="19"/>
          <w:lang w:val="ru-BY" w:eastAsia="ru-BY"/>
        </w:rPr>
        <w:t>for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(</w:t>
      </w:r>
      <w:r>
        <w:rPr>
          <w:rFonts w:ascii="Consolas" w:eastAsia="Times New Roman" w:hAnsi="Consolas" w:cs="Consolas"/>
          <w:color w:val="0000FF"/>
          <w:sz w:val="19"/>
          <w:szCs w:val="19"/>
          <w:lang w:val="ru-BY" w:eastAsia="ru-BY"/>
        </w:rPr>
        <w:t>int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i = right; i &gt; left; i--) {</w:t>
      </w:r>
    </w:p>
    <w:p w14:paraId="1002CB30" w14:textId="77777777" w:rsidR="00D65114" w:rsidRDefault="00D65114" w:rsidP="00D6511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808080"/>
          <w:sz w:val="19"/>
          <w:szCs w:val="19"/>
          <w:lang w:val="ru-BY" w:eastAsia="ru-BY"/>
        </w:rPr>
        <w:t>sc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.compares++;</w:t>
      </w:r>
    </w:p>
    <w:p w14:paraId="5639B1A0" w14:textId="77777777" w:rsidR="00D65114" w:rsidRDefault="00D65114" w:rsidP="00D6511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FF"/>
          <w:sz w:val="19"/>
          <w:szCs w:val="19"/>
          <w:lang w:val="ru-BY" w:eastAsia="ru-BY"/>
        </w:rPr>
        <w:t>if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(!</w:t>
      </w:r>
      <w:r>
        <w:rPr>
          <w:rFonts w:ascii="Consolas" w:eastAsia="Times New Roman" w:hAnsi="Consolas" w:cs="Consolas"/>
          <w:color w:val="808080"/>
          <w:sz w:val="19"/>
          <w:szCs w:val="19"/>
          <w:lang w:val="ru-BY" w:eastAsia="ru-BY"/>
        </w:rPr>
        <w:t>cmp</w:t>
      </w:r>
      <w:r>
        <w:rPr>
          <w:rFonts w:ascii="Consolas" w:eastAsia="Times New Roman" w:hAnsi="Consolas" w:cs="Consolas"/>
          <w:color w:val="008080"/>
          <w:sz w:val="19"/>
          <w:szCs w:val="19"/>
          <w:lang w:val="ru-BY" w:eastAsia="ru-BY"/>
        </w:rPr>
        <w:t>(</w:t>
      </w:r>
      <w:r>
        <w:rPr>
          <w:rFonts w:ascii="Consolas" w:eastAsia="Times New Roman" w:hAnsi="Consolas" w:cs="Consolas"/>
          <w:color w:val="808080"/>
          <w:sz w:val="19"/>
          <w:szCs w:val="19"/>
          <w:lang w:val="ru-BY" w:eastAsia="ru-BY"/>
        </w:rPr>
        <w:t>array</w:t>
      </w:r>
      <w:r>
        <w:rPr>
          <w:rFonts w:ascii="Consolas" w:eastAsia="Times New Roman" w:hAnsi="Consolas" w:cs="Consolas"/>
          <w:color w:val="008080"/>
          <w:sz w:val="19"/>
          <w:szCs w:val="19"/>
          <w:lang w:val="ru-BY" w:eastAsia="ru-BY"/>
        </w:rPr>
        <w:t>[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i</w:t>
      </w:r>
      <w:r>
        <w:rPr>
          <w:rFonts w:ascii="Consolas" w:eastAsia="Times New Roman" w:hAnsi="Consolas" w:cs="Consolas"/>
          <w:color w:val="008080"/>
          <w:sz w:val="19"/>
          <w:szCs w:val="19"/>
          <w:lang w:val="ru-BY" w:eastAsia="ru-BY"/>
        </w:rPr>
        <w:t>]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, </w:t>
      </w:r>
      <w:r>
        <w:rPr>
          <w:rFonts w:ascii="Consolas" w:eastAsia="Times New Roman" w:hAnsi="Consolas" w:cs="Consolas"/>
          <w:color w:val="808080"/>
          <w:sz w:val="19"/>
          <w:szCs w:val="19"/>
          <w:lang w:val="ru-BY" w:eastAsia="ru-BY"/>
        </w:rPr>
        <w:t>array</w:t>
      </w:r>
      <w:r>
        <w:rPr>
          <w:rFonts w:ascii="Consolas" w:eastAsia="Times New Roman" w:hAnsi="Consolas" w:cs="Consolas"/>
          <w:color w:val="008080"/>
          <w:sz w:val="19"/>
          <w:szCs w:val="19"/>
          <w:lang w:val="ru-BY" w:eastAsia="ru-BY"/>
        </w:rPr>
        <w:t>[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i - 1</w:t>
      </w:r>
      <w:r>
        <w:rPr>
          <w:rFonts w:ascii="Consolas" w:eastAsia="Times New Roman" w:hAnsi="Consolas" w:cs="Consolas"/>
          <w:color w:val="008080"/>
          <w:sz w:val="19"/>
          <w:szCs w:val="19"/>
          <w:lang w:val="ru-BY" w:eastAsia="ru-BY"/>
        </w:rPr>
        <w:t>])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) {</w:t>
      </w:r>
    </w:p>
    <w:p w14:paraId="7E603903" w14:textId="77777777" w:rsidR="00D65114" w:rsidRDefault="00D65114" w:rsidP="00D6511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808080"/>
          <w:sz w:val="19"/>
          <w:szCs w:val="19"/>
          <w:lang w:val="ru-BY" w:eastAsia="ru-BY"/>
        </w:rPr>
        <w:t>sc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.permutations++;</w:t>
      </w:r>
    </w:p>
    <w:p w14:paraId="4C782BE3" w14:textId="77777777" w:rsidR="00D65114" w:rsidRDefault="00D65114" w:rsidP="00D6511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  <w:t>std::swap(</w:t>
      </w:r>
      <w:r>
        <w:rPr>
          <w:rFonts w:ascii="Consolas" w:eastAsia="Times New Roman" w:hAnsi="Consolas" w:cs="Consolas"/>
          <w:color w:val="808080"/>
          <w:sz w:val="19"/>
          <w:szCs w:val="19"/>
          <w:lang w:val="ru-BY" w:eastAsia="ru-BY"/>
        </w:rPr>
        <w:t>array</w:t>
      </w:r>
      <w:r>
        <w:rPr>
          <w:rFonts w:ascii="Consolas" w:eastAsia="Times New Roman" w:hAnsi="Consolas" w:cs="Consolas"/>
          <w:color w:val="008080"/>
          <w:sz w:val="19"/>
          <w:szCs w:val="19"/>
          <w:lang w:val="ru-BY" w:eastAsia="ru-BY"/>
        </w:rPr>
        <w:t>[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i</w:t>
      </w:r>
      <w:r>
        <w:rPr>
          <w:rFonts w:ascii="Consolas" w:eastAsia="Times New Roman" w:hAnsi="Consolas" w:cs="Consolas"/>
          <w:color w:val="008080"/>
          <w:sz w:val="19"/>
          <w:szCs w:val="19"/>
          <w:lang w:val="ru-BY" w:eastAsia="ru-BY"/>
        </w:rPr>
        <w:t>]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, </w:t>
      </w:r>
      <w:r>
        <w:rPr>
          <w:rFonts w:ascii="Consolas" w:eastAsia="Times New Roman" w:hAnsi="Consolas" w:cs="Consolas"/>
          <w:color w:val="808080"/>
          <w:sz w:val="19"/>
          <w:szCs w:val="19"/>
          <w:lang w:val="ru-BY" w:eastAsia="ru-BY"/>
        </w:rPr>
        <w:t>array</w:t>
      </w:r>
      <w:r>
        <w:rPr>
          <w:rFonts w:ascii="Consolas" w:eastAsia="Times New Roman" w:hAnsi="Consolas" w:cs="Consolas"/>
          <w:color w:val="008080"/>
          <w:sz w:val="19"/>
          <w:szCs w:val="19"/>
          <w:lang w:val="ru-BY" w:eastAsia="ru-BY"/>
        </w:rPr>
        <w:t>[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i - 1</w:t>
      </w:r>
      <w:r>
        <w:rPr>
          <w:rFonts w:ascii="Consolas" w:eastAsia="Times New Roman" w:hAnsi="Consolas" w:cs="Consolas"/>
          <w:color w:val="008080"/>
          <w:sz w:val="19"/>
          <w:szCs w:val="19"/>
          <w:lang w:val="ru-BY" w:eastAsia="ru-BY"/>
        </w:rPr>
        <w:t>]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);</w:t>
      </w:r>
    </w:p>
    <w:p w14:paraId="393890C9" w14:textId="77777777" w:rsidR="00D65114" w:rsidRDefault="00D65114" w:rsidP="00D6511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  <w:t>control = i;</w:t>
      </w:r>
    </w:p>
    <w:p w14:paraId="4A174962" w14:textId="77777777" w:rsidR="00D65114" w:rsidRDefault="00D65114" w:rsidP="00D6511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  <w:t>}</w:t>
      </w:r>
    </w:p>
    <w:p w14:paraId="7A6710AF" w14:textId="77777777" w:rsidR="00D65114" w:rsidRDefault="00D65114" w:rsidP="00D6511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  <w:t>}</w:t>
      </w:r>
    </w:p>
    <w:p w14:paraId="5EF812D7" w14:textId="77777777" w:rsidR="00D65114" w:rsidRDefault="00D65114" w:rsidP="00D6511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  <w:t>left = control;</w:t>
      </w:r>
    </w:p>
    <w:p w14:paraId="6DF7B950" w14:textId="77777777" w:rsidR="00D65114" w:rsidRDefault="00D65114" w:rsidP="00D6511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FF"/>
          <w:sz w:val="19"/>
          <w:szCs w:val="19"/>
          <w:lang w:val="ru-BY" w:eastAsia="ru-BY"/>
        </w:rPr>
        <w:t>if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(</w:t>
      </w:r>
      <w:r>
        <w:rPr>
          <w:rFonts w:ascii="Consolas" w:eastAsia="Times New Roman" w:hAnsi="Consolas" w:cs="Consolas"/>
          <w:color w:val="808080"/>
          <w:sz w:val="19"/>
          <w:szCs w:val="19"/>
          <w:lang w:val="ru-BY" w:eastAsia="ru-BY"/>
        </w:rPr>
        <w:t>check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&amp;&amp; </w:t>
      </w:r>
      <w:r>
        <w:rPr>
          <w:rFonts w:ascii="Consolas" w:eastAsia="Times New Roman" w:hAnsi="Consolas" w:cs="Consolas"/>
          <w:color w:val="2B91AF"/>
          <w:sz w:val="19"/>
          <w:szCs w:val="19"/>
          <w:lang w:val="ru-BY" w:eastAsia="ru-BY"/>
        </w:rPr>
        <w:t>sorter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::isSorted(</w:t>
      </w:r>
      <w:r>
        <w:rPr>
          <w:rFonts w:ascii="Consolas" w:eastAsia="Times New Roman" w:hAnsi="Consolas" w:cs="Consolas"/>
          <w:color w:val="808080"/>
          <w:sz w:val="19"/>
          <w:szCs w:val="19"/>
          <w:lang w:val="ru-BY" w:eastAsia="ru-BY"/>
        </w:rPr>
        <w:t>array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, </w:t>
      </w:r>
      <w:r>
        <w:rPr>
          <w:rFonts w:ascii="Consolas" w:eastAsia="Times New Roman" w:hAnsi="Consolas" w:cs="Consolas"/>
          <w:color w:val="808080"/>
          <w:sz w:val="19"/>
          <w:szCs w:val="19"/>
          <w:lang w:val="ru-BY" w:eastAsia="ru-BY"/>
        </w:rPr>
        <w:t>cmp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, </w:t>
      </w:r>
      <w:r>
        <w:rPr>
          <w:rFonts w:ascii="Consolas" w:eastAsia="Times New Roman" w:hAnsi="Consolas" w:cs="Consolas"/>
          <w:color w:val="808080"/>
          <w:sz w:val="19"/>
          <w:szCs w:val="19"/>
          <w:lang w:val="ru-BY" w:eastAsia="ru-BY"/>
        </w:rPr>
        <w:t>sc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))</w:t>
      </w:r>
    </w:p>
    <w:p w14:paraId="538D31E4" w14:textId="77777777" w:rsidR="00D65114" w:rsidRDefault="00D65114" w:rsidP="00D6511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FF"/>
          <w:sz w:val="19"/>
          <w:szCs w:val="19"/>
          <w:lang w:val="ru-BY" w:eastAsia="ru-BY"/>
        </w:rPr>
        <w:t>break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;</w:t>
      </w:r>
    </w:p>
    <w:p w14:paraId="6ABFCD2B" w14:textId="77777777" w:rsidR="00D65114" w:rsidRDefault="00D65114" w:rsidP="00D6511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  <w:t xml:space="preserve">} </w:t>
      </w:r>
      <w:r>
        <w:rPr>
          <w:rFonts w:ascii="Consolas" w:eastAsia="Times New Roman" w:hAnsi="Consolas" w:cs="Consolas"/>
          <w:color w:val="0000FF"/>
          <w:sz w:val="19"/>
          <w:szCs w:val="19"/>
          <w:lang w:val="ru-BY" w:eastAsia="ru-BY"/>
        </w:rPr>
        <w:t>while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(left &lt; right);</w:t>
      </w:r>
    </w:p>
    <w:p w14:paraId="5B2EE68D" w14:textId="77777777" w:rsidR="00D65114" w:rsidRDefault="00D65114" w:rsidP="00D6511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}</w:t>
      </w:r>
    </w:p>
    <w:p w14:paraId="4E5316D5" w14:textId="77777777" w:rsidR="00D65114" w:rsidRDefault="00D65114" w:rsidP="00D6511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</w:p>
    <w:p w14:paraId="55C81FC6" w14:textId="77777777" w:rsidR="00D65114" w:rsidRDefault="00D65114" w:rsidP="00D6511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FF"/>
          <w:sz w:val="19"/>
          <w:szCs w:val="19"/>
          <w:lang w:val="ru-BY" w:eastAsia="ru-BY"/>
        </w:rPr>
        <w:t>void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</w:t>
      </w:r>
      <w:r>
        <w:rPr>
          <w:rFonts w:ascii="Consolas" w:eastAsia="Times New Roman" w:hAnsi="Consolas" w:cs="Consolas"/>
          <w:color w:val="2B91AF"/>
          <w:sz w:val="19"/>
          <w:szCs w:val="19"/>
          <w:lang w:val="ru-BY" w:eastAsia="ru-BY"/>
        </w:rPr>
        <w:t>sorter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::SortByTwo(std::</w:t>
      </w:r>
      <w:r>
        <w:rPr>
          <w:rFonts w:ascii="Consolas" w:eastAsia="Times New Roman" w:hAnsi="Consolas" w:cs="Consolas"/>
          <w:color w:val="2B91AF"/>
          <w:sz w:val="19"/>
          <w:szCs w:val="19"/>
          <w:lang w:val="ru-BY" w:eastAsia="ru-BY"/>
        </w:rPr>
        <w:t>vector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&lt;</w:t>
      </w:r>
      <w:r>
        <w:rPr>
          <w:rFonts w:ascii="Consolas" w:eastAsia="Times New Roman" w:hAnsi="Consolas" w:cs="Consolas"/>
          <w:color w:val="2B91AF"/>
          <w:sz w:val="19"/>
          <w:szCs w:val="19"/>
          <w:lang w:val="ru-BY" w:eastAsia="ru-BY"/>
        </w:rPr>
        <w:t>record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&gt;&amp; </w:t>
      </w:r>
      <w:r>
        <w:rPr>
          <w:rFonts w:ascii="Consolas" w:eastAsia="Times New Roman" w:hAnsi="Consolas" w:cs="Consolas"/>
          <w:color w:val="808080"/>
          <w:sz w:val="19"/>
          <w:szCs w:val="19"/>
          <w:lang w:val="ru-BY" w:eastAsia="ru-BY"/>
        </w:rPr>
        <w:t>array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, std::</w:t>
      </w:r>
      <w:r>
        <w:rPr>
          <w:rFonts w:ascii="Consolas" w:eastAsia="Times New Roman" w:hAnsi="Consolas" w:cs="Consolas"/>
          <w:color w:val="2B91AF"/>
          <w:sz w:val="19"/>
          <w:szCs w:val="19"/>
          <w:lang w:val="ru-BY" w:eastAsia="ru-BY"/>
        </w:rPr>
        <w:t>function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&lt;</w:t>
      </w:r>
      <w:r>
        <w:rPr>
          <w:rFonts w:ascii="Consolas" w:eastAsia="Times New Roman" w:hAnsi="Consolas" w:cs="Consolas"/>
          <w:color w:val="0000FF"/>
          <w:sz w:val="19"/>
          <w:szCs w:val="19"/>
          <w:lang w:val="ru-BY" w:eastAsia="ru-BY"/>
        </w:rPr>
        <w:t>bool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(</w:t>
      </w:r>
      <w:r>
        <w:rPr>
          <w:rFonts w:ascii="Consolas" w:eastAsia="Times New Roman" w:hAnsi="Consolas" w:cs="Consolas"/>
          <w:color w:val="2B91AF"/>
          <w:sz w:val="19"/>
          <w:szCs w:val="19"/>
          <w:lang w:val="ru-BY" w:eastAsia="ru-BY"/>
        </w:rPr>
        <w:t>record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&amp;, </w:t>
      </w:r>
      <w:r>
        <w:rPr>
          <w:rFonts w:ascii="Consolas" w:eastAsia="Times New Roman" w:hAnsi="Consolas" w:cs="Consolas"/>
          <w:color w:val="2B91AF"/>
          <w:sz w:val="19"/>
          <w:szCs w:val="19"/>
          <w:lang w:val="ru-BY" w:eastAsia="ru-BY"/>
        </w:rPr>
        <w:t>record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&amp;)&gt; </w:t>
      </w:r>
      <w:r>
        <w:rPr>
          <w:rFonts w:ascii="Consolas" w:eastAsia="Times New Roman" w:hAnsi="Consolas" w:cs="Consolas"/>
          <w:color w:val="808080"/>
          <w:sz w:val="19"/>
          <w:szCs w:val="19"/>
          <w:lang w:val="ru-BY" w:eastAsia="ru-BY"/>
        </w:rPr>
        <w:t>cmp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, </w:t>
      </w:r>
      <w:r>
        <w:rPr>
          <w:rFonts w:ascii="Consolas" w:eastAsia="Times New Roman" w:hAnsi="Consolas" w:cs="Consolas"/>
          <w:color w:val="2B91AF"/>
          <w:sz w:val="19"/>
          <w:szCs w:val="19"/>
          <w:lang w:val="ru-BY" w:eastAsia="ru-BY"/>
        </w:rPr>
        <w:t>score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&amp; </w:t>
      </w:r>
      <w:r>
        <w:rPr>
          <w:rFonts w:ascii="Consolas" w:eastAsia="Times New Roman" w:hAnsi="Consolas" w:cs="Consolas"/>
          <w:color w:val="808080"/>
          <w:sz w:val="19"/>
          <w:szCs w:val="19"/>
          <w:lang w:val="ru-BY" w:eastAsia="ru-BY"/>
        </w:rPr>
        <w:t>sc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, </w:t>
      </w:r>
      <w:r>
        <w:rPr>
          <w:rFonts w:ascii="Consolas" w:eastAsia="Times New Roman" w:hAnsi="Consolas" w:cs="Consolas"/>
          <w:color w:val="0000FF"/>
          <w:sz w:val="19"/>
          <w:szCs w:val="19"/>
          <w:lang w:val="ru-BY" w:eastAsia="ru-BY"/>
        </w:rPr>
        <w:t>bool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</w:t>
      </w:r>
      <w:r>
        <w:rPr>
          <w:rFonts w:ascii="Consolas" w:eastAsia="Times New Roman" w:hAnsi="Consolas" w:cs="Consolas"/>
          <w:color w:val="808080"/>
          <w:sz w:val="19"/>
          <w:szCs w:val="19"/>
          <w:lang w:val="ru-BY" w:eastAsia="ru-BY"/>
        </w:rPr>
        <w:t>check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) {</w:t>
      </w:r>
    </w:p>
    <w:p w14:paraId="7977CE29" w14:textId="77777777" w:rsidR="00D65114" w:rsidRDefault="00D65114" w:rsidP="00D6511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8000"/>
          <w:sz w:val="19"/>
          <w:szCs w:val="19"/>
          <w:lang w:val="ru-BY" w:eastAsia="ru-BY"/>
        </w:rPr>
        <w:t>//SortByFirst(array);</w:t>
      </w:r>
    </w:p>
    <w:p w14:paraId="042CF5EE" w14:textId="77777777" w:rsidR="00D65114" w:rsidRDefault="00D65114" w:rsidP="00D6511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FF"/>
          <w:sz w:val="19"/>
          <w:szCs w:val="19"/>
          <w:lang w:val="ru-BY" w:eastAsia="ru-BY"/>
        </w:rPr>
        <w:t>auto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element = </w:t>
      </w:r>
      <w:r>
        <w:rPr>
          <w:rFonts w:ascii="Consolas" w:eastAsia="Times New Roman" w:hAnsi="Consolas" w:cs="Consolas"/>
          <w:color w:val="808080"/>
          <w:sz w:val="19"/>
          <w:szCs w:val="19"/>
          <w:lang w:val="ru-BY" w:eastAsia="ru-BY"/>
        </w:rPr>
        <w:t>array</w:t>
      </w:r>
      <w:r>
        <w:rPr>
          <w:rFonts w:ascii="Consolas" w:eastAsia="Times New Roman" w:hAnsi="Consolas" w:cs="Consolas"/>
          <w:color w:val="008080"/>
          <w:sz w:val="19"/>
          <w:szCs w:val="19"/>
          <w:lang w:val="ru-BY" w:eastAsia="ru-BY"/>
        </w:rPr>
        <w:t>[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0</w:t>
      </w:r>
      <w:r>
        <w:rPr>
          <w:rFonts w:ascii="Consolas" w:eastAsia="Times New Roman" w:hAnsi="Consolas" w:cs="Consolas"/>
          <w:color w:val="008080"/>
          <w:sz w:val="19"/>
          <w:szCs w:val="19"/>
          <w:lang w:val="ru-BY" w:eastAsia="ru-BY"/>
        </w:rPr>
        <w:t>]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.field_1;</w:t>
      </w:r>
    </w:p>
    <w:p w14:paraId="4BE368D4" w14:textId="77777777" w:rsidR="00D65114" w:rsidRDefault="00D65114" w:rsidP="00D6511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FF"/>
          <w:sz w:val="19"/>
          <w:szCs w:val="19"/>
          <w:lang w:val="ru-BY" w:eastAsia="ru-BY"/>
        </w:rPr>
        <w:t>int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left = 0, right = 1;</w:t>
      </w:r>
    </w:p>
    <w:p w14:paraId="6E395DC9" w14:textId="77777777" w:rsidR="00D65114" w:rsidRDefault="00D65114" w:rsidP="00D6511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FF"/>
          <w:sz w:val="19"/>
          <w:szCs w:val="19"/>
          <w:lang w:val="ru-BY" w:eastAsia="ru-BY"/>
        </w:rPr>
        <w:t>bool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sortFlag = </w:t>
      </w:r>
      <w:r>
        <w:rPr>
          <w:rFonts w:ascii="Consolas" w:eastAsia="Times New Roman" w:hAnsi="Consolas" w:cs="Consolas"/>
          <w:color w:val="0000FF"/>
          <w:sz w:val="19"/>
          <w:szCs w:val="19"/>
          <w:lang w:val="ru-BY" w:eastAsia="ru-BY"/>
        </w:rPr>
        <w:t>true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;</w:t>
      </w:r>
    </w:p>
    <w:p w14:paraId="29CFE0E1" w14:textId="77777777" w:rsidR="00D65114" w:rsidRDefault="00D65114" w:rsidP="00D6511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FF"/>
          <w:sz w:val="19"/>
          <w:szCs w:val="19"/>
          <w:lang w:val="ru-BY" w:eastAsia="ru-BY"/>
        </w:rPr>
        <w:t>while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(sortFlag &amp;&amp; right &lt; </w:t>
      </w:r>
      <w:r>
        <w:rPr>
          <w:rFonts w:ascii="Consolas" w:eastAsia="Times New Roman" w:hAnsi="Consolas" w:cs="Consolas"/>
          <w:color w:val="808080"/>
          <w:sz w:val="19"/>
          <w:szCs w:val="19"/>
          <w:lang w:val="ru-BY" w:eastAsia="ru-BY"/>
        </w:rPr>
        <w:t>array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.size())</w:t>
      </w:r>
    </w:p>
    <w:p w14:paraId="26F2F121" w14:textId="77777777" w:rsidR="00D65114" w:rsidRDefault="00D65114" w:rsidP="00D6511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  <w:t>{</w:t>
      </w:r>
    </w:p>
    <w:p w14:paraId="51194D36" w14:textId="77777777" w:rsidR="00D65114" w:rsidRDefault="00D65114" w:rsidP="00D6511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FF"/>
          <w:sz w:val="19"/>
          <w:szCs w:val="19"/>
          <w:lang w:val="ru-BY" w:eastAsia="ru-BY"/>
        </w:rPr>
        <w:t>while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(</w:t>
      </w:r>
      <w:r>
        <w:rPr>
          <w:rFonts w:ascii="Consolas" w:eastAsia="Times New Roman" w:hAnsi="Consolas" w:cs="Consolas"/>
          <w:color w:val="808080"/>
          <w:sz w:val="19"/>
          <w:szCs w:val="19"/>
          <w:lang w:val="ru-BY" w:eastAsia="ru-BY"/>
        </w:rPr>
        <w:t>array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.size() &gt; right &amp;&amp; element == </w:t>
      </w:r>
      <w:r>
        <w:rPr>
          <w:rFonts w:ascii="Consolas" w:eastAsia="Times New Roman" w:hAnsi="Consolas" w:cs="Consolas"/>
          <w:color w:val="808080"/>
          <w:sz w:val="19"/>
          <w:szCs w:val="19"/>
          <w:lang w:val="ru-BY" w:eastAsia="ru-BY"/>
        </w:rPr>
        <w:t>array</w:t>
      </w:r>
      <w:r>
        <w:rPr>
          <w:rFonts w:ascii="Consolas" w:eastAsia="Times New Roman" w:hAnsi="Consolas" w:cs="Consolas"/>
          <w:color w:val="008080"/>
          <w:sz w:val="19"/>
          <w:szCs w:val="19"/>
          <w:lang w:val="ru-BY" w:eastAsia="ru-BY"/>
        </w:rPr>
        <w:t>[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right</w:t>
      </w:r>
      <w:r>
        <w:rPr>
          <w:rFonts w:ascii="Consolas" w:eastAsia="Times New Roman" w:hAnsi="Consolas" w:cs="Consolas"/>
          <w:color w:val="008080"/>
          <w:sz w:val="19"/>
          <w:szCs w:val="19"/>
          <w:lang w:val="ru-BY" w:eastAsia="ru-BY"/>
        </w:rPr>
        <w:t>]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.field_1)</w:t>
      </w:r>
    </w:p>
    <w:p w14:paraId="52B402BB" w14:textId="77777777" w:rsidR="00D65114" w:rsidRDefault="00D65114" w:rsidP="00D6511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  <w:t>{</w:t>
      </w:r>
    </w:p>
    <w:p w14:paraId="5ED9B246" w14:textId="77777777" w:rsidR="00D65114" w:rsidRDefault="00D65114" w:rsidP="00D6511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808080"/>
          <w:sz w:val="19"/>
          <w:szCs w:val="19"/>
          <w:lang w:val="ru-BY" w:eastAsia="ru-BY"/>
        </w:rPr>
        <w:t>sc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.compares++;</w:t>
      </w:r>
    </w:p>
    <w:p w14:paraId="6099084F" w14:textId="77777777" w:rsidR="00D65114" w:rsidRDefault="00D65114" w:rsidP="00D6511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  <w:t>right++;</w:t>
      </w:r>
    </w:p>
    <w:p w14:paraId="69E0B994" w14:textId="77777777" w:rsidR="00D65114" w:rsidRDefault="00D65114" w:rsidP="00D6511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lastRenderedPageBreak/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  <w:t>}</w:t>
      </w:r>
    </w:p>
    <w:p w14:paraId="6D3C5EC5" w14:textId="77777777" w:rsidR="00D65114" w:rsidRDefault="00D65114" w:rsidP="00D6511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FF"/>
          <w:sz w:val="19"/>
          <w:szCs w:val="19"/>
          <w:lang w:val="ru-BY" w:eastAsia="ru-BY"/>
        </w:rPr>
        <w:t>if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(right &lt; </w:t>
      </w:r>
      <w:r>
        <w:rPr>
          <w:rFonts w:ascii="Consolas" w:eastAsia="Times New Roman" w:hAnsi="Consolas" w:cs="Consolas"/>
          <w:color w:val="808080"/>
          <w:sz w:val="19"/>
          <w:szCs w:val="19"/>
          <w:lang w:val="ru-BY" w:eastAsia="ru-BY"/>
        </w:rPr>
        <w:t>array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.size())</w:t>
      </w:r>
    </w:p>
    <w:p w14:paraId="400C9D02" w14:textId="77777777" w:rsidR="00D65114" w:rsidRDefault="00D65114" w:rsidP="00D6511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  <w:t xml:space="preserve">element = </w:t>
      </w:r>
      <w:r>
        <w:rPr>
          <w:rFonts w:ascii="Consolas" w:eastAsia="Times New Roman" w:hAnsi="Consolas" w:cs="Consolas"/>
          <w:color w:val="808080"/>
          <w:sz w:val="19"/>
          <w:szCs w:val="19"/>
          <w:lang w:val="ru-BY" w:eastAsia="ru-BY"/>
        </w:rPr>
        <w:t>array</w:t>
      </w:r>
      <w:r>
        <w:rPr>
          <w:rFonts w:ascii="Consolas" w:eastAsia="Times New Roman" w:hAnsi="Consolas" w:cs="Consolas"/>
          <w:color w:val="008080"/>
          <w:sz w:val="19"/>
          <w:szCs w:val="19"/>
          <w:lang w:val="ru-BY" w:eastAsia="ru-BY"/>
        </w:rPr>
        <w:t>[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right</w:t>
      </w:r>
      <w:r>
        <w:rPr>
          <w:rFonts w:ascii="Consolas" w:eastAsia="Times New Roman" w:hAnsi="Consolas" w:cs="Consolas"/>
          <w:color w:val="008080"/>
          <w:sz w:val="19"/>
          <w:szCs w:val="19"/>
          <w:lang w:val="ru-BY" w:eastAsia="ru-BY"/>
        </w:rPr>
        <w:t>]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.field_1;</w:t>
      </w:r>
    </w:p>
    <w:p w14:paraId="3EF02FDE" w14:textId="77777777" w:rsidR="00D65114" w:rsidRDefault="00D65114" w:rsidP="00D6511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FF"/>
          <w:sz w:val="19"/>
          <w:szCs w:val="19"/>
          <w:lang w:val="ru-BY" w:eastAsia="ru-BY"/>
        </w:rPr>
        <w:t>else</w:t>
      </w:r>
    </w:p>
    <w:p w14:paraId="1F691ED5" w14:textId="77777777" w:rsidR="00D65114" w:rsidRDefault="00D65114" w:rsidP="00D6511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  <w:t>{</w:t>
      </w:r>
    </w:p>
    <w:p w14:paraId="1ED09A49" w14:textId="77777777" w:rsidR="00D65114" w:rsidRDefault="00D65114" w:rsidP="00D6511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  <w:t xml:space="preserve">sortFlag = </w:t>
      </w:r>
      <w:r>
        <w:rPr>
          <w:rFonts w:ascii="Consolas" w:eastAsia="Times New Roman" w:hAnsi="Consolas" w:cs="Consolas"/>
          <w:color w:val="0000FF"/>
          <w:sz w:val="19"/>
          <w:szCs w:val="19"/>
          <w:lang w:val="ru-BY" w:eastAsia="ru-BY"/>
        </w:rPr>
        <w:t>false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;</w:t>
      </w:r>
    </w:p>
    <w:p w14:paraId="43BBB23E" w14:textId="77777777" w:rsidR="00D65114" w:rsidRDefault="00D65114" w:rsidP="00D6511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FF"/>
          <w:sz w:val="19"/>
          <w:szCs w:val="19"/>
          <w:lang w:val="ru-BY" w:eastAsia="ru-BY"/>
        </w:rPr>
        <w:t>continue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;</w:t>
      </w:r>
    </w:p>
    <w:p w14:paraId="12B1D88E" w14:textId="77777777" w:rsidR="00D65114" w:rsidRDefault="00D65114" w:rsidP="00D6511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  <w:t>}</w:t>
      </w:r>
    </w:p>
    <w:p w14:paraId="4BCD85DE" w14:textId="77777777" w:rsidR="00D65114" w:rsidRDefault="00D65114" w:rsidP="00D6511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  <w:t>right--;</w:t>
      </w:r>
    </w:p>
    <w:p w14:paraId="26957E07" w14:textId="77777777" w:rsidR="00D65114" w:rsidRDefault="00D65114" w:rsidP="00D6511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FF"/>
          <w:sz w:val="19"/>
          <w:szCs w:val="19"/>
          <w:lang w:val="ru-BY" w:eastAsia="ru-BY"/>
        </w:rPr>
        <w:t>int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control = right;</w:t>
      </w:r>
    </w:p>
    <w:p w14:paraId="501086FE" w14:textId="77777777" w:rsidR="00D65114" w:rsidRDefault="00D65114" w:rsidP="00D6511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FF"/>
          <w:sz w:val="19"/>
          <w:szCs w:val="19"/>
          <w:lang w:val="ru-BY" w:eastAsia="ru-BY"/>
        </w:rPr>
        <w:t>do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{</w:t>
      </w:r>
    </w:p>
    <w:p w14:paraId="25179DCF" w14:textId="77777777" w:rsidR="00D65114" w:rsidRDefault="00D65114" w:rsidP="00D6511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FF"/>
          <w:sz w:val="19"/>
          <w:szCs w:val="19"/>
          <w:lang w:val="ru-BY" w:eastAsia="ru-BY"/>
        </w:rPr>
        <w:t>for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(</w:t>
      </w:r>
      <w:r>
        <w:rPr>
          <w:rFonts w:ascii="Consolas" w:eastAsia="Times New Roman" w:hAnsi="Consolas" w:cs="Consolas"/>
          <w:color w:val="0000FF"/>
          <w:sz w:val="19"/>
          <w:szCs w:val="19"/>
          <w:lang w:val="ru-BY" w:eastAsia="ru-BY"/>
        </w:rPr>
        <w:t>int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i = left; i &lt; right; i++) {</w:t>
      </w:r>
    </w:p>
    <w:p w14:paraId="160DD862" w14:textId="77777777" w:rsidR="00D65114" w:rsidRDefault="00D65114" w:rsidP="00D6511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808080"/>
          <w:sz w:val="19"/>
          <w:szCs w:val="19"/>
          <w:lang w:val="ru-BY" w:eastAsia="ru-BY"/>
        </w:rPr>
        <w:t>sc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.compares++;</w:t>
      </w:r>
    </w:p>
    <w:p w14:paraId="2C32D456" w14:textId="77777777" w:rsidR="00D65114" w:rsidRDefault="00D65114" w:rsidP="00D6511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FF"/>
          <w:sz w:val="19"/>
          <w:szCs w:val="19"/>
          <w:lang w:val="ru-BY" w:eastAsia="ru-BY"/>
        </w:rPr>
        <w:t>if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(</w:t>
      </w:r>
      <w:r>
        <w:rPr>
          <w:rFonts w:ascii="Consolas" w:eastAsia="Times New Roman" w:hAnsi="Consolas" w:cs="Consolas"/>
          <w:color w:val="808080"/>
          <w:sz w:val="19"/>
          <w:szCs w:val="19"/>
          <w:lang w:val="ru-BY" w:eastAsia="ru-BY"/>
        </w:rPr>
        <w:t>cmp</w:t>
      </w:r>
      <w:r>
        <w:rPr>
          <w:rFonts w:ascii="Consolas" w:eastAsia="Times New Roman" w:hAnsi="Consolas" w:cs="Consolas"/>
          <w:color w:val="008080"/>
          <w:sz w:val="19"/>
          <w:szCs w:val="19"/>
          <w:lang w:val="ru-BY" w:eastAsia="ru-BY"/>
        </w:rPr>
        <w:t>(</w:t>
      </w:r>
      <w:r>
        <w:rPr>
          <w:rFonts w:ascii="Consolas" w:eastAsia="Times New Roman" w:hAnsi="Consolas" w:cs="Consolas"/>
          <w:color w:val="808080"/>
          <w:sz w:val="19"/>
          <w:szCs w:val="19"/>
          <w:lang w:val="ru-BY" w:eastAsia="ru-BY"/>
        </w:rPr>
        <w:t>array</w:t>
      </w:r>
      <w:r>
        <w:rPr>
          <w:rFonts w:ascii="Consolas" w:eastAsia="Times New Roman" w:hAnsi="Consolas" w:cs="Consolas"/>
          <w:color w:val="008080"/>
          <w:sz w:val="19"/>
          <w:szCs w:val="19"/>
          <w:lang w:val="ru-BY" w:eastAsia="ru-BY"/>
        </w:rPr>
        <w:t>[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i</w:t>
      </w:r>
      <w:r>
        <w:rPr>
          <w:rFonts w:ascii="Consolas" w:eastAsia="Times New Roman" w:hAnsi="Consolas" w:cs="Consolas"/>
          <w:color w:val="008080"/>
          <w:sz w:val="19"/>
          <w:szCs w:val="19"/>
          <w:lang w:val="ru-BY" w:eastAsia="ru-BY"/>
        </w:rPr>
        <w:t>]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, </w:t>
      </w:r>
      <w:r>
        <w:rPr>
          <w:rFonts w:ascii="Consolas" w:eastAsia="Times New Roman" w:hAnsi="Consolas" w:cs="Consolas"/>
          <w:color w:val="808080"/>
          <w:sz w:val="19"/>
          <w:szCs w:val="19"/>
          <w:lang w:val="ru-BY" w:eastAsia="ru-BY"/>
        </w:rPr>
        <w:t>array</w:t>
      </w:r>
      <w:r>
        <w:rPr>
          <w:rFonts w:ascii="Consolas" w:eastAsia="Times New Roman" w:hAnsi="Consolas" w:cs="Consolas"/>
          <w:color w:val="008080"/>
          <w:sz w:val="19"/>
          <w:szCs w:val="19"/>
          <w:lang w:val="ru-BY" w:eastAsia="ru-BY"/>
        </w:rPr>
        <w:t>[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i + 1</w:t>
      </w:r>
      <w:r>
        <w:rPr>
          <w:rFonts w:ascii="Consolas" w:eastAsia="Times New Roman" w:hAnsi="Consolas" w:cs="Consolas"/>
          <w:color w:val="008080"/>
          <w:sz w:val="19"/>
          <w:szCs w:val="19"/>
          <w:lang w:val="ru-BY" w:eastAsia="ru-BY"/>
        </w:rPr>
        <w:t>])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) {</w:t>
      </w:r>
    </w:p>
    <w:p w14:paraId="3508AB94" w14:textId="77777777" w:rsidR="00D65114" w:rsidRDefault="00D65114" w:rsidP="00D6511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808080"/>
          <w:sz w:val="19"/>
          <w:szCs w:val="19"/>
          <w:lang w:val="ru-BY" w:eastAsia="ru-BY"/>
        </w:rPr>
        <w:t>sc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.permutations++;</w:t>
      </w:r>
    </w:p>
    <w:p w14:paraId="28AB196B" w14:textId="77777777" w:rsidR="00D65114" w:rsidRDefault="00D65114" w:rsidP="00D6511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  <w:t>std::swap(</w:t>
      </w:r>
      <w:r>
        <w:rPr>
          <w:rFonts w:ascii="Consolas" w:eastAsia="Times New Roman" w:hAnsi="Consolas" w:cs="Consolas"/>
          <w:color w:val="808080"/>
          <w:sz w:val="19"/>
          <w:szCs w:val="19"/>
          <w:lang w:val="ru-BY" w:eastAsia="ru-BY"/>
        </w:rPr>
        <w:t>array</w:t>
      </w:r>
      <w:r>
        <w:rPr>
          <w:rFonts w:ascii="Consolas" w:eastAsia="Times New Roman" w:hAnsi="Consolas" w:cs="Consolas"/>
          <w:color w:val="008080"/>
          <w:sz w:val="19"/>
          <w:szCs w:val="19"/>
          <w:lang w:val="ru-BY" w:eastAsia="ru-BY"/>
        </w:rPr>
        <w:t>[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i</w:t>
      </w:r>
      <w:r>
        <w:rPr>
          <w:rFonts w:ascii="Consolas" w:eastAsia="Times New Roman" w:hAnsi="Consolas" w:cs="Consolas"/>
          <w:color w:val="008080"/>
          <w:sz w:val="19"/>
          <w:szCs w:val="19"/>
          <w:lang w:val="ru-BY" w:eastAsia="ru-BY"/>
        </w:rPr>
        <w:t>]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, </w:t>
      </w:r>
      <w:r>
        <w:rPr>
          <w:rFonts w:ascii="Consolas" w:eastAsia="Times New Roman" w:hAnsi="Consolas" w:cs="Consolas"/>
          <w:color w:val="808080"/>
          <w:sz w:val="19"/>
          <w:szCs w:val="19"/>
          <w:lang w:val="ru-BY" w:eastAsia="ru-BY"/>
        </w:rPr>
        <w:t>array</w:t>
      </w:r>
      <w:r>
        <w:rPr>
          <w:rFonts w:ascii="Consolas" w:eastAsia="Times New Roman" w:hAnsi="Consolas" w:cs="Consolas"/>
          <w:color w:val="008080"/>
          <w:sz w:val="19"/>
          <w:szCs w:val="19"/>
          <w:lang w:val="ru-BY" w:eastAsia="ru-BY"/>
        </w:rPr>
        <w:t>[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i + 1</w:t>
      </w:r>
      <w:r>
        <w:rPr>
          <w:rFonts w:ascii="Consolas" w:eastAsia="Times New Roman" w:hAnsi="Consolas" w:cs="Consolas"/>
          <w:color w:val="008080"/>
          <w:sz w:val="19"/>
          <w:szCs w:val="19"/>
          <w:lang w:val="ru-BY" w:eastAsia="ru-BY"/>
        </w:rPr>
        <w:t>]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);</w:t>
      </w:r>
    </w:p>
    <w:p w14:paraId="46FAF0BE" w14:textId="77777777" w:rsidR="00D65114" w:rsidRDefault="00D65114" w:rsidP="00D6511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  <w:t>control = i;</w:t>
      </w:r>
    </w:p>
    <w:p w14:paraId="23F27ED2" w14:textId="77777777" w:rsidR="00D65114" w:rsidRDefault="00D65114" w:rsidP="00D6511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  <w:t>}</w:t>
      </w:r>
    </w:p>
    <w:p w14:paraId="28F7F0F1" w14:textId="77777777" w:rsidR="00D65114" w:rsidRDefault="00D65114" w:rsidP="00D6511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  <w:t>}</w:t>
      </w:r>
    </w:p>
    <w:p w14:paraId="4AE31F4C" w14:textId="77777777" w:rsidR="00D65114" w:rsidRDefault="00D65114" w:rsidP="00D6511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  <w:t>right = control;</w:t>
      </w:r>
    </w:p>
    <w:p w14:paraId="063486F9" w14:textId="77777777" w:rsidR="00D65114" w:rsidRDefault="00D65114" w:rsidP="00D6511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FF"/>
          <w:sz w:val="19"/>
          <w:szCs w:val="19"/>
          <w:lang w:val="ru-BY" w:eastAsia="ru-BY"/>
        </w:rPr>
        <w:t>for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(</w:t>
      </w:r>
      <w:r>
        <w:rPr>
          <w:rFonts w:ascii="Consolas" w:eastAsia="Times New Roman" w:hAnsi="Consolas" w:cs="Consolas"/>
          <w:color w:val="0000FF"/>
          <w:sz w:val="19"/>
          <w:szCs w:val="19"/>
          <w:lang w:val="ru-BY" w:eastAsia="ru-BY"/>
        </w:rPr>
        <w:t>int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i = right; i &gt; left; i--) {</w:t>
      </w:r>
    </w:p>
    <w:p w14:paraId="282AA233" w14:textId="77777777" w:rsidR="00D65114" w:rsidRDefault="00D65114" w:rsidP="00D6511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808080"/>
          <w:sz w:val="19"/>
          <w:szCs w:val="19"/>
          <w:lang w:val="ru-BY" w:eastAsia="ru-BY"/>
        </w:rPr>
        <w:t>sc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.compares++;</w:t>
      </w:r>
    </w:p>
    <w:p w14:paraId="069D4AA9" w14:textId="77777777" w:rsidR="00D65114" w:rsidRDefault="00D65114" w:rsidP="00D6511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FF"/>
          <w:sz w:val="19"/>
          <w:szCs w:val="19"/>
          <w:lang w:val="ru-BY" w:eastAsia="ru-BY"/>
        </w:rPr>
        <w:t>if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(!</w:t>
      </w:r>
      <w:r>
        <w:rPr>
          <w:rFonts w:ascii="Consolas" w:eastAsia="Times New Roman" w:hAnsi="Consolas" w:cs="Consolas"/>
          <w:color w:val="808080"/>
          <w:sz w:val="19"/>
          <w:szCs w:val="19"/>
          <w:lang w:val="ru-BY" w:eastAsia="ru-BY"/>
        </w:rPr>
        <w:t>cmp</w:t>
      </w:r>
      <w:r>
        <w:rPr>
          <w:rFonts w:ascii="Consolas" w:eastAsia="Times New Roman" w:hAnsi="Consolas" w:cs="Consolas"/>
          <w:color w:val="008080"/>
          <w:sz w:val="19"/>
          <w:szCs w:val="19"/>
          <w:lang w:val="ru-BY" w:eastAsia="ru-BY"/>
        </w:rPr>
        <w:t>(</w:t>
      </w:r>
      <w:r>
        <w:rPr>
          <w:rFonts w:ascii="Consolas" w:eastAsia="Times New Roman" w:hAnsi="Consolas" w:cs="Consolas"/>
          <w:color w:val="808080"/>
          <w:sz w:val="19"/>
          <w:szCs w:val="19"/>
          <w:lang w:val="ru-BY" w:eastAsia="ru-BY"/>
        </w:rPr>
        <w:t>array</w:t>
      </w:r>
      <w:r>
        <w:rPr>
          <w:rFonts w:ascii="Consolas" w:eastAsia="Times New Roman" w:hAnsi="Consolas" w:cs="Consolas"/>
          <w:color w:val="008080"/>
          <w:sz w:val="19"/>
          <w:szCs w:val="19"/>
          <w:lang w:val="ru-BY" w:eastAsia="ru-BY"/>
        </w:rPr>
        <w:t>[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i</w:t>
      </w:r>
      <w:r>
        <w:rPr>
          <w:rFonts w:ascii="Consolas" w:eastAsia="Times New Roman" w:hAnsi="Consolas" w:cs="Consolas"/>
          <w:color w:val="008080"/>
          <w:sz w:val="19"/>
          <w:szCs w:val="19"/>
          <w:lang w:val="ru-BY" w:eastAsia="ru-BY"/>
        </w:rPr>
        <w:t>]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, </w:t>
      </w:r>
      <w:r>
        <w:rPr>
          <w:rFonts w:ascii="Consolas" w:eastAsia="Times New Roman" w:hAnsi="Consolas" w:cs="Consolas"/>
          <w:color w:val="808080"/>
          <w:sz w:val="19"/>
          <w:szCs w:val="19"/>
          <w:lang w:val="ru-BY" w:eastAsia="ru-BY"/>
        </w:rPr>
        <w:t>array</w:t>
      </w:r>
      <w:r>
        <w:rPr>
          <w:rFonts w:ascii="Consolas" w:eastAsia="Times New Roman" w:hAnsi="Consolas" w:cs="Consolas"/>
          <w:color w:val="008080"/>
          <w:sz w:val="19"/>
          <w:szCs w:val="19"/>
          <w:lang w:val="ru-BY" w:eastAsia="ru-BY"/>
        </w:rPr>
        <w:t>[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i - 1</w:t>
      </w:r>
      <w:r>
        <w:rPr>
          <w:rFonts w:ascii="Consolas" w:eastAsia="Times New Roman" w:hAnsi="Consolas" w:cs="Consolas"/>
          <w:color w:val="008080"/>
          <w:sz w:val="19"/>
          <w:szCs w:val="19"/>
          <w:lang w:val="ru-BY" w:eastAsia="ru-BY"/>
        </w:rPr>
        <w:t>])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) {</w:t>
      </w:r>
    </w:p>
    <w:p w14:paraId="5B45D77C" w14:textId="77777777" w:rsidR="00D65114" w:rsidRDefault="00D65114" w:rsidP="00D6511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808080"/>
          <w:sz w:val="19"/>
          <w:szCs w:val="19"/>
          <w:lang w:val="ru-BY" w:eastAsia="ru-BY"/>
        </w:rPr>
        <w:t>sc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.permutations++;</w:t>
      </w:r>
    </w:p>
    <w:p w14:paraId="2168A2B0" w14:textId="77777777" w:rsidR="00D65114" w:rsidRDefault="00D65114" w:rsidP="00D6511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  <w:t>std::swap(</w:t>
      </w:r>
      <w:r>
        <w:rPr>
          <w:rFonts w:ascii="Consolas" w:eastAsia="Times New Roman" w:hAnsi="Consolas" w:cs="Consolas"/>
          <w:color w:val="808080"/>
          <w:sz w:val="19"/>
          <w:szCs w:val="19"/>
          <w:lang w:val="ru-BY" w:eastAsia="ru-BY"/>
        </w:rPr>
        <w:t>array</w:t>
      </w:r>
      <w:r>
        <w:rPr>
          <w:rFonts w:ascii="Consolas" w:eastAsia="Times New Roman" w:hAnsi="Consolas" w:cs="Consolas"/>
          <w:color w:val="008080"/>
          <w:sz w:val="19"/>
          <w:szCs w:val="19"/>
          <w:lang w:val="ru-BY" w:eastAsia="ru-BY"/>
        </w:rPr>
        <w:t>[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i</w:t>
      </w:r>
      <w:r>
        <w:rPr>
          <w:rFonts w:ascii="Consolas" w:eastAsia="Times New Roman" w:hAnsi="Consolas" w:cs="Consolas"/>
          <w:color w:val="008080"/>
          <w:sz w:val="19"/>
          <w:szCs w:val="19"/>
          <w:lang w:val="ru-BY" w:eastAsia="ru-BY"/>
        </w:rPr>
        <w:t>]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, </w:t>
      </w:r>
      <w:r>
        <w:rPr>
          <w:rFonts w:ascii="Consolas" w:eastAsia="Times New Roman" w:hAnsi="Consolas" w:cs="Consolas"/>
          <w:color w:val="808080"/>
          <w:sz w:val="19"/>
          <w:szCs w:val="19"/>
          <w:lang w:val="ru-BY" w:eastAsia="ru-BY"/>
        </w:rPr>
        <w:t>array</w:t>
      </w:r>
      <w:r>
        <w:rPr>
          <w:rFonts w:ascii="Consolas" w:eastAsia="Times New Roman" w:hAnsi="Consolas" w:cs="Consolas"/>
          <w:color w:val="008080"/>
          <w:sz w:val="19"/>
          <w:szCs w:val="19"/>
          <w:lang w:val="ru-BY" w:eastAsia="ru-BY"/>
        </w:rPr>
        <w:t>[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i - 1</w:t>
      </w:r>
      <w:r>
        <w:rPr>
          <w:rFonts w:ascii="Consolas" w:eastAsia="Times New Roman" w:hAnsi="Consolas" w:cs="Consolas"/>
          <w:color w:val="008080"/>
          <w:sz w:val="19"/>
          <w:szCs w:val="19"/>
          <w:lang w:val="ru-BY" w:eastAsia="ru-BY"/>
        </w:rPr>
        <w:t>]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);</w:t>
      </w:r>
    </w:p>
    <w:p w14:paraId="46361054" w14:textId="77777777" w:rsidR="00D65114" w:rsidRDefault="00D65114" w:rsidP="00D6511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  <w:t>control = i;</w:t>
      </w:r>
    </w:p>
    <w:p w14:paraId="231D50EA" w14:textId="77777777" w:rsidR="00D65114" w:rsidRDefault="00D65114" w:rsidP="00D6511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  <w:t>}</w:t>
      </w:r>
    </w:p>
    <w:p w14:paraId="36B5F826" w14:textId="77777777" w:rsidR="00D65114" w:rsidRDefault="00D65114" w:rsidP="00D6511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  <w:t>}</w:t>
      </w:r>
    </w:p>
    <w:p w14:paraId="7DFDAD28" w14:textId="77777777" w:rsidR="00D65114" w:rsidRDefault="00D65114" w:rsidP="00D6511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  <w:t>left = control;</w:t>
      </w:r>
    </w:p>
    <w:p w14:paraId="07E8D231" w14:textId="77777777" w:rsidR="00D65114" w:rsidRDefault="00D65114" w:rsidP="00D6511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FF"/>
          <w:sz w:val="19"/>
          <w:szCs w:val="19"/>
          <w:lang w:val="ru-BY" w:eastAsia="ru-BY"/>
        </w:rPr>
        <w:t>if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(</w:t>
      </w:r>
      <w:r>
        <w:rPr>
          <w:rFonts w:ascii="Consolas" w:eastAsia="Times New Roman" w:hAnsi="Consolas" w:cs="Consolas"/>
          <w:color w:val="808080"/>
          <w:sz w:val="19"/>
          <w:szCs w:val="19"/>
          <w:lang w:val="ru-BY" w:eastAsia="ru-BY"/>
        </w:rPr>
        <w:t>check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&amp;&amp; </w:t>
      </w:r>
      <w:r>
        <w:rPr>
          <w:rFonts w:ascii="Consolas" w:eastAsia="Times New Roman" w:hAnsi="Consolas" w:cs="Consolas"/>
          <w:color w:val="2B91AF"/>
          <w:sz w:val="19"/>
          <w:szCs w:val="19"/>
          <w:lang w:val="ru-BY" w:eastAsia="ru-BY"/>
        </w:rPr>
        <w:t>sorter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::isSorted(</w:t>
      </w:r>
      <w:r>
        <w:rPr>
          <w:rFonts w:ascii="Consolas" w:eastAsia="Times New Roman" w:hAnsi="Consolas" w:cs="Consolas"/>
          <w:color w:val="808080"/>
          <w:sz w:val="19"/>
          <w:szCs w:val="19"/>
          <w:lang w:val="ru-BY" w:eastAsia="ru-BY"/>
        </w:rPr>
        <w:t>array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, </w:t>
      </w:r>
      <w:r>
        <w:rPr>
          <w:rFonts w:ascii="Consolas" w:eastAsia="Times New Roman" w:hAnsi="Consolas" w:cs="Consolas"/>
          <w:color w:val="808080"/>
          <w:sz w:val="19"/>
          <w:szCs w:val="19"/>
          <w:lang w:val="ru-BY" w:eastAsia="ru-BY"/>
        </w:rPr>
        <w:t>cmp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, </w:t>
      </w:r>
      <w:r>
        <w:rPr>
          <w:rFonts w:ascii="Consolas" w:eastAsia="Times New Roman" w:hAnsi="Consolas" w:cs="Consolas"/>
          <w:color w:val="808080"/>
          <w:sz w:val="19"/>
          <w:szCs w:val="19"/>
          <w:lang w:val="ru-BY" w:eastAsia="ru-BY"/>
        </w:rPr>
        <w:t>sc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))</w:t>
      </w:r>
    </w:p>
    <w:p w14:paraId="09D4629E" w14:textId="77777777" w:rsidR="00D65114" w:rsidRDefault="00D65114" w:rsidP="00D6511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FF"/>
          <w:sz w:val="19"/>
          <w:szCs w:val="19"/>
          <w:lang w:val="ru-BY" w:eastAsia="ru-BY"/>
        </w:rPr>
        <w:t>break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;</w:t>
      </w:r>
    </w:p>
    <w:p w14:paraId="33D7FF72" w14:textId="77777777" w:rsidR="00D65114" w:rsidRDefault="00D65114" w:rsidP="00D6511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  <w:t xml:space="preserve">} </w:t>
      </w:r>
      <w:r>
        <w:rPr>
          <w:rFonts w:ascii="Consolas" w:eastAsia="Times New Roman" w:hAnsi="Consolas" w:cs="Consolas"/>
          <w:color w:val="0000FF"/>
          <w:sz w:val="19"/>
          <w:szCs w:val="19"/>
          <w:lang w:val="ru-BY" w:eastAsia="ru-BY"/>
        </w:rPr>
        <w:t>while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(left &lt; right);</w:t>
      </w:r>
    </w:p>
    <w:p w14:paraId="006F8D2A" w14:textId="77777777" w:rsidR="00D65114" w:rsidRDefault="00D65114" w:rsidP="00D6511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  <w:t>right++;</w:t>
      </w:r>
    </w:p>
    <w:p w14:paraId="52872214" w14:textId="77777777" w:rsidR="00D65114" w:rsidRDefault="00D65114" w:rsidP="00D6511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  <w:t>left = right;</w:t>
      </w:r>
    </w:p>
    <w:p w14:paraId="25333E59" w14:textId="77777777" w:rsidR="00D65114" w:rsidRDefault="00D65114" w:rsidP="00D6511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</w:p>
    <w:p w14:paraId="39EB9C8C" w14:textId="77777777" w:rsidR="00D65114" w:rsidRDefault="00D65114" w:rsidP="00D6511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  <w:t>}</w:t>
      </w:r>
    </w:p>
    <w:p w14:paraId="1EE173E3" w14:textId="77777777" w:rsidR="00D65114" w:rsidRDefault="00D65114" w:rsidP="00D6511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</w:p>
    <w:p w14:paraId="4A279AD0" w14:textId="77777777" w:rsidR="00D65114" w:rsidRDefault="00D65114" w:rsidP="00D6511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}</w:t>
      </w:r>
    </w:p>
    <w:p w14:paraId="5FA0F20F" w14:textId="7AF5C07A" w:rsidR="00D65114" w:rsidRDefault="00D65114" w:rsidP="00D65114">
      <w:pPr>
        <w:suppressAutoHyphens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</w:p>
    <w:p w14:paraId="60B0046C" w14:textId="77777777" w:rsidR="00D65114" w:rsidRDefault="00D65114" w:rsidP="00D6511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FF"/>
          <w:sz w:val="19"/>
          <w:szCs w:val="19"/>
          <w:lang w:val="ru-BY" w:eastAsia="ru-BY"/>
        </w:rPr>
        <w:t>void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</w:t>
      </w:r>
      <w:r>
        <w:rPr>
          <w:rFonts w:ascii="Consolas" w:eastAsia="Times New Roman" w:hAnsi="Consolas" w:cs="Consolas"/>
          <w:color w:val="2B91AF"/>
          <w:sz w:val="19"/>
          <w:szCs w:val="19"/>
          <w:lang w:val="ru-BY" w:eastAsia="ru-BY"/>
        </w:rPr>
        <w:t>sorter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::SortByThree(std::</w:t>
      </w:r>
      <w:r>
        <w:rPr>
          <w:rFonts w:ascii="Consolas" w:eastAsia="Times New Roman" w:hAnsi="Consolas" w:cs="Consolas"/>
          <w:color w:val="2B91AF"/>
          <w:sz w:val="19"/>
          <w:szCs w:val="19"/>
          <w:lang w:val="ru-BY" w:eastAsia="ru-BY"/>
        </w:rPr>
        <w:t>vector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&lt;</w:t>
      </w:r>
      <w:r>
        <w:rPr>
          <w:rFonts w:ascii="Consolas" w:eastAsia="Times New Roman" w:hAnsi="Consolas" w:cs="Consolas"/>
          <w:color w:val="2B91AF"/>
          <w:sz w:val="19"/>
          <w:szCs w:val="19"/>
          <w:lang w:val="ru-BY" w:eastAsia="ru-BY"/>
        </w:rPr>
        <w:t>record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&gt;&amp; </w:t>
      </w:r>
      <w:r>
        <w:rPr>
          <w:rFonts w:ascii="Consolas" w:eastAsia="Times New Roman" w:hAnsi="Consolas" w:cs="Consolas"/>
          <w:color w:val="808080"/>
          <w:sz w:val="19"/>
          <w:szCs w:val="19"/>
          <w:lang w:val="ru-BY" w:eastAsia="ru-BY"/>
        </w:rPr>
        <w:t>array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, std::</w:t>
      </w:r>
      <w:r>
        <w:rPr>
          <w:rFonts w:ascii="Consolas" w:eastAsia="Times New Roman" w:hAnsi="Consolas" w:cs="Consolas"/>
          <w:color w:val="2B91AF"/>
          <w:sz w:val="19"/>
          <w:szCs w:val="19"/>
          <w:lang w:val="ru-BY" w:eastAsia="ru-BY"/>
        </w:rPr>
        <w:t>function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&lt;</w:t>
      </w:r>
      <w:r>
        <w:rPr>
          <w:rFonts w:ascii="Consolas" w:eastAsia="Times New Roman" w:hAnsi="Consolas" w:cs="Consolas"/>
          <w:color w:val="0000FF"/>
          <w:sz w:val="19"/>
          <w:szCs w:val="19"/>
          <w:lang w:val="ru-BY" w:eastAsia="ru-BY"/>
        </w:rPr>
        <w:t>bool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(</w:t>
      </w:r>
      <w:r>
        <w:rPr>
          <w:rFonts w:ascii="Consolas" w:eastAsia="Times New Roman" w:hAnsi="Consolas" w:cs="Consolas"/>
          <w:color w:val="2B91AF"/>
          <w:sz w:val="19"/>
          <w:szCs w:val="19"/>
          <w:lang w:val="ru-BY" w:eastAsia="ru-BY"/>
        </w:rPr>
        <w:t>record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&amp;, </w:t>
      </w:r>
      <w:r>
        <w:rPr>
          <w:rFonts w:ascii="Consolas" w:eastAsia="Times New Roman" w:hAnsi="Consolas" w:cs="Consolas"/>
          <w:color w:val="2B91AF"/>
          <w:sz w:val="19"/>
          <w:szCs w:val="19"/>
          <w:lang w:val="ru-BY" w:eastAsia="ru-BY"/>
        </w:rPr>
        <w:t>record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&amp;)&gt; </w:t>
      </w:r>
      <w:r>
        <w:rPr>
          <w:rFonts w:ascii="Consolas" w:eastAsia="Times New Roman" w:hAnsi="Consolas" w:cs="Consolas"/>
          <w:color w:val="808080"/>
          <w:sz w:val="19"/>
          <w:szCs w:val="19"/>
          <w:lang w:val="ru-BY" w:eastAsia="ru-BY"/>
        </w:rPr>
        <w:t>cmp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, </w:t>
      </w:r>
      <w:r>
        <w:rPr>
          <w:rFonts w:ascii="Consolas" w:eastAsia="Times New Roman" w:hAnsi="Consolas" w:cs="Consolas"/>
          <w:color w:val="2B91AF"/>
          <w:sz w:val="19"/>
          <w:szCs w:val="19"/>
          <w:lang w:val="ru-BY" w:eastAsia="ru-BY"/>
        </w:rPr>
        <w:t>score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&amp; </w:t>
      </w:r>
      <w:r>
        <w:rPr>
          <w:rFonts w:ascii="Consolas" w:eastAsia="Times New Roman" w:hAnsi="Consolas" w:cs="Consolas"/>
          <w:color w:val="808080"/>
          <w:sz w:val="19"/>
          <w:szCs w:val="19"/>
          <w:lang w:val="ru-BY" w:eastAsia="ru-BY"/>
        </w:rPr>
        <w:t>sc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, </w:t>
      </w:r>
      <w:r>
        <w:rPr>
          <w:rFonts w:ascii="Consolas" w:eastAsia="Times New Roman" w:hAnsi="Consolas" w:cs="Consolas"/>
          <w:color w:val="0000FF"/>
          <w:sz w:val="19"/>
          <w:szCs w:val="19"/>
          <w:lang w:val="ru-BY" w:eastAsia="ru-BY"/>
        </w:rPr>
        <w:t>bool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</w:t>
      </w:r>
      <w:r>
        <w:rPr>
          <w:rFonts w:ascii="Consolas" w:eastAsia="Times New Roman" w:hAnsi="Consolas" w:cs="Consolas"/>
          <w:color w:val="808080"/>
          <w:sz w:val="19"/>
          <w:szCs w:val="19"/>
          <w:lang w:val="ru-BY" w:eastAsia="ru-BY"/>
        </w:rPr>
        <w:t>check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) {</w:t>
      </w:r>
    </w:p>
    <w:p w14:paraId="5BA689CF" w14:textId="77777777" w:rsidR="00D65114" w:rsidRDefault="00D65114" w:rsidP="00D6511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8000"/>
          <w:sz w:val="19"/>
          <w:szCs w:val="19"/>
          <w:lang w:val="ru-BY" w:eastAsia="ru-BY"/>
        </w:rPr>
        <w:t>//SortByTwo(array);</w:t>
      </w:r>
    </w:p>
    <w:p w14:paraId="1F01BD97" w14:textId="77777777" w:rsidR="00D65114" w:rsidRDefault="00D65114" w:rsidP="00D6511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FF"/>
          <w:sz w:val="19"/>
          <w:szCs w:val="19"/>
          <w:lang w:val="ru-BY" w:eastAsia="ru-BY"/>
        </w:rPr>
        <w:t>auto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element = </w:t>
      </w:r>
      <w:r>
        <w:rPr>
          <w:rFonts w:ascii="Consolas" w:eastAsia="Times New Roman" w:hAnsi="Consolas" w:cs="Consolas"/>
          <w:color w:val="808080"/>
          <w:sz w:val="19"/>
          <w:szCs w:val="19"/>
          <w:lang w:val="ru-BY" w:eastAsia="ru-BY"/>
        </w:rPr>
        <w:t>array</w:t>
      </w:r>
      <w:r>
        <w:rPr>
          <w:rFonts w:ascii="Consolas" w:eastAsia="Times New Roman" w:hAnsi="Consolas" w:cs="Consolas"/>
          <w:color w:val="008080"/>
          <w:sz w:val="19"/>
          <w:szCs w:val="19"/>
          <w:lang w:val="ru-BY" w:eastAsia="ru-BY"/>
        </w:rPr>
        <w:t>[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0</w:t>
      </w:r>
      <w:r>
        <w:rPr>
          <w:rFonts w:ascii="Consolas" w:eastAsia="Times New Roman" w:hAnsi="Consolas" w:cs="Consolas"/>
          <w:color w:val="008080"/>
          <w:sz w:val="19"/>
          <w:szCs w:val="19"/>
          <w:lang w:val="ru-BY" w:eastAsia="ru-BY"/>
        </w:rPr>
        <w:t>]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;</w:t>
      </w:r>
    </w:p>
    <w:p w14:paraId="20D31935" w14:textId="77777777" w:rsidR="00D65114" w:rsidRDefault="00D65114" w:rsidP="00D6511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FF"/>
          <w:sz w:val="19"/>
          <w:szCs w:val="19"/>
          <w:lang w:val="ru-BY" w:eastAsia="ru-BY"/>
        </w:rPr>
        <w:t>int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left = 0, right = 1;</w:t>
      </w:r>
    </w:p>
    <w:p w14:paraId="5D7AC771" w14:textId="77777777" w:rsidR="00D65114" w:rsidRDefault="00D65114" w:rsidP="00D6511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FF"/>
          <w:sz w:val="19"/>
          <w:szCs w:val="19"/>
          <w:lang w:val="ru-BY" w:eastAsia="ru-BY"/>
        </w:rPr>
        <w:t>bool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sortFlag = </w:t>
      </w:r>
      <w:r>
        <w:rPr>
          <w:rFonts w:ascii="Consolas" w:eastAsia="Times New Roman" w:hAnsi="Consolas" w:cs="Consolas"/>
          <w:color w:val="0000FF"/>
          <w:sz w:val="19"/>
          <w:szCs w:val="19"/>
          <w:lang w:val="ru-BY" w:eastAsia="ru-BY"/>
        </w:rPr>
        <w:t>true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;</w:t>
      </w:r>
    </w:p>
    <w:p w14:paraId="4A4214F0" w14:textId="77777777" w:rsidR="00D65114" w:rsidRDefault="00D65114" w:rsidP="00D6511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FF"/>
          <w:sz w:val="19"/>
          <w:szCs w:val="19"/>
          <w:lang w:val="ru-BY" w:eastAsia="ru-BY"/>
        </w:rPr>
        <w:t>while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(right &lt; </w:t>
      </w:r>
      <w:r>
        <w:rPr>
          <w:rFonts w:ascii="Consolas" w:eastAsia="Times New Roman" w:hAnsi="Consolas" w:cs="Consolas"/>
          <w:color w:val="808080"/>
          <w:sz w:val="19"/>
          <w:szCs w:val="19"/>
          <w:lang w:val="ru-BY" w:eastAsia="ru-BY"/>
        </w:rPr>
        <w:t>array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.size())</w:t>
      </w:r>
    </w:p>
    <w:p w14:paraId="642A21B0" w14:textId="77777777" w:rsidR="00D65114" w:rsidRDefault="00D65114" w:rsidP="00D6511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  <w:t>{</w:t>
      </w:r>
    </w:p>
    <w:p w14:paraId="3F5B495C" w14:textId="77777777" w:rsidR="00D65114" w:rsidRDefault="00D65114" w:rsidP="00D6511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FF"/>
          <w:sz w:val="19"/>
          <w:szCs w:val="19"/>
          <w:lang w:val="ru-BY" w:eastAsia="ru-BY"/>
        </w:rPr>
        <w:t>while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(right &lt; </w:t>
      </w:r>
      <w:r>
        <w:rPr>
          <w:rFonts w:ascii="Consolas" w:eastAsia="Times New Roman" w:hAnsi="Consolas" w:cs="Consolas"/>
          <w:color w:val="808080"/>
          <w:sz w:val="19"/>
          <w:szCs w:val="19"/>
          <w:lang w:val="ru-BY" w:eastAsia="ru-BY"/>
        </w:rPr>
        <w:t>array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.size()</w:t>
      </w:r>
    </w:p>
    <w:p w14:paraId="2C1A21E5" w14:textId="77777777" w:rsidR="00D65114" w:rsidRDefault="00D65114" w:rsidP="00D6511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  <w:t xml:space="preserve">&amp;&amp; element.field_2 == </w:t>
      </w:r>
      <w:r>
        <w:rPr>
          <w:rFonts w:ascii="Consolas" w:eastAsia="Times New Roman" w:hAnsi="Consolas" w:cs="Consolas"/>
          <w:color w:val="808080"/>
          <w:sz w:val="19"/>
          <w:szCs w:val="19"/>
          <w:lang w:val="ru-BY" w:eastAsia="ru-BY"/>
        </w:rPr>
        <w:t>array</w:t>
      </w:r>
      <w:r>
        <w:rPr>
          <w:rFonts w:ascii="Consolas" w:eastAsia="Times New Roman" w:hAnsi="Consolas" w:cs="Consolas"/>
          <w:color w:val="008080"/>
          <w:sz w:val="19"/>
          <w:szCs w:val="19"/>
          <w:lang w:val="ru-BY" w:eastAsia="ru-BY"/>
        </w:rPr>
        <w:t>[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right</w:t>
      </w:r>
      <w:r>
        <w:rPr>
          <w:rFonts w:ascii="Consolas" w:eastAsia="Times New Roman" w:hAnsi="Consolas" w:cs="Consolas"/>
          <w:color w:val="008080"/>
          <w:sz w:val="19"/>
          <w:szCs w:val="19"/>
          <w:lang w:val="ru-BY" w:eastAsia="ru-BY"/>
        </w:rPr>
        <w:t>]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.field_2</w:t>
      </w:r>
    </w:p>
    <w:p w14:paraId="01930F02" w14:textId="77777777" w:rsidR="00D65114" w:rsidRDefault="00D65114" w:rsidP="00D6511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  <w:t xml:space="preserve">&amp;&amp; element.field_1 == </w:t>
      </w:r>
      <w:r>
        <w:rPr>
          <w:rFonts w:ascii="Consolas" w:eastAsia="Times New Roman" w:hAnsi="Consolas" w:cs="Consolas"/>
          <w:color w:val="808080"/>
          <w:sz w:val="19"/>
          <w:szCs w:val="19"/>
          <w:lang w:val="ru-BY" w:eastAsia="ru-BY"/>
        </w:rPr>
        <w:t>array</w:t>
      </w:r>
      <w:r>
        <w:rPr>
          <w:rFonts w:ascii="Consolas" w:eastAsia="Times New Roman" w:hAnsi="Consolas" w:cs="Consolas"/>
          <w:color w:val="008080"/>
          <w:sz w:val="19"/>
          <w:szCs w:val="19"/>
          <w:lang w:val="ru-BY" w:eastAsia="ru-BY"/>
        </w:rPr>
        <w:t>[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right</w:t>
      </w:r>
      <w:r>
        <w:rPr>
          <w:rFonts w:ascii="Consolas" w:eastAsia="Times New Roman" w:hAnsi="Consolas" w:cs="Consolas"/>
          <w:color w:val="008080"/>
          <w:sz w:val="19"/>
          <w:szCs w:val="19"/>
          <w:lang w:val="ru-BY" w:eastAsia="ru-BY"/>
        </w:rPr>
        <w:t>]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.field_1)</w:t>
      </w:r>
    </w:p>
    <w:p w14:paraId="01B377C7" w14:textId="77777777" w:rsidR="00D65114" w:rsidRDefault="00D65114" w:rsidP="00D6511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  <w:t>{</w:t>
      </w:r>
    </w:p>
    <w:p w14:paraId="5D06BBAC" w14:textId="77777777" w:rsidR="00D65114" w:rsidRDefault="00D65114" w:rsidP="00D6511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808080"/>
          <w:sz w:val="19"/>
          <w:szCs w:val="19"/>
          <w:lang w:val="ru-BY" w:eastAsia="ru-BY"/>
        </w:rPr>
        <w:t>sc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.compares += 2;</w:t>
      </w:r>
    </w:p>
    <w:p w14:paraId="665AAB88" w14:textId="77777777" w:rsidR="00D65114" w:rsidRDefault="00D65114" w:rsidP="00D6511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  <w:t>right++;</w:t>
      </w:r>
    </w:p>
    <w:p w14:paraId="3F735D2B" w14:textId="77777777" w:rsidR="00D65114" w:rsidRDefault="00D65114" w:rsidP="00D6511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  <w:t>}</w:t>
      </w:r>
    </w:p>
    <w:p w14:paraId="47CA0F84" w14:textId="77777777" w:rsidR="00D65114" w:rsidRDefault="00D65114" w:rsidP="00D6511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FF"/>
          <w:sz w:val="19"/>
          <w:szCs w:val="19"/>
          <w:lang w:val="ru-BY" w:eastAsia="ru-BY"/>
        </w:rPr>
        <w:t>if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(right &lt; </w:t>
      </w:r>
      <w:r>
        <w:rPr>
          <w:rFonts w:ascii="Consolas" w:eastAsia="Times New Roman" w:hAnsi="Consolas" w:cs="Consolas"/>
          <w:color w:val="808080"/>
          <w:sz w:val="19"/>
          <w:szCs w:val="19"/>
          <w:lang w:val="ru-BY" w:eastAsia="ru-BY"/>
        </w:rPr>
        <w:t>array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.size())</w:t>
      </w:r>
    </w:p>
    <w:p w14:paraId="2DC20D13" w14:textId="77777777" w:rsidR="00D65114" w:rsidRDefault="00D65114" w:rsidP="00D6511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  <w:t xml:space="preserve">element </w:t>
      </w:r>
      <w:r>
        <w:rPr>
          <w:rFonts w:ascii="Consolas" w:eastAsia="Times New Roman" w:hAnsi="Consolas" w:cs="Consolas"/>
          <w:color w:val="008080"/>
          <w:sz w:val="19"/>
          <w:szCs w:val="19"/>
          <w:lang w:val="ru-BY" w:eastAsia="ru-BY"/>
        </w:rPr>
        <w:t>=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</w:t>
      </w:r>
      <w:r>
        <w:rPr>
          <w:rFonts w:ascii="Consolas" w:eastAsia="Times New Roman" w:hAnsi="Consolas" w:cs="Consolas"/>
          <w:color w:val="808080"/>
          <w:sz w:val="19"/>
          <w:szCs w:val="19"/>
          <w:lang w:val="ru-BY" w:eastAsia="ru-BY"/>
        </w:rPr>
        <w:t>array</w:t>
      </w:r>
      <w:r>
        <w:rPr>
          <w:rFonts w:ascii="Consolas" w:eastAsia="Times New Roman" w:hAnsi="Consolas" w:cs="Consolas"/>
          <w:color w:val="008080"/>
          <w:sz w:val="19"/>
          <w:szCs w:val="19"/>
          <w:lang w:val="ru-BY" w:eastAsia="ru-BY"/>
        </w:rPr>
        <w:t>[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right</w:t>
      </w:r>
      <w:r>
        <w:rPr>
          <w:rFonts w:ascii="Consolas" w:eastAsia="Times New Roman" w:hAnsi="Consolas" w:cs="Consolas"/>
          <w:color w:val="008080"/>
          <w:sz w:val="19"/>
          <w:szCs w:val="19"/>
          <w:lang w:val="ru-BY" w:eastAsia="ru-BY"/>
        </w:rPr>
        <w:t>]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;</w:t>
      </w:r>
    </w:p>
    <w:p w14:paraId="087C6EBE" w14:textId="77777777" w:rsidR="00D65114" w:rsidRDefault="00D65114" w:rsidP="00D6511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FF"/>
          <w:sz w:val="19"/>
          <w:szCs w:val="19"/>
          <w:lang w:val="ru-BY" w:eastAsia="ru-BY"/>
        </w:rPr>
        <w:t>else</w:t>
      </w:r>
    </w:p>
    <w:p w14:paraId="28B12486" w14:textId="77777777" w:rsidR="00D65114" w:rsidRDefault="00D65114" w:rsidP="00D6511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  <w:t>{</w:t>
      </w:r>
    </w:p>
    <w:p w14:paraId="2ED2F6AE" w14:textId="77777777" w:rsidR="00D65114" w:rsidRDefault="00D65114" w:rsidP="00D6511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  <w:t xml:space="preserve">sortFlag = </w:t>
      </w:r>
      <w:r>
        <w:rPr>
          <w:rFonts w:ascii="Consolas" w:eastAsia="Times New Roman" w:hAnsi="Consolas" w:cs="Consolas"/>
          <w:color w:val="0000FF"/>
          <w:sz w:val="19"/>
          <w:szCs w:val="19"/>
          <w:lang w:val="ru-BY" w:eastAsia="ru-BY"/>
        </w:rPr>
        <w:t>false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;</w:t>
      </w:r>
    </w:p>
    <w:p w14:paraId="6E4E4E6B" w14:textId="77777777" w:rsidR="00D65114" w:rsidRDefault="00D65114" w:rsidP="00D6511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FF"/>
          <w:sz w:val="19"/>
          <w:szCs w:val="19"/>
          <w:lang w:val="ru-BY" w:eastAsia="ru-BY"/>
        </w:rPr>
        <w:t>continue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;</w:t>
      </w:r>
    </w:p>
    <w:p w14:paraId="4D235D93" w14:textId="77777777" w:rsidR="00D65114" w:rsidRDefault="00D65114" w:rsidP="00D6511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  <w:t>}</w:t>
      </w:r>
    </w:p>
    <w:p w14:paraId="60C9B03C" w14:textId="77777777" w:rsidR="00D65114" w:rsidRDefault="00D65114" w:rsidP="00D6511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  <w:t>right--;</w:t>
      </w:r>
    </w:p>
    <w:p w14:paraId="347AD3DA" w14:textId="77777777" w:rsidR="00D65114" w:rsidRDefault="00D65114" w:rsidP="00D6511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FF"/>
          <w:sz w:val="19"/>
          <w:szCs w:val="19"/>
          <w:lang w:val="ru-BY" w:eastAsia="ru-BY"/>
        </w:rPr>
        <w:t>int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control = right;</w:t>
      </w:r>
    </w:p>
    <w:p w14:paraId="671E14CE" w14:textId="77777777" w:rsidR="00D65114" w:rsidRDefault="00D65114" w:rsidP="00D6511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FF"/>
          <w:sz w:val="19"/>
          <w:szCs w:val="19"/>
          <w:lang w:val="ru-BY" w:eastAsia="ru-BY"/>
        </w:rPr>
        <w:t>do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{</w:t>
      </w:r>
    </w:p>
    <w:p w14:paraId="08110F09" w14:textId="77777777" w:rsidR="00D65114" w:rsidRDefault="00D65114" w:rsidP="00D6511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FF"/>
          <w:sz w:val="19"/>
          <w:szCs w:val="19"/>
          <w:lang w:val="ru-BY" w:eastAsia="ru-BY"/>
        </w:rPr>
        <w:t>for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(</w:t>
      </w:r>
      <w:r>
        <w:rPr>
          <w:rFonts w:ascii="Consolas" w:eastAsia="Times New Roman" w:hAnsi="Consolas" w:cs="Consolas"/>
          <w:color w:val="0000FF"/>
          <w:sz w:val="19"/>
          <w:szCs w:val="19"/>
          <w:lang w:val="ru-BY" w:eastAsia="ru-BY"/>
        </w:rPr>
        <w:t>int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i = left; i &lt; right; i++) {</w:t>
      </w:r>
    </w:p>
    <w:p w14:paraId="117A8AD6" w14:textId="77777777" w:rsidR="00D65114" w:rsidRDefault="00D65114" w:rsidP="00D6511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lastRenderedPageBreak/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808080"/>
          <w:sz w:val="19"/>
          <w:szCs w:val="19"/>
          <w:lang w:val="ru-BY" w:eastAsia="ru-BY"/>
        </w:rPr>
        <w:t>sc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.compares++;</w:t>
      </w:r>
    </w:p>
    <w:p w14:paraId="252D00EC" w14:textId="77777777" w:rsidR="00D65114" w:rsidRDefault="00D65114" w:rsidP="00D6511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FF"/>
          <w:sz w:val="19"/>
          <w:szCs w:val="19"/>
          <w:lang w:val="ru-BY" w:eastAsia="ru-BY"/>
        </w:rPr>
        <w:t>if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(</w:t>
      </w:r>
      <w:r>
        <w:rPr>
          <w:rFonts w:ascii="Consolas" w:eastAsia="Times New Roman" w:hAnsi="Consolas" w:cs="Consolas"/>
          <w:color w:val="808080"/>
          <w:sz w:val="19"/>
          <w:szCs w:val="19"/>
          <w:lang w:val="ru-BY" w:eastAsia="ru-BY"/>
        </w:rPr>
        <w:t>cmp</w:t>
      </w:r>
      <w:r>
        <w:rPr>
          <w:rFonts w:ascii="Consolas" w:eastAsia="Times New Roman" w:hAnsi="Consolas" w:cs="Consolas"/>
          <w:color w:val="008080"/>
          <w:sz w:val="19"/>
          <w:szCs w:val="19"/>
          <w:lang w:val="ru-BY" w:eastAsia="ru-BY"/>
        </w:rPr>
        <w:t>(</w:t>
      </w:r>
      <w:r>
        <w:rPr>
          <w:rFonts w:ascii="Consolas" w:eastAsia="Times New Roman" w:hAnsi="Consolas" w:cs="Consolas"/>
          <w:color w:val="808080"/>
          <w:sz w:val="19"/>
          <w:szCs w:val="19"/>
          <w:lang w:val="ru-BY" w:eastAsia="ru-BY"/>
        </w:rPr>
        <w:t>array</w:t>
      </w:r>
      <w:r>
        <w:rPr>
          <w:rFonts w:ascii="Consolas" w:eastAsia="Times New Roman" w:hAnsi="Consolas" w:cs="Consolas"/>
          <w:color w:val="008080"/>
          <w:sz w:val="19"/>
          <w:szCs w:val="19"/>
          <w:lang w:val="ru-BY" w:eastAsia="ru-BY"/>
        </w:rPr>
        <w:t>[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i</w:t>
      </w:r>
      <w:r>
        <w:rPr>
          <w:rFonts w:ascii="Consolas" w:eastAsia="Times New Roman" w:hAnsi="Consolas" w:cs="Consolas"/>
          <w:color w:val="008080"/>
          <w:sz w:val="19"/>
          <w:szCs w:val="19"/>
          <w:lang w:val="ru-BY" w:eastAsia="ru-BY"/>
        </w:rPr>
        <w:t>]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, </w:t>
      </w:r>
      <w:r>
        <w:rPr>
          <w:rFonts w:ascii="Consolas" w:eastAsia="Times New Roman" w:hAnsi="Consolas" w:cs="Consolas"/>
          <w:color w:val="808080"/>
          <w:sz w:val="19"/>
          <w:szCs w:val="19"/>
          <w:lang w:val="ru-BY" w:eastAsia="ru-BY"/>
        </w:rPr>
        <w:t>array</w:t>
      </w:r>
      <w:r>
        <w:rPr>
          <w:rFonts w:ascii="Consolas" w:eastAsia="Times New Roman" w:hAnsi="Consolas" w:cs="Consolas"/>
          <w:color w:val="008080"/>
          <w:sz w:val="19"/>
          <w:szCs w:val="19"/>
          <w:lang w:val="ru-BY" w:eastAsia="ru-BY"/>
        </w:rPr>
        <w:t>[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i + 1</w:t>
      </w:r>
      <w:r>
        <w:rPr>
          <w:rFonts w:ascii="Consolas" w:eastAsia="Times New Roman" w:hAnsi="Consolas" w:cs="Consolas"/>
          <w:color w:val="008080"/>
          <w:sz w:val="19"/>
          <w:szCs w:val="19"/>
          <w:lang w:val="ru-BY" w:eastAsia="ru-BY"/>
        </w:rPr>
        <w:t>])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) {</w:t>
      </w:r>
    </w:p>
    <w:p w14:paraId="4A8914A8" w14:textId="77777777" w:rsidR="00D65114" w:rsidRDefault="00D65114" w:rsidP="00D6511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808080"/>
          <w:sz w:val="19"/>
          <w:szCs w:val="19"/>
          <w:lang w:val="ru-BY" w:eastAsia="ru-BY"/>
        </w:rPr>
        <w:t>sc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.permutations++;</w:t>
      </w:r>
    </w:p>
    <w:p w14:paraId="07EA5058" w14:textId="77777777" w:rsidR="00D65114" w:rsidRDefault="00D65114" w:rsidP="00D6511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  <w:t>std::swap(</w:t>
      </w:r>
      <w:r>
        <w:rPr>
          <w:rFonts w:ascii="Consolas" w:eastAsia="Times New Roman" w:hAnsi="Consolas" w:cs="Consolas"/>
          <w:color w:val="808080"/>
          <w:sz w:val="19"/>
          <w:szCs w:val="19"/>
          <w:lang w:val="ru-BY" w:eastAsia="ru-BY"/>
        </w:rPr>
        <w:t>array</w:t>
      </w:r>
      <w:r>
        <w:rPr>
          <w:rFonts w:ascii="Consolas" w:eastAsia="Times New Roman" w:hAnsi="Consolas" w:cs="Consolas"/>
          <w:color w:val="008080"/>
          <w:sz w:val="19"/>
          <w:szCs w:val="19"/>
          <w:lang w:val="ru-BY" w:eastAsia="ru-BY"/>
        </w:rPr>
        <w:t>[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i</w:t>
      </w:r>
      <w:r>
        <w:rPr>
          <w:rFonts w:ascii="Consolas" w:eastAsia="Times New Roman" w:hAnsi="Consolas" w:cs="Consolas"/>
          <w:color w:val="008080"/>
          <w:sz w:val="19"/>
          <w:szCs w:val="19"/>
          <w:lang w:val="ru-BY" w:eastAsia="ru-BY"/>
        </w:rPr>
        <w:t>]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, </w:t>
      </w:r>
      <w:r>
        <w:rPr>
          <w:rFonts w:ascii="Consolas" w:eastAsia="Times New Roman" w:hAnsi="Consolas" w:cs="Consolas"/>
          <w:color w:val="808080"/>
          <w:sz w:val="19"/>
          <w:szCs w:val="19"/>
          <w:lang w:val="ru-BY" w:eastAsia="ru-BY"/>
        </w:rPr>
        <w:t>array</w:t>
      </w:r>
      <w:r>
        <w:rPr>
          <w:rFonts w:ascii="Consolas" w:eastAsia="Times New Roman" w:hAnsi="Consolas" w:cs="Consolas"/>
          <w:color w:val="008080"/>
          <w:sz w:val="19"/>
          <w:szCs w:val="19"/>
          <w:lang w:val="ru-BY" w:eastAsia="ru-BY"/>
        </w:rPr>
        <w:t>[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i + 1</w:t>
      </w:r>
      <w:r>
        <w:rPr>
          <w:rFonts w:ascii="Consolas" w:eastAsia="Times New Roman" w:hAnsi="Consolas" w:cs="Consolas"/>
          <w:color w:val="008080"/>
          <w:sz w:val="19"/>
          <w:szCs w:val="19"/>
          <w:lang w:val="ru-BY" w:eastAsia="ru-BY"/>
        </w:rPr>
        <w:t>]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);</w:t>
      </w:r>
    </w:p>
    <w:p w14:paraId="4318F53E" w14:textId="77777777" w:rsidR="00D65114" w:rsidRDefault="00D65114" w:rsidP="00D6511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  <w:t>control = i;</w:t>
      </w:r>
    </w:p>
    <w:p w14:paraId="2F852AFC" w14:textId="77777777" w:rsidR="00D65114" w:rsidRDefault="00D65114" w:rsidP="00D6511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  <w:t>}</w:t>
      </w:r>
    </w:p>
    <w:p w14:paraId="22CEC8C2" w14:textId="77777777" w:rsidR="00D65114" w:rsidRDefault="00D65114" w:rsidP="00D6511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  <w:t>}</w:t>
      </w:r>
    </w:p>
    <w:p w14:paraId="71F891B1" w14:textId="77777777" w:rsidR="00D65114" w:rsidRDefault="00D65114" w:rsidP="00D6511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  <w:t>right = control;</w:t>
      </w:r>
    </w:p>
    <w:p w14:paraId="67FA1D9F" w14:textId="77777777" w:rsidR="00D65114" w:rsidRDefault="00D65114" w:rsidP="00D6511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FF"/>
          <w:sz w:val="19"/>
          <w:szCs w:val="19"/>
          <w:lang w:val="ru-BY" w:eastAsia="ru-BY"/>
        </w:rPr>
        <w:t>for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(</w:t>
      </w:r>
      <w:r>
        <w:rPr>
          <w:rFonts w:ascii="Consolas" w:eastAsia="Times New Roman" w:hAnsi="Consolas" w:cs="Consolas"/>
          <w:color w:val="0000FF"/>
          <w:sz w:val="19"/>
          <w:szCs w:val="19"/>
          <w:lang w:val="ru-BY" w:eastAsia="ru-BY"/>
        </w:rPr>
        <w:t>int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i = right; i &gt; left; i--) {</w:t>
      </w:r>
    </w:p>
    <w:p w14:paraId="014F5361" w14:textId="77777777" w:rsidR="00D65114" w:rsidRDefault="00D65114" w:rsidP="00D6511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808080"/>
          <w:sz w:val="19"/>
          <w:szCs w:val="19"/>
          <w:lang w:val="ru-BY" w:eastAsia="ru-BY"/>
        </w:rPr>
        <w:t>sc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.compares++;</w:t>
      </w:r>
    </w:p>
    <w:p w14:paraId="5B3E51F4" w14:textId="77777777" w:rsidR="00D65114" w:rsidRDefault="00D65114" w:rsidP="00D6511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FF"/>
          <w:sz w:val="19"/>
          <w:szCs w:val="19"/>
          <w:lang w:val="ru-BY" w:eastAsia="ru-BY"/>
        </w:rPr>
        <w:t>if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(!</w:t>
      </w:r>
      <w:r>
        <w:rPr>
          <w:rFonts w:ascii="Consolas" w:eastAsia="Times New Roman" w:hAnsi="Consolas" w:cs="Consolas"/>
          <w:color w:val="808080"/>
          <w:sz w:val="19"/>
          <w:szCs w:val="19"/>
          <w:lang w:val="ru-BY" w:eastAsia="ru-BY"/>
        </w:rPr>
        <w:t>cmp</w:t>
      </w:r>
      <w:r>
        <w:rPr>
          <w:rFonts w:ascii="Consolas" w:eastAsia="Times New Roman" w:hAnsi="Consolas" w:cs="Consolas"/>
          <w:color w:val="008080"/>
          <w:sz w:val="19"/>
          <w:szCs w:val="19"/>
          <w:lang w:val="ru-BY" w:eastAsia="ru-BY"/>
        </w:rPr>
        <w:t>(</w:t>
      </w:r>
      <w:r>
        <w:rPr>
          <w:rFonts w:ascii="Consolas" w:eastAsia="Times New Roman" w:hAnsi="Consolas" w:cs="Consolas"/>
          <w:color w:val="808080"/>
          <w:sz w:val="19"/>
          <w:szCs w:val="19"/>
          <w:lang w:val="ru-BY" w:eastAsia="ru-BY"/>
        </w:rPr>
        <w:t>array</w:t>
      </w:r>
      <w:r>
        <w:rPr>
          <w:rFonts w:ascii="Consolas" w:eastAsia="Times New Roman" w:hAnsi="Consolas" w:cs="Consolas"/>
          <w:color w:val="008080"/>
          <w:sz w:val="19"/>
          <w:szCs w:val="19"/>
          <w:lang w:val="ru-BY" w:eastAsia="ru-BY"/>
        </w:rPr>
        <w:t>[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i</w:t>
      </w:r>
      <w:r>
        <w:rPr>
          <w:rFonts w:ascii="Consolas" w:eastAsia="Times New Roman" w:hAnsi="Consolas" w:cs="Consolas"/>
          <w:color w:val="008080"/>
          <w:sz w:val="19"/>
          <w:szCs w:val="19"/>
          <w:lang w:val="ru-BY" w:eastAsia="ru-BY"/>
        </w:rPr>
        <w:t>]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, </w:t>
      </w:r>
      <w:r>
        <w:rPr>
          <w:rFonts w:ascii="Consolas" w:eastAsia="Times New Roman" w:hAnsi="Consolas" w:cs="Consolas"/>
          <w:color w:val="808080"/>
          <w:sz w:val="19"/>
          <w:szCs w:val="19"/>
          <w:lang w:val="ru-BY" w:eastAsia="ru-BY"/>
        </w:rPr>
        <w:t>array</w:t>
      </w:r>
      <w:r>
        <w:rPr>
          <w:rFonts w:ascii="Consolas" w:eastAsia="Times New Roman" w:hAnsi="Consolas" w:cs="Consolas"/>
          <w:color w:val="008080"/>
          <w:sz w:val="19"/>
          <w:szCs w:val="19"/>
          <w:lang w:val="ru-BY" w:eastAsia="ru-BY"/>
        </w:rPr>
        <w:t>[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i - 1</w:t>
      </w:r>
      <w:r>
        <w:rPr>
          <w:rFonts w:ascii="Consolas" w:eastAsia="Times New Roman" w:hAnsi="Consolas" w:cs="Consolas"/>
          <w:color w:val="008080"/>
          <w:sz w:val="19"/>
          <w:szCs w:val="19"/>
          <w:lang w:val="ru-BY" w:eastAsia="ru-BY"/>
        </w:rPr>
        <w:t>])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) {</w:t>
      </w:r>
    </w:p>
    <w:p w14:paraId="00DAF3CF" w14:textId="77777777" w:rsidR="00D65114" w:rsidRDefault="00D65114" w:rsidP="00D6511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808080"/>
          <w:sz w:val="19"/>
          <w:szCs w:val="19"/>
          <w:lang w:val="ru-BY" w:eastAsia="ru-BY"/>
        </w:rPr>
        <w:t>sc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.permutations++;</w:t>
      </w:r>
    </w:p>
    <w:p w14:paraId="6AC7F5EF" w14:textId="77777777" w:rsidR="00D65114" w:rsidRDefault="00D65114" w:rsidP="00D6511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  <w:t>std::swap(</w:t>
      </w:r>
      <w:r>
        <w:rPr>
          <w:rFonts w:ascii="Consolas" w:eastAsia="Times New Roman" w:hAnsi="Consolas" w:cs="Consolas"/>
          <w:color w:val="808080"/>
          <w:sz w:val="19"/>
          <w:szCs w:val="19"/>
          <w:lang w:val="ru-BY" w:eastAsia="ru-BY"/>
        </w:rPr>
        <w:t>array</w:t>
      </w:r>
      <w:r>
        <w:rPr>
          <w:rFonts w:ascii="Consolas" w:eastAsia="Times New Roman" w:hAnsi="Consolas" w:cs="Consolas"/>
          <w:color w:val="008080"/>
          <w:sz w:val="19"/>
          <w:szCs w:val="19"/>
          <w:lang w:val="ru-BY" w:eastAsia="ru-BY"/>
        </w:rPr>
        <w:t>[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i</w:t>
      </w:r>
      <w:r>
        <w:rPr>
          <w:rFonts w:ascii="Consolas" w:eastAsia="Times New Roman" w:hAnsi="Consolas" w:cs="Consolas"/>
          <w:color w:val="008080"/>
          <w:sz w:val="19"/>
          <w:szCs w:val="19"/>
          <w:lang w:val="ru-BY" w:eastAsia="ru-BY"/>
        </w:rPr>
        <w:t>]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, </w:t>
      </w:r>
      <w:r>
        <w:rPr>
          <w:rFonts w:ascii="Consolas" w:eastAsia="Times New Roman" w:hAnsi="Consolas" w:cs="Consolas"/>
          <w:color w:val="808080"/>
          <w:sz w:val="19"/>
          <w:szCs w:val="19"/>
          <w:lang w:val="ru-BY" w:eastAsia="ru-BY"/>
        </w:rPr>
        <w:t>array</w:t>
      </w:r>
      <w:r>
        <w:rPr>
          <w:rFonts w:ascii="Consolas" w:eastAsia="Times New Roman" w:hAnsi="Consolas" w:cs="Consolas"/>
          <w:color w:val="008080"/>
          <w:sz w:val="19"/>
          <w:szCs w:val="19"/>
          <w:lang w:val="ru-BY" w:eastAsia="ru-BY"/>
        </w:rPr>
        <w:t>[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i - 1</w:t>
      </w:r>
      <w:r>
        <w:rPr>
          <w:rFonts w:ascii="Consolas" w:eastAsia="Times New Roman" w:hAnsi="Consolas" w:cs="Consolas"/>
          <w:color w:val="008080"/>
          <w:sz w:val="19"/>
          <w:szCs w:val="19"/>
          <w:lang w:val="ru-BY" w:eastAsia="ru-BY"/>
        </w:rPr>
        <w:t>]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);</w:t>
      </w:r>
    </w:p>
    <w:p w14:paraId="1432B256" w14:textId="77777777" w:rsidR="00D65114" w:rsidRDefault="00D65114" w:rsidP="00D6511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  <w:t>control = i;</w:t>
      </w:r>
    </w:p>
    <w:p w14:paraId="77F04A75" w14:textId="77777777" w:rsidR="00D65114" w:rsidRDefault="00D65114" w:rsidP="00D6511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  <w:t>}</w:t>
      </w:r>
    </w:p>
    <w:p w14:paraId="586553B4" w14:textId="77777777" w:rsidR="00D65114" w:rsidRDefault="00D65114" w:rsidP="00D6511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  <w:t>}</w:t>
      </w:r>
    </w:p>
    <w:p w14:paraId="4248FB21" w14:textId="77777777" w:rsidR="00D65114" w:rsidRDefault="00D65114" w:rsidP="00D6511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  <w:t>left = control;</w:t>
      </w:r>
    </w:p>
    <w:p w14:paraId="04D6F98F" w14:textId="77777777" w:rsidR="00D65114" w:rsidRDefault="00D65114" w:rsidP="00D6511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FF"/>
          <w:sz w:val="19"/>
          <w:szCs w:val="19"/>
          <w:lang w:val="ru-BY" w:eastAsia="ru-BY"/>
        </w:rPr>
        <w:t>if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(</w:t>
      </w:r>
      <w:r>
        <w:rPr>
          <w:rFonts w:ascii="Consolas" w:eastAsia="Times New Roman" w:hAnsi="Consolas" w:cs="Consolas"/>
          <w:color w:val="808080"/>
          <w:sz w:val="19"/>
          <w:szCs w:val="19"/>
          <w:lang w:val="ru-BY" w:eastAsia="ru-BY"/>
        </w:rPr>
        <w:t>check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&amp;&amp; </w:t>
      </w:r>
      <w:r>
        <w:rPr>
          <w:rFonts w:ascii="Consolas" w:eastAsia="Times New Roman" w:hAnsi="Consolas" w:cs="Consolas"/>
          <w:color w:val="2B91AF"/>
          <w:sz w:val="19"/>
          <w:szCs w:val="19"/>
          <w:lang w:val="ru-BY" w:eastAsia="ru-BY"/>
        </w:rPr>
        <w:t>sorter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::isSorted(</w:t>
      </w:r>
      <w:r>
        <w:rPr>
          <w:rFonts w:ascii="Consolas" w:eastAsia="Times New Roman" w:hAnsi="Consolas" w:cs="Consolas"/>
          <w:color w:val="808080"/>
          <w:sz w:val="19"/>
          <w:szCs w:val="19"/>
          <w:lang w:val="ru-BY" w:eastAsia="ru-BY"/>
        </w:rPr>
        <w:t>array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, </w:t>
      </w:r>
      <w:r>
        <w:rPr>
          <w:rFonts w:ascii="Consolas" w:eastAsia="Times New Roman" w:hAnsi="Consolas" w:cs="Consolas"/>
          <w:color w:val="808080"/>
          <w:sz w:val="19"/>
          <w:szCs w:val="19"/>
          <w:lang w:val="ru-BY" w:eastAsia="ru-BY"/>
        </w:rPr>
        <w:t>cmp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, </w:t>
      </w:r>
      <w:r>
        <w:rPr>
          <w:rFonts w:ascii="Consolas" w:eastAsia="Times New Roman" w:hAnsi="Consolas" w:cs="Consolas"/>
          <w:color w:val="808080"/>
          <w:sz w:val="19"/>
          <w:szCs w:val="19"/>
          <w:lang w:val="ru-BY" w:eastAsia="ru-BY"/>
        </w:rPr>
        <w:t>sc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))</w:t>
      </w:r>
    </w:p>
    <w:p w14:paraId="46308AE3" w14:textId="77777777" w:rsidR="00D65114" w:rsidRDefault="00D65114" w:rsidP="00D6511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FF"/>
          <w:sz w:val="19"/>
          <w:szCs w:val="19"/>
          <w:lang w:val="ru-BY" w:eastAsia="ru-BY"/>
        </w:rPr>
        <w:t>break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;</w:t>
      </w:r>
    </w:p>
    <w:p w14:paraId="4F4CF92F" w14:textId="77777777" w:rsidR="00D65114" w:rsidRDefault="00D65114" w:rsidP="00D6511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  <w:t xml:space="preserve">} </w:t>
      </w:r>
      <w:r>
        <w:rPr>
          <w:rFonts w:ascii="Consolas" w:eastAsia="Times New Roman" w:hAnsi="Consolas" w:cs="Consolas"/>
          <w:color w:val="0000FF"/>
          <w:sz w:val="19"/>
          <w:szCs w:val="19"/>
          <w:lang w:val="ru-BY" w:eastAsia="ru-BY"/>
        </w:rPr>
        <w:t>while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(left &lt; right);</w:t>
      </w:r>
    </w:p>
    <w:p w14:paraId="57006E4B" w14:textId="77777777" w:rsidR="00D65114" w:rsidRDefault="00D65114" w:rsidP="00D6511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  <w:t>right++;</w:t>
      </w:r>
    </w:p>
    <w:p w14:paraId="46941481" w14:textId="77777777" w:rsidR="00D65114" w:rsidRDefault="00D65114" w:rsidP="00D6511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  <w:t>left = right;</w:t>
      </w:r>
    </w:p>
    <w:p w14:paraId="39E369DD" w14:textId="77777777" w:rsidR="00D65114" w:rsidRDefault="00D65114" w:rsidP="00D6511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  <w:t>}</w:t>
      </w:r>
    </w:p>
    <w:p w14:paraId="64610452" w14:textId="77777777" w:rsidR="00D65114" w:rsidRDefault="00D65114" w:rsidP="00D6511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}</w:t>
      </w:r>
    </w:p>
    <w:p w14:paraId="78EFB11A" w14:textId="77777777" w:rsidR="00D65114" w:rsidRDefault="00D65114" w:rsidP="00D6511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</w:p>
    <w:p w14:paraId="1E6A2131" w14:textId="77777777" w:rsidR="00D65114" w:rsidRDefault="00D65114" w:rsidP="00D6511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FF"/>
          <w:sz w:val="19"/>
          <w:szCs w:val="19"/>
          <w:lang w:val="ru-BY" w:eastAsia="ru-BY"/>
        </w:rPr>
        <w:t>bool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</w:t>
      </w:r>
      <w:r>
        <w:rPr>
          <w:rFonts w:ascii="Consolas" w:eastAsia="Times New Roman" w:hAnsi="Consolas" w:cs="Consolas"/>
          <w:color w:val="2B91AF"/>
          <w:sz w:val="19"/>
          <w:szCs w:val="19"/>
          <w:lang w:val="ru-BY" w:eastAsia="ru-BY"/>
        </w:rPr>
        <w:t>sorter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::isSorted(std::</w:t>
      </w:r>
      <w:r>
        <w:rPr>
          <w:rFonts w:ascii="Consolas" w:eastAsia="Times New Roman" w:hAnsi="Consolas" w:cs="Consolas"/>
          <w:color w:val="2B91AF"/>
          <w:sz w:val="19"/>
          <w:szCs w:val="19"/>
          <w:lang w:val="ru-BY" w:eastAsia="ru-BY"/>
        </w:rPr>
        <w:t>vector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&lt;</w:t>
      </w:r>
      <w:r>
        <w:rPr>
          <w:rFonts w:ascii="Consolas" w:eastAsia="Times New Roman" w:hAnsi="Consolas" w:cs="Consolas"/>
          <w:color w:val="2B91AF"/>
          <w:sz w:val="19"/>
          <w:szCs w:val="19"/>
          <w:lang w:val="ru-BY" w:eastAsia="ru-BY"/>
        </w:rPr>
        <w:t>record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&gt;&amp; </w:t>
      </w:r>
      <w:r>
        <w:rPr>
          <w:rFonts w:ascii="Consolas" w:eastAsia="Times New Roman" w:hAnsi="Consolas" w:cs="Consolas"/>
          <w:color w:val="808080"/>
          <w:sz w:val="19"/>
          <w:szCs w:val="19"/>
          <w:lang w:val="ru-BY" w:eastAsia="ru-BY"/>
        </w:rPr>
        <w:t>array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, std::</w:t>
      </w:r>
      <w:r>
        <w:rPr>
          <w:rFonts w:ascii="Consolas" w:eastAsia="Times New Roman" w:hAnsi="Consolas" w:cs="Consolas"/>
          <w:color w:val="2B91AF"/>
          <w:sz w:val="19"/>
          <w:szCs w:val="19"/>
          <w:lang w:val="ru-BY" w:eastAsia="ru-BY"/>
        </w:rPr>
        <w:t>function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&lt;</w:t>
      </w:r>
      <w:r>
        <w:rPr>
          <w:rFonts w:ascii="Consolas" w:eastAsia="Times New Roman" w:hAnsi="Consolas" w:cs="Consolas"/>
          <w:color w:val="0000FF"/>
          <w:sz w:val="19"/>
          <w:szCs w:val="19"/>
          <w:lang w:val="ru-BY" w:eastAsia="ru-BY"/>
        </w:rPr>
        <w:t>bool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(</w:t>
      </w:r>
      <w:r>
        <w:rPr>
          <w:rFonts w:ascii="Consolas" w:eastAsia="Times New Roman" w:hAnsi="Consolas" w:cs="Consolas"/>
          <w:color w:val="2B91AF"/>
          <w:sz w:val="19"/>
          <w:szCs w:val="19"/>
          <w:lang w:val="ru-BY" w:eastAsia="ru-BY"/>
        </w:rPr>
        <w:t>record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&amp;, </w:t>
      </w:r>
      <w:r>
        <w:rPr>
          <w:rFonts w:ascii="Consolas" w:eastAsia="Times New Roman" w:hAnsi="Consolas" w:cs="Consolas"/>
          <w:color w:val="2B91AF"/>
          <w:sz w:val="19"/>
          <w:szCs w:val="19"/>
          <w:lang w:val="ru-BY" w:eastAsia="ru-BY"/>
        </w:rPr>
        <w:t>record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&amp;)&gt; </w:t>
      </w:r>
      <w:r>
        <w:rPr>
          <w:rFonts w:ascii="Consolas" w:eastAsia="Times New Roman" w:hAnsi="Consolas" w:cs="Consolas"/>
          <w:color w:val="808080"/>
          <w:sz w:val="19"/>
          <w:szCs w:val="19"/>
          <w:lang w:val="ru-BY" w:eastAsia="ru-BY"/>
        </w:rPr>
        <w:t>cmp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, </w:t>
      </w:r>
      <w:r>
        <w:rPr>
          <w:rFonts w:ascii="Consolas" w:eastAsia="Times New Roman" w:hAnsi="Consolas" w:cs="Consolas"/>
          <w:color w:val="2B91AF"/>
          <w:sz w:val="19"/>
          <w:szCs w:val="19"/>
          <w:lang w:val="ru-BY" w:eastAsia="ru-BY"/>
        </w:rPr>
        <w:t>score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&amp; </w:t>
      </w:r>
      <w:r>
        <w:rPr>
          <w:rFonts w:ascii="Consolas" w:eastAsia="Times New Roman" w:hAnsi="Consolas" w:cs="Consolas"/>
          <w:color w:val="808080"/>
          <w:sz w:val="19"/>
          <w:szCs w:val="19"/>
          <w:lang w:val="ru-BY" w:eastAsia="ru-BY"/>
        </w:rPr>
        <w:t>sc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)</w:t>
      </w:r>
    </w:p>
    <w:p w14:paraId="68881A42" w14:textId="77777777" w:rsidR="00D65114" w:rsidRDefault="00D65114" w:rsidP="00D6511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{</w:t>
      </w:r>
    </w:p>
    <w:p w14:paraId="48643E6D" w14:textId="77777777" w:rsidR="00D65114" w:rsidRDefault="00D65114" w:rsidP="00D6511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FF"/>
          <w:sz w:val="19"/>
          <w:szCs w:val="19"/>
          <w:lang w:val="ru-BY" w:eastAsia="ru-BY"/>
        </w:rPr>
        <w:t>bool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isSorted = </w:t>
      </w:r>
      <w:r>
        <w:rPr>
          <w:rFonts w:ascii="Consolas" w:eastAsia="Times New Roman" w:hAnsi="Consolas" w:cs="Consolas"/>
          <w:color w:val="0000FF"/>
          <w:sz w:val="19"/>
          <w:szCs w:val="19"/>
          <w:lang w:val="ru-BY" w:eastAsia="ru-BY"/>
        </w:rPr>
        <w:t>true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;</w:t>
      </w:r>
    </w:p>
    <w:p w14:paraId="48BBBD61" w14:textId="77777777" w:rsidR="00D65114" w:rsidRDefault="00D65114" w:rsidP="00D6511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FF"/>
          <w:sz w:val="19"/>
          <w:szCs w:val="19"/>
          <w:lang w:val="ru-BY" w:eastAsia="ru-BY"/>
        </w:rPr>
        <w:t>for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(</w:t>
      </w:r>
      <w:r>
        <w:rPr>
          <w:rFonts w:ascii="Consolas" w:eastAsia="Times New Roman" w:hAnsi="Consolas" w:cs="Consolas"/>
          <w:color w:val="0000FF"/>
          <w:sz w:val="19"/>
          <w:szCs w:val="19"/>
          <w:lang w:val="ru-BY" w:eastAsia="ru-BY"/>
        </w:rPr>
        <w:t>int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i(0); i &lt; </w:t>
      </w:r>
      <w:r>
        <w:rPr>
          <w:rFonts w:ascii="Consolas" w:eastAsia="Times New Roman" w:hAnsi="Consolas" w:cs="Consolas"/>
          <w:color w:val="808080"/>
          <w:sz w:val="19"/>
          <w:szCs w:val="19"/>
          <w:lang w:val="ru-BY" w:eastAsia="ru-BY"/>
        </w:rPr>
        <w:t>array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.size() - 1 &amp;&amp; isSorted; i++) {</w:t>
      </w:r>
    </w:p>
    <w:p w14:paraId="655D0DA6" w14:textId="77777777" w:rsidR="00D65114" w:rsidRDefault="00D65114" w:rsidP="00D6511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808080"/>
          <w:sz w:val="19"/>
          <w:szCs w:val="19"/>
          <w:lang w:val="ru-BY" w:eastAsia="ru-BY"/>
        </w:rPr>
        <w:t>sc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.compares++;</w:t>
      </w:r>
    </w:p>
    <w:p w14:paraId="3DE18A39" w14:textId="77777777" w:rsidR="00D65114" w:rsidRDefault="00D65114" w:rsidP="00D6511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FF"/>
          <w:sz w:val="19"/>
          <w:szCs w:val="19"/>
          <w:lang w:val="ru-BY" w:eastAsia="ru-BY"/>
        </w:rPr>
        <w:t>if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(!</w:t>
      </w:r>
      <w:r>
        <w:rPr>
          <w:rFonts w:ascii="Consolas" w:eastAsia="Times New Roman" w:hAnsi="Consolas" w:cs="Consolas"/>
          <w:color w:val="808080"/>
          <w:sz w:val="19"/>
          <w:szCs w:val="19"/>
          <w:lang w:val="ru-BY" w:eastAsia="ru-BY"/>
        </w:rPr>
        <w:t>cmp</w:t>
      </w:r>
      <w:r>
        <w:rPr>
          <w:rFonts w:ascii="Consolas" w:eastAsia="Times New Roman" w:hAnsi="Consolas" w:cs="Consolas"/>
          <w:color w:val="008080"/>
          <w:sz w:val="19"/>
          <w:szCs w:val="19"/>
          <w:lang w:val="ru-BY" w:eastAsia="ru-BY"/>
        </w:rPr>
        <w:t>(</w:t>
      </w:r>
      <w:r>
        <w:rPr>
          <w:rFonts w:ascii="Consolas" w:eastAsia="Times New Roman" w:hAnsi="Consolas" w:cs="Consolas"/>
          <w:color w:val="808080"/>
          <w:sz w:val="19"/>
          <w:szCs w:val="19"/>
          <w:lang w:val="ru-BY" w:eastAsia="ru-BY"/>
        </w:rPr>
        <w:t>array</w:t>
      </w:r>
      <w:r>
        <w:rPr>
          <w:rFonts w:ascii="Consolas" w:eastAsia="Times New Roman" w:hAnsi="Consolas" w:cs="Consolas"/>
          <w:color w:val="008080"/>
          <w:sz w:val="19"/>
          <w:szCs w:val="19"/>
          <w:lang w:val="ru-BY" w:eastAsia="ru-BY"/>
        </w:rPr>
        <w:t>[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i</w:t>
      </w:r>
      <w:r>
        <w:rPr>
          <w:rFonts w:ascii="Consolas" w:eastAsia="Times New Roman" w:hAnsi="Consolas" w:cs="Consolas"/>
          <w:color w:val="008080"/>
          <w:sz w:val="19"/>
          <w:szCs w:val="19"/>
          <w:lang w:val="ru-BY" w:eastAsia="ru-BY"/>
        </w:rPr>
        <w:t>]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, </w:t>
      </w:r>
      <w:r>
        <w:rPr>
          <w:rFonts w:ascii="Consolas" w:eastAsia="Times New Roman" w:hAnsi="Consolas" w:cs="Consolas"/>
          <w:color w:val="808080"/>
          <w:sz w:val="19"/>
          <w:szCs w:val="19"/>
          <w:lang w:val="ru-BY" w:eastAsia="ru-BY"/>
        </w:rPr>
        <w:t>array</w:t>
      </w:r>
      <w:r>
        <w:rPr>
          <w:rFonts w:ascii="Consolas" w:eastAsia="Times New Roman" w:hAnsi="Consolas" w:cs="Consolas"/>
          <w:color w:val="008080"/>
          <w:sz w:val="19"/>
          <w:szCs w:val="19"/>
          <w:lang w:val="ru-BY" w:eastAsia="ru-BY"/>
        </w:rPr>
        <w:t>[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i + 1</w:t>
      </w:r>
      <w:r>
        <w:rPr>
          <w:rFonts w:ascii="Consolas" w:eastAsia="Times New Roman" w:hAnsi="Consolas" w:cs="Consolas"/>
          <w:color w:val="008080"/>
          <w:sz w:val="19"/>
          <w:szCs w:val="19"/>
          <w:lang w:val="ru-BY" w:eastAsia="ru-BY"/>
        </w:rPr>
        <w:t>])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) {</w:t>
      </w:r>
    </w:p>
    <w:p w14:paraId="10807C49" w14:textId="77777777" w:rsidR="00D65114" w:rsidRDefault="00D65114" w:rsidP="00D6511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  <w:t xml:space="preserve">isSorted = </w:t>
      </w:r>
      <w:r>
        <w:rPr>
          <w:rFonts w:ascii="Consolas" w:eastAsia="Times New Roman" w:hAnsi="Consolas" w:cs="Consolas"/>
          <w:color w:val="0000FF"/>
          <w:sz w:val="19"/>
          <w:szCs w:val="19"/>
          <w:lang w:val="ru-BY" w:eastAsia="ru-BY"/>
        </w:rPr>
        <w:t>false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;</w:t>
      </w:r>
    </w:p>
    <w:p w14:paraId="2C2CAC40" w14:textId="77777777" w:rsidR="00D65114" w:rsidRDefault="00D65114" w:rsidP="00D6511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  <w:t>}</w:t>
      </w:r>
    </w:p>
    <w:p w14:paraId="48D8E1C6" w14:textId="77777777" w:rsidR="00D65114" w:rsidRDefault="00D65114" w:rsidP="00D6511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  <w:t>}</w:t>
      </w:r>
    </w:p>
    <w:p w14:paraId="435A508E" w14:textId="77777777" w:rsidR="00D65114" w:rsidRDefault="00D65114" w:rsidP="00D6511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FF"/>
          <w:sz w:val="19"/>
          <w:szCs w:val="19"/>
          <w:lang w:val="ru-BY" w:eastAsia="ru-BY"/>
        </w:rPr>
        <w:t>return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isSorted;</w:t>
      </w:r>
    </w:p>
    <w:p w14:paraId="7AD13970" w14:textId="77777777" w:rsidR="00D65114" w:rsidRDefault="00D65114" w:rsidP="00D6511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}</w:t>
      </w:r>
    </w:p>
    <w:p w14:paraId="06845CAE" w14:textId="77777777" w:rsidR="00D65114" w:rsidRPr="00D65114" w:rsidRDefault="00D65114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lang w:val="en-US" w:eastAsia="ru-BY"/>
        </w:rPr>
      </w:pPr>
    </w:p>
    <w:p w14:paraId="1DE81022" w14:textId="77777777" w:rsidR="00B37A81" w:rsidRPr="00B37A81" w:rsidRDefault="00B37A81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b/>
          <w:bCs/>
          <w:i/>
          <w:iCs/>
          <w:color w:val="000000"/>
          <w:lang w:eastAsia="ru-BY"/>
        </w:rPr>
      </w:pPr>
    </w:p>
    <w:p w14:paraId="0B68CF83" w14:textId="77777777" w:rsidR="00D65114" w:rsidRDefault="00D65114">
      <w:pPr>
        <w:suppressAutoHyphens w:val="0"/>
        <w:ind w:firstLine="0"/>
        <w:jc w:val="left"/>
      </w:pPr>
      <w:r>
        <w:br w:type="page"/>
      </w:r>
    </w:p>
    <w:p w14:paraId="01DD06C8" w14:textId="510D6F04" w:rsidR="001B21FF" w:rsidRPr="00B37A81" w:rsidRDefault="001B21FF" w:rsidP="001B21FF">
      <w:pPr>
        <w:pStyle w:val="13"/>
        <w:shd w:val="clear" w:color="auto" w:fill="FFFFFF"/>
        <w:ind w:left="916" w:firstLine="0"/>
      </w:pPr>
      <w:r w:rsidRPr="00B37A81">
        <w:lastRenderedPageBreak/>
        <w:t xml:space="preserve"> </w:t>
      </w:r>
    </w:p>
    <w:p w14:paraId="22C06DBA" w14:textId="356BC32E" w:rsidR="001B21FF" w:rsidRDefault="001B21FF" w:rsidP="001B21FF">
      <w:pPr>
        <w:pStyle w:val="13"/>
        <w:shd w:val="clear" w:color="auto" w:fill="FFFFFF"/>
        <w:ind w:left="708" w:firstLine="0"/>
        <w:rPr>
          <w:sz w:val="28"/>
          <w:szCs w:val="28"/>
        </w:rPr>
      </w:pPr>
      <w:r>
        <w:rPr>
          <w:sz w:val="28"/>
          <w:szCs w:val="28"/>
        </w:rPr>
        <w:t>Результат выполнения:</w:t>
      </w:r>
    </w:p>
    <w:p w14:paraId="022B96C1" w14:textId="5D4311D3" w:rsidR="008F7F0C" w:rsidRDefault="008F7F0C" w:rsidP="001B21FF">
      <w:pPr>
        <w:pStyle w:val="13"/>
        <w:shd w:val="clear" w:color="auto" w:fill="FFFFFF"/>
        <w:ind w:left="708" w:firstLine="0"/>
        <w:rPr>
          <w:sz w:val="28"/>
          <w:szCs w:val="28"/>
        </w:rPr>
      </w:pPr>
    </w:p>
    <w:p w14:paraId="645B81A9" w14:textId="77777777" w:rsidR="00D65114" w:rsidRPr="00D65114" w:rsidRDefault="00D65114" w:rsidP="00D65114">
      <w:pPr>
        <w:pStyle w:val="13"/>
        <w:shd w:val="clear" w:color="auto" w:fill="FFFFFF"/>
        <w:ind w:firstLine="0"/>
        <w:rPr>
          <w:rFonts w:ascii="Consolas" w:hAnsi="Consolas"/>
          <w:lang w:val="en-US"/>
        </w:rPr>
      </w:pPr>
      <w:r w:rsidRPr="00D65114">
        <w:rPr>
          <w:rFonts w:ascii="Consolas" w:hAnsi="Consolas"/>
          <w:lang w:val="en-US"/>
        </w:rPr>
        <w:t>Lab 3!</w:t>
      </w:r>
    </w:p>
    <w:p w14:paraId="258A1733" w14:textId="77777777" w:rsidR="00D65114" w:rsidRPr="00D65114" w:rsidRDefault="00D65114" w:rsidP="00D65114">
      <w:pPr>
        <w:pStyle w:val="13"/>
        <w:shd w:val="clear" w:color="auto" w:fill="FFFFFF"/>
        <w:ind w:firstLine="0"/>
        <w:rPr>
          <w:rFonts w:ascii="Consolas" w:hAnsi="Consolas"/>
          <w:lang w:val="en-US"/>
        </w:rPr>
      </w:pPr>
    </w:p>
    <w:p w14:paraId="3DA8BB19" w14:textId="77777777" w:rsidR="00D65114" w:rsidRPr="00D65114" w:rsidRDefault="00D65114" w:rsidP="00D65114">
      <w:pPr>
        <w:pStyle w:val="13"/>
        <w:shd w:val="clear" w:color="auto" w:fill="FFFFFF"/>
        <w:ind w:firstLine="0"/>
        <w:rPr>
          <w:rFonts w:ascii="Consolas" w:hAnsi="Consolas"/>
          <w:lang w:val="en-US"/>
        </w:rPr>
      </w:pPr>
      <w:r w:rsidRPr="00D65114">
        <w:rPr>
          <w:rFonts w:ascii="Consolas" w:hAnsi="Consolas"/>
          <w:lang w:val="en-US"/>
        </w:rPr>
        <w:t>Sorted by 1-st field:</w:t>
      </w:r>
    </w:p>
    <w:p w14:paraId="0D1E7112" w14:textId="77777777" w:rsidR="00D65114" w:rsidRPr="00D65114" w:rsidRDefault="00D65114" w:rsidP="00D65114">
      <w:pPr>
        <w:pStyle w:val="13"/>
        <w:shd w:val="clear" w:color="auto" w:fill="FFFFFF"/>
        <w:ind w:firstLine="0"/>
        <w:rPr>
          <w:rFonts w:ascii="Consolas" w:hAnsi="Consolas"/>
          <w:lang w:val="en-US"/>
        </w:rPr>
      </w:pPr>
    </w:p>
    <w:p w14:paraId="63E481D9" w14:textId="77777777" w:rsidR="00D65114" w:rsidRPr="00D65114" w:rsidRDefault="00D65114" w:rsidP="00D65114">
      <w:pPr>
        <w:pStyle w:val="13"/>
        <w:shd w:val="clear" w:color="auto" w:fill="FFFFFF"/>
        <w:ind w:firstLine="0"/>
        <w:rPr>
          <w:rFonts w:ascii="Consolas" w:hAnsi="Consolas"/>
          <w:lang w:val="en-US"/>
        </w:rPr>
      </w:pPr>
      <w:r w:rsidRPr="00D65114">
        <w:rPr>
          <w:rFonts w:ascii="Consolas" w:hAnsi="Consolas"/>
          <w:lang w:val="en-US"/>
        </w:rPr>
        <w:t>09/07/2021; 09/05/2021; cadae</w:t>
      </w:r>
    </w:p>
    <w:p w14:paraId="50565885" w14:textId="77777777" w:rsidR="00D65114" w:rsidRPr="00D65114" w:rsidRDefault="00D65114" w:rsidP="00D65114">
      <w:pPr>
        <w:pStyle w:val="13"/>
        <w:shd w:val="clear" w:color="auto" w:fill="FFFFFF"/>
        <w:ind w:firstLine="0"/>
        <w:rPr>
          <w:rFonts w:ascii="Consolas" w:hAnsi="Consolas"/>
          <w:lang w:val="en-US"/>
        </w:rPr>
      </w:pPr>
      <w:r w:rsidRPr="00D65114">
        <w:rPr>
          <w:rFonts w:ascii="Consolas" w:hAnsi="Consolas"/>
          <w:lang w:val="en-US"/>
        </w:rPr>
        <w:t>06/07/2021; 06/06/2021; dbecd</w:t>
      </w:r>
    </w:p>
    <w:p w14:paraId="1B8EB55E" w14:textId="77777777" w:rsidR="00D65114" w:rsidRPr="00D65114" w:rsidRDefault="00D65114" w:rsidP="00D65114">
      <w:pPr>
        <w:pStyle w:val="13"/>
        <w:shd w:val="clear" w:color="auto" w:fill="FFFFFF"/>
        <w:ind w:firstLine="0"/>
        <w:rPr>
          <w:rFonts w:ascii="Consolas" w:hAnsi="Consolas"/>
          <w:lang w:val="en-US"/>
        </w:rPr>
      </w:pPr>
      <w:r w:rsidRPr="00D65114">
        <w:rPr>
          <w:rFonts w:ascii="Consolas" w:hAnsi="Consolas"/>
          <w:lang w:val="en-US"/>
        </w:rPr>
        <w:t>05/07/2021; 05/06/2021; edeca</w:t>
      </w:r>
    </w:p>
    <w:p w14:paraId="4CD0A2D3" w14:textId="77777777" w:rsidR="00D65114" w:rsidRPr="00D65114" w:rsidRDefault="00D65114" w:rsidP="00D65114">
      <w:pPr>
        <w:pStyle w:val="13"/>
        <w:shd w:val="clear" w:color="auto" w:fill="FFFFFF"/>
        <w:ind w:firstLine="0"/>
        <w:rPr>
          <w:rFonts w:ascii="Consolas" w:hAnsi="Consolas"/>
          <w:lang w:val="en-US"/>
        </w:rPr>
      </w:pPr>
      <w:r w:rsidRPr="00D65114">
        <w:rPr>
          <w:rFonts w:ascii="Consolas" w:hAnsi="Consolas"/>
          <w:lang w:val="en-US"/>
        </w:rPr>
        <w:t>30/06/2021; 30/06/2021; ecaed</w:t>
      </w:r>
    </w:p>
    <w:p w14:paraId="7B036405" w14:textId="77777777" w:rsidR="00D65114" w:rsidRPr="00D65114" w:rsidRDefault="00D65114" w:rsidP="00D65114">
      <w:pPr>
        <w:pStyle w:val="13"/>
        <w:shd w:val="clear" w:color="auto" w:fill="FFFFFF"/>
        <w:ind w:firstLine="0"/>
        <w:rPr>
          <w:rFonts w:ascii="Consolas" w:hAnsi="Consolas"/>
          <w:lang w:val="en-US"/>
        </w:rPr>
      </w:pPr>
      <w:r w:rsidRPr="00D65114">
        <w:rPr>
          <w:rFonts w:ascii="Consolas" w:hAnsi="Consolas"/>
          <w:lang w:val="en-US"/>
        </w:rPr>
        <w:t>05/06/2021; 05/06/2021; ccabb</w:t>
      </w:r>
    </w:p>
    <w:p w14:paraId="4C211F2F" w14:textId="77777777" w:rsidR="00D65114" w:rsidRPr="00D65114" w:rsidRDefault="00D65114" w:rsidP="00D65114">
      <w:pPr>
        <w:pStyle w:val="13"/>
        <w:shd w:val="clear" w:color="auto" w:fill="FFFFFF"/>
        <w:ind w:firstLine="0"/>
        <w:rPr>
          <w:rFonts w:ascii="Consolas" w:hAnsi="Consolas"/>
          <w:lang w:val="en-US"/>
        </w:rPr>
      </w:pPr>
      <w:r w:rsidRPr="00D65114">
        <w:rPr>
          <w:rFonts w:ascii="Consolas" w:hAnsi="Consolas"/>
          <w:lang w:val="en-US"/>
        </w:rPr>
        <w:t>02/05/2021; 02/06/2021; ebcdb</w:t>
      </w:r>
    </w:p>
    <w:p w14:paraId="2DB62238" w14:textId="77777777" w:rsidR="00D65114" w:rsidRPr="00D65114" w:rsidRDefault="00D65114" w:rsidP="00D65114">
      <w:pPr>
        <w:pStyle w:val="13"/>
        <w:shd w:val="clear" w:color="auto" w:fill="FFFFFF"/>
        <w:ind w:firstLine="0"/>
        <w:rPr>
          <w:rFonts w:ascii="Consolas" w:hAnsi="Consolas"/>
          <w:lang w:val="en-US"/>
        </w:rPr>
      </w:pPr>
      <w:r w:rsidRPr="00D65114">
        <w:rPr>
          <w:rFonts w:ascii="Consolas" w:hAnsi="Consolas"/>
          <w:lang w:val="en-US"/>
        </w:rPr>
        <w:t>02/04/2021; 02/07/2021; bbeaa</w:t>
      </w:r>
    </w:p>
    <w:p w14:paraId="3F4B9782" w14:textId="77777777" w:rsidR="00D65114" w:rsidRPr="00D65114" w:rsidRDefault="00D65114" w:rsidP="00D65114">
      <w:pPr>
        <w:pStyle w:val="13"/>
        <w:shd w:val="clear" w:color="auto" w:fill="FFFFFF"/>
        <w:ind w:firstLine="0"/>
        <w:rPr>
          <w:rFonts w:ascii="Consolas" w:hAnsi="Consolas"/>
          <w:lang w:val="en-US"/>
        </w:rPr>
      </w:pPr>
      <w:r w:rsidRPr="00D65114">
        <w:rPr>
          <w:rFonts w:ascii="Consolas" w:hAnsi="Consolas"/>
          <w:lang w:val="en-US"/>
        </w:rPr>
        <w:t>09/02/2021; 09/07/2021; cecea</w:t>
      </w:r>
    </w:p>
    <w:p w14:paraId="520035E9" w14:textId="77777777" w:rsidR="00D65114" w:rsidRPr="00D65114" w:rsidRDefault="00D65114" w:rsidP="00D65114">
      <w:pPr>
        <w:pStyle w:val="13"/>
        <w:shd w:val="clear" w:color="auto" w:fill="FFFFFF"/>
        <w:ind w:firstLine="0"/>
        <w:rPr>
          <w:rFonts w:ascii="Consolas" w:hAnsi="Consolas"/>
          <w:lang w:val="en-US"/>
        </w:rPr>
      </w:pPr>
      <w:r w:rsidRPr="00D65114">
        <w:rPr>
          <w:rFonts w:ascii="Consolas" w:hAnsi="Consolas"/>
          <w:lang w:val="en-US"/>
        </w:rPr>
        <w:t>08/02/2021; 08/06/2021; abeeb</w:t>
      </w:r>
    </w:p>
    <w:p w14:paraId="6D2103C2" w14:textId="77777777" w:rsidR="00D65114" w:rsidRPr="00D65114" w:rsidRDefault="00D65114" w:rsidP="00D65114">
      <w:pPr>
        <w:pStyle w:val="13"/>
        <w:shd w:val="clear" w:color="auto" w:fill="FFFFFF"/>
        <w:ind w:firstLine="0"/>
        <w:rPr>
          <w:rFonts w:ascii="Consolas" w:hAnsi="Consolas"/>
          <w:lang w:val="en-US"/>
        </w:rPr>
      </w:pPr>
      <w:r w:rsidRPr="00D65114">
        <w:rPr>
          <w:rFonts w:ascii="Consolas" w:hAnsi="Consolas"/>
          <w:lang w:val="en-US"/>
        </w:rPr>
        <w:t>01/02/2021; 01/06/2021; cecde</w:t>
      </w:r>
    </w:p>
    <w:p w14:paraId="269A1AB2" w14:textId="77777777" w:rsidR="00D65114" w:rsidRPr="00D65114" w:rsidRDefault="00D65114" w:rsidP="00D65114">
      <w:pPr>
        <w:pStyle w:val="13"/>
        <w:shd w:val="clear" w:color="auto" w:fill="FFFFFF"/>
        <w:ind w:firstLine="0"/>
        <w:rPr>
          <w:rFonts w:ascii="Consolas" w:hAnsi="Consolas"/>
          <w:lang w:val="en-US"/>
        </w:rPr>
      </w:pPr>
      <w:r w:rsidRPr="00D65114">
        <w:rPr>
          <w:rFonts w:ascii="Consolas" w:hAnsi="Consolas"/>
          <w:lang w:val="en-US"/>
        </w:rPr>
        <w:t>Permutations: 25; compares: 38; seconds: 2.1e-06</w:t>
      </w:r>
    </w:p>
    <w:p w14:paraId="00FEE3D4" w14:textId="77777777" w:rsidR="00D65114" w:rsidRPr="00D65114" w:rsidRDefault="00D65114" w:rsidP="00D65114">
      <w:pPr>
        <w:pStyle w:val="13"/>
        <w:shd w:val="clear" w:color="auto" w:fill="FFFFFF"/>
        <w:ind w:firstLine="0"/>
        <w:rPr>
          <w:rFonts w:ascii="Consolas" w:hAnsi="Consolas"/>
          <w:lang w:val="en-US"/>
        </w:rPr>
      </w:pPr>
    </w:p>
    <w:p w14:paraId="4D76E23B" w14:textId="77777777" w:rsidR="00D65114" w:rsidRPr="00D65114" w:rsidRDefault="00D65114" w:rsidP="00D65114">
      <w:pPr>
        <w:pStyle w:val="13"/>
        <w:shd w:val="clear" w:color="auto" w:fill="FFFFFF"/>
        <w:ind w:firstLine="0"/>
        <w:rPr>
          <w:rFonts w:ascii="Consolas" w:hAnsi="Consolas"/>
          <w:lang w:val="en-US"/>
        </w:rPr>
      </w:pPr>
      <w:r w:rsidRPr="00D65114">
        <w:rPr>
          <w:rFonts w:ascii="Consolas" w:hAnsi="Consolas"/>
          <w:lang w:val="en-US"/>
        </w:rPr>
        <w:t>Sorted by 2-nd field:</w:t>
      </w:r>
    </w:p>
    <w:p w14:paraId="64D1BD56" w14:textId="77777777" w:rsidR="00D65114" w:rsidRPr="00D65114" w:rsidRDefault="00D65114" w:rsidP="00D65114">
      <w:pPr>
        <w:pStyle w:val="13"/>
        <w:shd w:val="clear" w:color="auto" w:fill="FFFFFF"/>
        <w:ind w:firstLine="0"/>
        <w:rPr>
          <w:rFonts w:ascii="Consolas" w:hAnsi="Consolas"/>
          <w:lang w:val="en-US"/>
        </w:rPr>
      </w:pPr>
    </w:p>
    <w:p w14:paraId="5D59719E" w14:textId="77777777" w:rsidR="00D65114" w:rsidRPr="00D65114" w:rsidRDefault="00D65114" w:rsidP="00D65114">
      <w:pPr>
        <w:pStyle w:val="13"/>
        <w:shd w:val="clear" w:color="auto" w:fill="FFFFFF"/>
        <w:ind w:firstLine="0"/>
        <w:rPr>
          <w:rFonts w:ascii="Consolas" w:hAnsi="Consolas"/>
          <w:lang w:val="en-US"/>
        </w:rPr>
      </w:pPr>
      <w:r w:rsidRPr="00D65114">
        <w:rPr>
          <w:rFonts w:ascii="Consolas" w:hAnsi="Consolas"/>
          <w:lang w:val="en-US"/>
        </w:rPr>
        <w:t>09/07/2021; 09/05/2021; cadae</w:t>
      </w:r>
    </w:p>
    <w:p w14:paraId="4B68B162" w14:textId="77777777" w:rsidR="00D65114" w:rsidRPr="00D65114" w:rsidRDefault="00D65114" w:rsidP="00D65114">
      <w:pPr>
        <w:pStyle w:val="13"/>
        <w:shd w:val="clear" w:color="auto" w:fill="FFFFFF"/>
        <w:ind w:firstLine="0"/>
        <w:rPr>
          <w:rFonts w:ascii="Consolas" w:hAnsi="Consolas"/>
          <w:lang w:val="en-US"/>
        </w:rPr>
      </w:pPr>
      <w:r w:rsidRPr="00D65114">
        <w:rPr>
          <w:rFonts w:ascii="Consolas" w:hAnsi="Consolas"/>
          <w:lang w:val="en-US"/>
        </w:rPr>
        <w:t>06/07/2021; 06/06/2021; dbecd</w:t>
      </w:r>
    </w:p>
    <w:p w14:paraId="0A69E787" w14:textId="77777777" w:rsidR="00D65114" w:rsidRPr="00D65114" w:rsidRDefault="00D65114" w:rsidP="00D65114">
      <w:pPr>
        <w:pStyle w:val="13"/>
        <w:shd w:val="clear" w:color="auto" w:fill="FFFFFF"/>
        <w:ind w:firstLine="0"/>
        <w:rPr>
          <w:rFonts w:ascii="Consolas" w:hAnsi="Consolas"/>
          <w:lang w:val="en-US"/>
        </w:rPr>
      </w:pPr>
      <w:r w:rsidRPr="00D65114">
        <w:rPr>
          <w:rFonts w:ascii="Consolas" w:hAnsi="Consolas"/>
          <w:lang w:val="en-US"/>
        </w:rPr>
        <w:t>05/07/2021; 05/06/2021; edeca</w:t>
      </w:r>
    </w:p>
    <w:p w14:paraId="1BE3E13D" w14:textId="77777777" w:rsidR="00D65114" w:rsidRPr="00D65114" w:rsidRDefault="00D65114" w:rsidP="00D65114">
      <w:pPr>
        <w:pStyle w:val="13"/>
        <w:shd w:val="clear" w:color="auto" w:fill="FFFFFF"/>
        <w:ind w:firstLine="0"/>
        <w:rPr>
          <w:rFonts w:ascii="Consolas" w:hAnsi="Consolas"/>
          <w:lang w:val="en-US"/>
        </w:rPr>
      </w:pPr>
      <w:r w:rsidRPr="00D65114">
        <w:rPr>
          <w:rFonts w:ascii="Consolas" w:hAnsi="Consolas"/>
          <w:lang w:val="en-US"/>
        </w:rPr>
        <w:t>30/06/2021; 30/06/2021; ecaed</w:t>
      </w:r>
    </w:p>
    <w:p w14:paraId="1044A7AC" w14:textId="77777777" w:rsidR="00D65114" w:rsidRPr="00D65114" w:rsidRDefault="00D65114" w:rsidP="00D65114">
      <w:pPr>
        <w:pStyle w:val="13"/>
        <w:shd w:val="clear" w:color="auto" w:fill="FFFFFF"/>
        <w:ind w:firstLine="0"/>
        <w:rPr>
          <w:rFonts w:ascii="Consolas" w:hAnsi="Consolas"/>
          <w:lang w:val="en-US"/>
        </w:rPr>
      </w:pPr>
      <w:r w:rsidRPr="00D65114">
        <w:rPr>
          <w:rFonts w:ascii="Consolas" w:hAnsi="Consolas"/>
          <w:lang w:val="en-US"/>
        </w:rPr>
        <w:t>05/06/2021; 05/06/2021; ccabb</w:t>
      </w:r>
    </w:p>
    <w:p w14:paraId="34E1220A" w14:textId="77777777" w:rsidR="00D65114" w:rsidRPr="00D65114" w:rsidRDefault="00D65114" w:rsidP="00D65114">
      <w:pPr>
        <w:pStyle w:val="13"/>
        <w:shd w:val="clear" w:color="auto" w:fill="FFFFFF"/>
        <w:ind w:firstLine="0"/>
        <w:rPr>
          <w:rFonts w:ascii="Consolas" w:hAnsi="Consolas"/>
          <w:lang w:val="en-US"/>
        </w:rPr>
      </w:pPr>
      <w:r w:rsidRPr="00D65114">
        <w:rPr>
          <w:rFonts w:ascii="Consolas" w:hAnsi="Consolas"/>
          <w:lang w:val="en-US"/>
        </w:rPr>
        <w:t>02/05/2021; 02/06/2021; ebcdb</w:t>
      </w:r>
    </w:p>
    <w:p w14:paraId="3BE3A815" w14:textId="77777777" w:rsidR="00D65114" w:rsidRPr="00D65114" w:rsidRDefault="00D65114" w:rsidP="00D65114">
      <w:pPr>
        <w:pStyle w:val="13"/>
        <w:shd w:val="clear" w:color="auto" w:fill="FFFFFF"/>
        <w:ind w:firstLine="0"/>
        <w:rPr>
          <w:rFonts w:ascii="Consolas" w:hAnsi="Consolas"/>
          <w:lang w:val="en-US"/>
        </w:rPr>
      </w:pPr>
      <w:r w:rsidRPr="00D65114">
        <w:rPr>
          <w:rFonts w:ascii="Consolas" w:hAnsi="Consolas"/>
          <w:lang w:val="en-US"/>
        </w:rPr>
        <w:t>02/04/2021; 02/07/2021; bbeaa</w:t>
      </w:r>
    </w:p>
    <w:p w14:paraId="27B40E4A" w14:textId="77777777" w:rsidR="00D65114" w:rsidRPr="00D65114" w:rsidRDefault="00D65114" w:rsidP="00D65114">
      <w:pPr>
        <w:pStyle w:val="13"/>
        <w:shd w:val="clear" w:color="auto" w:fill="FFFFFF"/>
        <w:ind w:firstLine="0"/>
        <w:rPr>
          <w:rFonts w:ascii="Consolas" w:hAnsi="Consolas"/>
          <w:lang w:val="en-US"/>
        </w:rPr>
      </w:pPr>
      <w:r w:rsidRPr="00D65114">
        <w:rPr>
          <w:rFonts w:ascii="Consolas" w:hAnsi="Consolas"/>
          <w:lang w:val="en-US"/>
        </w:rPr>
        <w:t>09/02/2021; 09/07/2021; cecea</w:t>
      </w:r>
    </w:p>
    <w:p w14:paraId="4194EC7F" w14:textId="77777777" w:rsidR="00D65114" w:rsidRPr="00D65114" w:rsidRDefault="00D65114" w:rsidP="00D65114">
      <w:pPr>
        <w:pStyle w:val="13"/>
        <w:shd w:val="clear" w:color="auto" w:fill="FFFFFF"/>
        <w:ind w:firstLine="0"/>
        <w:rPr>
          <w:rFonts w:ascii="Consolas" w:hAnsi="Consolas"/>
          <w:lang w:val="en-US"/>
        </w:rPr>
      </w:pPr>
      <w:r w:rsidRPr="00D65114">
        <w:rPr>
          <w:rFonts w:ascii="Consolas" w:hAnsi="Consolas"/>
          <w:lang w:val="en-US"/>
        </w:rPr>
        <w:t>08/02/2021; 08/06/2021; abeeb</w:t>
      </w:r>
    </w:p>
    <w:p w14:paraId="0941A626" w14:textId="77777777" w:rsidR="00D65114" w:rsidRPr="00D65114" w:rsidRDefault="00D65114" w:rsidP="00D65114">
      <w:pPr>
        <w:pStyle w:val="13"/>
        <w:shd w:val="clear" w:color="auto" w:fill="FFFFFF"/>
        <w:ind w:firstLine="0"/>
        <w:rPr>
          <w:rFonts w:ascii="Consolas" w:hAnsi="Consolas"/>
          <w:lang w:val="en-US"/>
        </w:rPr>
      </w:pPr>
      <w:r w:rsidRPr="00D65114">
        <w:rPr>
          <w:rFonts w:ascii="Consolas" w:hAnsi="Consolas"/>
          <w:lang w:val="en-US"/>
        </w:rPr>
        <w:t>01/02/2021; 01/06/2021; cecde</w:t>
      </w:r>
    </w:p>
    <w:p w14:paraId="368FA366" w14:textId="77777777" w:rsidR="00D65114" w:rsidRPr="00D65114" w:rsidRDefault="00D65114" w:rsidP="00D65114">
      <w:pPr>
        <w:pStyle w:val="13"/>
        <w:shd w:val="clear" w:color="auto" w:fill="FFFFFF"/>
        <w:ind w:firstLine="0"/>
        <w:rPr>
          <w:rFonts w:ascii="Consolas" w:hAnsi="Consolas"/>
          <w:lang w:val="en-US"/>
        </w:rPr>
      </w:pPr>
      <w:r w:rsidRPr="00D65114">
        <w:rPr>
          <w:rFonts w:ascii="Consolas" w:hAnsi="Consolas"/>
          <w:lang w:val="en-US"/>
        </w:rPr>
        <w:t>Permutations: 25; compares: 47; seconds: 2.4e-06</w:t>
      </w:r>
    </w:p>
    <w:p w14:paraId="3F7C3E3F" w14:textId="77777777" w:rsidR="00D65114" w:rsidRPr="00D65114" w:rsidRDefault="00D65114" w:rsidP="00D65114">
      <w:pPr>
        <w:pStyle w:val="13"/>
        <w:shd w:val="clear" w:color="auto" w:fill="FFFFFF"/>
        <w:ind w:firstLine="0"/>
        <w:rPr>
          <w:rFonts w:ascii="Consolas" w:hAnsi="Consolas"/>
          <w:lang w:val="en-US"/>
        </w:rPr>
      </w:pPr>
    </w:p>
    <w:p w14:paraId="1C6CC796" w14:textId="77777777" w:rsidR="00D65114" w:rsidRPr="00D65114" w:rsidRDefault="00D65114" w:rsidP="00D65114">
      <w:pPr>
        <w:pStyle w:val="13"/>
        <w:shd w:val="clear" w:color="auto" w:fill="FFFFFF"/>
        <w:ind w:firstLine="0"/>
        <w:rPr>
          <w:rFonts w:ascii="Consolas" w:hAnsi="Consolas"/>
          <w:lang w:val="en-US"/>
        </w:rPr>
      </w:pPr>
      <w:r w:rsidRPr="00D65114">
        <w:rPr>
          <w:rFonts w:ascii="Consolas" w:hAnsi="Consolas"/>
          <w:lang w:val="en-US"/>
        </w:rPr>
        <w:t>Sorted by 3-rd field:</w:t>
      </w:r>
    </w:p>
    <w:p w14:paraId="14319106" w14:textId="77777777" w:rsidR="00D65114" w:rsidRPr="00D65114" w:rsidRDefault="00D65114" w:rsidP="00D65114">
      <w:pPr>
        <w:pStyle w:val="13"/>
        <w:shd w:val="clear" w:color="auto" w:fill="FFFFFF"/>
        <w:ind w:firstLine="0"/>
        <w:rPr>
          <w:rFonts w:ascii="Consolas" w:hAnsi="Consolas"/>
          <w:lang w:val="en-US"/>
        </w:rPr>
      </w:pPr>
    </w:p>
    <w:p w14:paraId="4C954A40" w14:textId="77777777" w:rsidR="00D65114" w:rsidRPr="00D65114" w:rsidRDefault="00D65114" w:rsidP="00D65114">
      <w:pPr>
        <w:pStyle w:val="13"/>
        <w:shd w:val="clear" w:color="auto" w:fill="FFFFFF"/>
        <w:ind w:firstLine="0"/>
        <w:rPr>
          <w:rFonts w:ascii="Consolas" w:hAnsi="Consolas"/>
          <w:lang w:val="en-US"/>
        </w:rPr>
      </w:pPr>
      <w:r w:rsidRPr="00D65114">
        <w:rPr>
          <w:rFonts w:ascii="Consolas" w:hAnsi="Consolas"/>
          <w:lang w:val="en-US"/>
        </w:rPr>
        <w:t>01/02/2021; 01/06/2021; cecde</w:t>
      </w:r>
    </w:p>
    <w:p w14:paraId="164E6680" w14:textId="77777777" w:rsidR="00D65114" w:rsidRPr="00D65114" w:rsidRDefault="00D65114" w:rsidP="00D65114">
      <w:pPr>
        <w:pStyle w:val="13"/>
        <w:shd w:val="clear" w:color="auto" w:fill="FFFFFF"/>
        <w:ind w:firstLine="0"/>
        <w:rPr>
          <w:rFonts w:ascii="Consolas" w:hAnsi="Consolas"/>
          <w:lang w:val="en-US"/>
        </w:rPr>
      </w:pPr>
      <w:r w:rsidRPr="00D65114">
        <w:rPr>
          <w:rFonts w:ascii="Consolas" w:hAnsi="Consolas"/>
          <w:lang w:val="en-US"/>
        </w:rPr>
        <w:t>08/02/2021; 08/06/2021; abeeb</w:t>
      </w:r>
    </w:p>
    <w:p w14:paraId="58BEE988" w14:textId="77777777" w:rsidR="00D65114" w:rsidRPr="00D65114" w:rsidRDefault="00D65114" w:rsidP="00D65114">
      <w:pPr>
        <w:pStyle w:val="13"/>
        <w:shd w:val="clear" w:color="auto" w:fill="FFFFFF"/>
        <w:ind w:firstLine="0"/>
        <w:rPr>
          <w:rFonts w:ascii="Consolas" w:hAnsi="Consolas"/>
          <w:lang w:val="en-US"/>
        </w:rPr>
      </w:pPr>
      <w:r w:rsidRPr="00D65114">
        <w:rPr>
          <w:rFonts w:ascii="Consolas" w:hAnsi="Consolas"/>
          <w:lang w:val="en-US"/>
        </w:rPr>
        <w:t>09/02/2021; 09/07/2021; cecea</w:t>
      </w:r>
    </w:p>
    <w:p w14:paraId="2F11E69E" w14:textId="77777777" w:rsidR="00D65114" w:rsidRPr="00D65114" w:rsidRDefault="00D65114" w:rsidP="00D65114">
      <w:pPr>
        <w:pStyle w:val="13"/>
        <w:shd w:val="clear" w:color="auto" w:fill="FFFFFF"/>
        <w:ind w:firstLine="0"/>
        <w:rPr>
          <w:rFonts w:ascii="Consolas" w:hAnsi="Consolas"/>
          <w:lang w:val="en-US"/>
        </w:rPr>
      </w:pPr>
      <w:r w:rsidRPr="00D65114">
        <w:rPr>
          <w:rFonts w:ascii="Consolas" w:hAnsi="Consolas"/>
          <w:lang w:val="en-US"/>
        </w:rPr>
        <w:t>02/04/2021; 02/07/2021; bbeaa</w:t>
      </w:r>
    </w:p>
    <w:p w14:paraId="5CC8F790" w14:textId="77777777" w:rsidR="00D65114" w:rsidRPr="00D65114" w:rsidRDefault="00D65114" w:rsidP="00D65114">
      <w:pPr>
        <w:pStyle w:val="13"/>
        <w:shd w:val="clear" w:color="auto" w:fill="FFFFFF"/>
        <w:ind w:firstLine="0"/>
        <w:rPr>
          <w:rFonts w:ascii="Consolas" w:hAnsi="Consolas"/>
          <w:lang w:val="en-US"/>
        </w:rPr>
      </w:pPr>
      <w:r w:rsidRPr="00D65114">
        <w:rPr>
          <w:rFonts w:ascii="Consolas" w:hAnsi="Consolas"/>
          <w:lang w:val="en-US"/>
        </w:rPr>
        <w:t>02/05/2021; 02/06/2021; ebcdb</w:t>
      </w:r>
    </w:p>
    <w:p w14:paraId="24CE4A0C" w14:textId="77777777" w:rsidR="00D65114" w:rsidRPr="00D65114" w:rsidRDefault="00D65114" w:rsidP="00D65114">
      <w:pPr>
        <w:pStyle w:val="13"/>
        <w:shd w:val="clear" w:color="auto" w:fill="FFFFFF"/>
        <w:ind w:firstLine="0"/>
        <w:rPr>
          <w:rFonts w:ascii="Consolas" w:hAnsi="Consolas"/>
          <w:lang w:val="en-US"/>
        </w:rPr>
      </w:pPr>
      <w:r w:rsidRPr="00D65114">
        <w:rPr>
          <w:rFonts w:ascii="Consolas" w:hAnsi="Consolas"/>
          <w:lang w:val="en-US"/>
        </w:rPr>
        <w:t>05/06/2021; 05/06/2021; ccabb</w:t>
      </w:r>
    </w:p>
    <w:p w14:paraId="18FB7612" w14:textId="77777777" w:rsidR="00D65114" w:rsidRPr="00D65114" w:rsidRDefault="00D65114" w:rsidP="00D65114">
      <w:pPr>
        <w:pStyle w:val="13"/>
        <w:shd w:val="clear" w:color="auto" w:fill="FFFFFF"/>
        <w:ind w:firstLine="0"/>
        <w:rPr>
          <w:rFonts w:ascii="Consolas" w:hAnsi="Consolas"/>
          <w:lang w:val="en-US"/>
        </w:rPr>
      </w:pPr>
      <w:r w:rsidRPr="00D65114">
        <w:rPr>
          <w:rFonts w:ascii="Consolas" w:hAnsi="Consolas"/>
          <w:lang w:val="en-US"/>
        </w:rPr>
        <w:t>30/06/2021; 30/06/2021; ecaed</w:t>
      </w:r>
    </w:p>
    <w:p w14:paraId="01ED3D80" w14:textId="77777777" w:rsidR="00D65114" w:rsidRPr="00D65114" w:rsidRDefault="00D65114" w:rsidP="00D65114">
      <w:pPr>
        <w:pStyle w:val="13"/>
        <w:shd w:val="clear" w:color="auto" w:fill="FFFFFF"/>
        <w:ind w:firstLine="0"/>
        <w:rPr>
          <w:rFonts w:ascii="Consolas" w:hAnsi="Consolas"/>
          <w:lang w:val="en-US"/>
        </w:rPr>
      </w:pPr>
      <w:r w:rsidRPr="00D65114">
        <w:rPr>
          <w:rFonts w:ascii="Consolas" w:hAnsi="Consolas"/>
          <w:lang w:val="en-US"/>
        </w:rPr>
        <w:t>05/07/2021; 05/06/2021; edeca</w:t>
      </w:r>
    </w:p>
    <w:p w14:paraId="055D0A61" w14:textId="77777777" w:rsidR="00D65114" w:rsidRPr="00D65114" w:rsidRDefault="00D65114" w:rsidP="00D65114">
      <w:pPr>
        <w:pStyle w:val="13"/>
        <w:shd w:val="clear" w:color="auto" w:fill="FFFFFF"/>
        <w:ind w:firstLine="0"/>
        <w:rPr>
          <w:rFonts w:ascii="Consolas" w:hAnsi="Consolas"/>
          <w:lang w:val="en-US"/>
        </w:rPr>
      </w:pPr>
      <w:r w:rsidRPr="00D65114">
        <w:rPr>
          <w:rFonts w:ascii="Consolas" w:hAnsi="Consolas"/>
          <w:lang w:val="en-US"/>
        </w:rPr>
        <w:t>06/07/2021; 06/06/2021; dbecd</w:t>
      </w:r>
    </w:p>
    <w:p w14:paraId="5D63EB87" w14:textId="77777777" w:rsidR="00D65114" w:rsidRPr="00D65114" w:rsidRDefault="00D65114" w:rsidP="00D65114">
      <w:pPr>
        <w:pStyle w:val="13"/>
        <w:shd w:val="clear" w:color="auto" w:fill="FFFFFF"/>
        <w:ind w:firstLine="0"/>
        <w:rPr>
          <w:rFonts w:ascii="Consolas" w:hAnsi="Consolas"/>
          <w:lang w:val="en-US"/>
        </w:rPr>
      </w:pPr>
      <w:r w:rsidRPr="00D65114">
        <w:rPr>
          <w:rFonts w:ascii="Consolas" w:hAnsi="Consolas"/>
          <w:lang w:val="en-US"/>
        </w:rPr>
        <w:t>09/07/2021; 09/05/2021; cadae</w:t>
      </w:r>
    </w:p>
    <w:p w14:paraId="5D4F8508" w14:textId="77777777" w:rsidR="00D65114" w:rsidRPr="00D65114" w:rsidRDefault="00D65114" w:rsidP="00D65114">
      <w:pPr>
        <w:pStyle w:val="13"/>
        <w:shd w:val="clear" w:color="auto" w:fill="FFFFFF"/>
        <w:ind w:firstLine="0"/>
        <w:rPr>
          <w:rFonts w:ascii="Consolas" w:hAnsi="Consolas"/>
          <w:lang w:val="en-US"/>
        </w:rPr>
      </w:pPr>
      <w:r w:rsidRPr="00D65114">
        <w:rPr>
          <w:rFonts w:ascii="Consolas" w:hAnsi="Consolas"/>
          <w:lang w:val="en-US"/>
        </w:rPr>
        <w:t>Permutations: 45; compares: 72; seconds: 2.3e-06</w:t>
      </w:r>
    </w:p>
    <w:p w14:paraId="4EAF5D25" w14:textId="77777777" w:rsidR="00D65114" w:rsidRPr="00D65114" w:rsidRDefault="00D65114" w:rsidP="00D65114">
      <w:pPr>
        <w:pStyle w:val="13"/>
        <w:shd w:val="clear" w:color="auto" w:fill="FFFFFF"/>
        <w:ind w:firstLine="0"/>
        <w:rPr>
          <w:rFonts w:ascii="Consolas" w:hAnsi="Consolas"/>
          <w:lang w:val="en-US"/>
        </w:rPr>
      </w:pPr>
    </w:p>
    <w:p w14:paraId="38953B18" w14:textId="77777777" w:rsidR="00D65114" w:rsidRPr="00D65114" w:rsidRDefault="00D65114" w:rsidP="00D65114">
      <w:pPr>
        <w:pStyle w:val="13"/>
        <w:shd w:val="clear" w:color="auto" w:fill="FFFFFF"/>
        <w:ind w:firstLine="0"/>
        <w:rPr>
          <w:rFonts w:ascii="Consolas" w:hAnsi="Consolas"/>
          <w:lang w:val="en-US"/>
        </w:rPr>
      </w:pPr>
      <w:r w:rsidRPr="00D65114">
        <w:rPr>
          <w:rFonts w:ascii="Consolas" w:hAnsi="Consolas"/>
          <w:lang w:val="en-US"/>
        </w:rPr>
        <w:t>Sorted by 3-rd field with checking:</w:t>
      </w:r>
    </w:p>
    <w:p w14:paraId="5008DBB6" w14:textId="77777777" w:rsidR="00D65114" w:rsidRPr="00D65114" w:rsidRDefault="00D65114" w:rsidP="00D65114">
      <w:pPr>
        <w:pStyle w:val="13"/>
        <w:shd w:val="clear" w:color="auto" w:fill="FFFFFF"/>
        <w:ind w:firstLine="0"/>
        <w:rPr>
          <w:rFonts w:ascii="Consolas" w:hAnsi="Consolas"/>
          <w:lang w:val="en-US"/>
        </w:rPr>
      </w:pPr>
    </w:p>
    <w:p w14:paraId="7EE1C6B4" w14:textId="77777777" w:rsidR="00D65114" w:rsidRPr="00D65114" w:rsidRDefault="00D65114" w:rsidP="00D65114">
      <w:pPr>
        <w:pStyle w:val="13"/>
        <w:shd w:val="clear" w:color="auto" w:fill="FFFFFF"/>
        <w:ind w:firstLine="0"/>
        <w:rPr>
          <w:rFonts w:ascii="Consolas" w:hAnsi="Consolas"/>
          <w:lang w:val="en-US"/>
        </w:rPr>
      </w:pPr>
      <w:r w:rsidRPr="00D65114">
        <w:rPr>
          <w:rFonts w:ascii="Consolas" w:hAnsi="Consolas"/>
          <w:lang w:val="en-US"/>
        </w:rPr>
        <w:t>28/02/2021; 30/06/2021; ceead</w:t>
      </w:r>
    </w:p>
    <w:p w14:paraId="3690F5AE" w14:textId="77777777" w:rsidR="00D65114" w:rsidRPr="00D65114" w:rsidRDefault="00D65114" w:rsidP="00D65114">
      <w:pPr>
        <w:pStyle w:val="13"/>
        <w:shd w:val="clear" w:color="auto" w:fill="FFFFFF"/>
        <w:ind w:firstLine="0"/>
        <w:rPr>
          <w:rFonts w:ascii="Consolas" w:hAnsi="Consolas"/>
          <w:lang w:val="en-US"/>
        </w:rPr>
      </w:pPr>
      <w:r w:rsidRPr="00D65114">
        <w:rPr>
          <w:rFonts w:ascii="Consolas" w:hAnsi="Consolas"/>
          <w:lang w:val="en-US"/>
        </w:rPr>
        <w:t>05/03/2021; 05/07/2021; eaacc</w:t>
      </w:r>
    </w:p>
    <w:p w14:paraId="722DEBA6" w14:textId="77777777" w:rsidR="00D65114" w:rsidRPr="00D65114" w:rsidRDefault="00D65114" w:rsidP="00D65114">
      <w:pPr>
        <w:pStyle w:val="13"/>
        <w:shd w:val="clear" w:color="auto" w:fill="FFFFFF"/>
        <w:ind w:firstLine="0"/>
        <w:rPr>
          <w:rFonts w:ascii="Consolas" w:hAnsi="Consolas"/>
          <w:lang w:val="en-US"/>
        </w:rPr>
      </w:pPr>
      <w:r w:rsidRPr="00D65114">
        <w:rPr>
          <w:rFonts w:ascii="Consolas" w:hAnsi="Consolas"/>
          <w:lang w:val="en-US"/>
        </w:rPr>
        <w:lastRenderedPageBreak/>
        <w:t>31/03/2021; 30/04/2021; baabc</w:t>
      </w:r>
    </w:p>
    <w:p w14:paraId="66B63E88" w14:textId="77777777" w:rsidR="00D65114" w:rsidRPr="00D65114" w:rsidRDefault="00D65114" w:rsidP="00D65114">
      <w:pPr>
        <w:pStyle w:val="13"/>
        <w:shd w:val="clear" w:color="auto" w:fill="FFFFFF"/>
        <w:ind w:firstLine="0"/>
        <w:rPr>
          <w:rFonts w:ascii="Consolas" w:hAnsi="Consolas"/>
          <w:lang w:val="en-US"/>
        </w:rPr>
      </w:pPr>
      <w:r w:rsidRPr="00D65114">
        <w:rPr>
          <w:rFonts w:ascii="Consolas" w:hAnsi="Consolas"/>
          <w:lang w:val="en-US"/>
        </w:rPr>
        <w:t>01/04/2021; 01/06/2021; dedca</w:t>
      </w:r>
    </w:p>
    <w:p w14:paraId="7889D1BA" w14:textId="77777777" w:rsidR="00D65114" w:rsidRPr="00D65114" w:rsidRDefault="00D65114" w:rsidP="00D65114">
      <w:pPr>
        <w:pStyle w:val="13"/>
        <w:shd w:val="clear" w:color="auto" w:fill="FFFFFF"/>
        <w:ind w:firstLine="0"/>
        <w:rPr>
          <w:rFonts w:ascii="Consolas" w:hAnsi="Consolas"/>
          <w:lang w:val="en-US"/>
        </w:rPr>
      </w:pPr>
      <w:r w:rsidRPr="00D65114">
        <w:rPr>
          <w:rFonts w:ascii="Consolas" w:hAnsi="Consolas"/>
          <w:lang w:val="en-US"/>
        </w:rPr>
        <w:t>05/05/2021; 05/04/2021; eedea</w:t>
      </w:r>
    </w:p>
    <w:p w14:paraId="5A3FC31B" w14:textId="77777777" w:rsidR="00D65114" w:rsidRPr="00D65114" w:rsidRDefault="00D65114" w:rsidP="00D65114">
      <w:pPr>
        <w:pStyle w:val="13"/>
        <w:shd w:val="clear" w:color="auto" w:fill="FFFFFF"/>
        <w:ind w:firstLine="0"/>
        <w:rPr>
          <w:rFonts w:ascii="Consolas" w:hAnsi="Consolas"/>
          <w:lang w:val="en-US"/>
        </w:rPr>
      </w:pPr>
      <w:r w:rsidRPr="00D65114">
        <w:rPr>
          <w:rFonts w:ascii="Consolas" w:hAnsi="Consolas"/>
          <w:lang w:val="en-US"/>
        </w:rPr>
        <w:t>07/05/2021; 07/04/2021; ebece</w:t>
      </w:r>
    </w:p>
    <w:p w14:paraId="5B2CCA6F" w14:textId="77777777" w:rsidR="00D65114" w:rsidRPr="00D65114" w:rsidRDefault="00D65114" w:rsidP="00D65114">
      <w:pPr>
        <w:pStyle w:val="13"/>
        <w:shd w:val="clear" w:color="auto" w:fill="FFFFFF"/>
        <w:ind w:firstLine="0"/>
        <w:rPr>
          <w:rFonts w:ascii="Consolas" w:hAnsi="Consolas"/>
          <w:lang w:val="en-US"/>
        </w:rPr>
      </w:pPr>
      <w:r w:rsidRPr="00D65114">
        <w:rPr>
          <w:rFonts w:ascii="Consolas" w:hAnsi="Consolas"/>
          <w:lang w:val="en-US"/>
        </w:rPr>
        <w:t>09/05/2021; 09/04/2021; aecda</w:t>
      </w:r>
    </w:p>
    <w:p w14:paraId="605EE62E" w14:textId="77777777" w:rsidR="00D65114" w:rsidRPr="00D65114" w:rsidRDefault="00D65114" w:rsidP="00D65114">
      <w:pPr>
        <w:pStyle w:val="13"/>
        <w:shd w:val="clear" w:color="auto" w:fill="FFFFFF"/>
        <w:ind w:firstLine="0"/>
        <w:rPr>
          <w:rFonts w:ascii="Consolas" w:hAnsi="Consolas"/>
          <w:lang w:val="en-US"/>
        </w:rPr>
      </w:pPr>
      <w:r w:rsidRPr="00D65114">
        <w:rPr>
          <w:rFonts w:ascii="Consolas" w:hAnsi="Consolas"/>
          <w:lang w:val="en-US"/>
        </w:rPr>
        <w:t>09/05/2021; 09/06/2021; caaee</w:t>
      </w:r>
    </w:p>
    <w:p w14:paraId="33B15518" w14:textId="77777777" w:rsidR="00D65114" w:rsidRPr="00D65114" w:rsidRDefault="00D65114" w:rsidP="00D65114">
      <w:pPr>
        <w:pStyle w:val="13"/>
        <w:shd w:val="clear" w:color="auto" w:fill="FFFFFF"/>
        <w:ind w:firstLine="0"/>
        <w:rPr>
          <w:rFonts w:ascii="Consolas" w:hAnsi="Consolas"/>
          <w:lang w:val="en-US"/>
        </w:rPr>
      </w:pPr>
      <w:r w:rsidRPr="00D65114">
        <w:rPr>
          <w:rFonts w:ascii="Consolas" w:hAnsi="Consolas"/>
          <w:lang w:val="en-US"/>
        </w:rPr>
        <w:t>05/06/2021; 05/04/2021; abbcd</w:t>
      </w:r>
    </w:p>
    <w:p w14:paraId="351A4027" w14:textId="77777777" w:rsidR="00D65114" w:rsidRPr="00D65114" w:rsidRDefault="00D65114" w:rsidP="00D65114">
      <w:pPr>
        <w:pStyle w:val="13"/>
        <w:shd w:val="clear" w:color="auto" w:fill="FFFFFF"/>
        <w:ind w:firstLine="0"/>
        <w:rPr>
          <w:rFonts w:ascii="Consolas" w:hAnsi="Consolas"/>
          <w:lang w:val="en-US"/>
        </w:rPr>
      </w:pPr>
      <w:r w:rsidRPr="00D65114">
        <w:rPr>
          <w:rFonts w:ascii="Consolas" w:hAnsi="Consolas"/>
          <w:lang w:val="en-US"/>
        </w:rPr>
        <w:t>30/06/2021; 30/06/2021; bacca</w:t>
      </w:r>
    </w:p>
    <w:p w14:paraId="710FAFD5" w14:textId="4B1BE81E" w:rsidR="008F7F0C" w:rsidRPr="00D65114" w:rsidRDefault="00D65114" w:rsidP="00D65114">
      <w:pPr>
        <w:pStyle w:val="13"/>
        <w:shd w:val="clear" w:color="auto" w:fill="FFFFFF"/>
        <w:ind w:left="0" w:firstLine="0"/>
        <w:rPr>
          <w:rFonts w:ascii="Consolas" w:hAnsi="Consolas"/>
          <w:lang w:val="en-US"/>
        </w:rPr>
      </w:pPr>
      <w:r w:rsidRPr="00D65114">
        <w:rPr>
          <w:rFonts w:ascii="Consolas" w:hAnsi="Consolas"/>
          <w:lang w:val="en-US"/>
        </w:rPr>
        <w:t>Permutations: 16; compares: 79; seconds: 3.3e-06</w:t>
      </w:r>
    </w:p>
    <w:p w14:paraId="11A69479" w14:textId="7CE831D8" w:rsidR="001B21FF" w:rsidRDefault="001B21FF" w:rsidP="001B21FF">
      <w:pPr>
        <w:pStyle w:val="13"/>
        <w:shd w:val="clear" w:color="auto" w:fill="FFFFFF"/>
        <w:ind w:left="708" w:firstLine="0"/>
        <w:rPr>
          <w:sz w:val="28"/>
          <w:szCs w:val="28"/>
          <w:lang w:val="en-US"/>
        </w:rPr>
      </w:pPr>
    </w:p>
    <w:p w14:paraId="72CD16FD" w14:textId="40F7DAED" w:rsidR="00D65114" w:rsidRDefault="00D65114" w:rsidP="001B21FF">
      <w:pPr>
        <w:pStyle w:val="13"/>
        <w:shd w:val="clear" w:color="auto" w:fill="FFFFFF"/>
        <w:ind w:left="708" w:firstLine="0"/>
        <w:rPr>
          <w:sz w:val="28"/>
          <w:szCs w:val="28"/>
          <w:lang w:val="en-US"/>
        </w:rPr>
      </w:pPr>
    </w:p>
    <w:p w14:paraId="7F96890A" w14:textId="77777777" w:rsidR="00D65114" w:rsidRPr="00D65114" w:rsidRDefault="00D65114" w:rsidP="001B21FF">
      <w:pPr>
        <w:pStyle w:val="13"/>
        <w:shd w:val="clear" w:color="auto" w:fill="FFFFFF"/>
        <w:ind w:left="708" w:firstLine="0"/>
        <w:rPr>
          <w:sz w:val="28"/>
          <w:szCs w:val="28"/>
          <w:lang w:val="en-US"/>
        </w:rPr>
      </w:pPr>
    </w:p>
    <w:p w14:paraId="0464B546" w14:textId="5B979452" w:rsidR="00FA4EE8" w:rsidRDefault="001B21FF" w:rsidP="00FA4EE8">
      <w:pPr>
        <w:ind w:right="-2"/>
        <w:contextualSpacing/>
        <w:rPr>
          <w:sz w:val="30"/>
          <w:szCs w:val="30"/>
        </w:rPr>
      </w:pPr>
      <w:r>
        <w:rPr>
          <w:sz w:val="28"/>
          <w:szCs w:val="28"/>
          <w:lang w:val="en-US"/>
        </w:rPr>
        <w:tab/>
      </w:r>
      <w:r w:rsidRPr="006B4B95">
        <w:rPr>
          <w:b/>
          <w:bCs/>
          <w:sz w:val="28"/>
          <w:szCs w:val="28"/>
        </w:rPr>
        <w:t>Вывод</w:t>
      </w:r>
      <w:r>
        <w:rPr>
          <w:sz w:val="28"/>
          <w:szCs w:val="28"/>
        </w:rPr>
        <w:t xml:space="preserve">: </w:t>
      </w:r>
      <w:r w:rsidR="008F7F0C">
        <w:rPr>
          <w:sz w:val="28"/>
          <w:szCs w:val="28"/>
        </w:rPr>
        <w:t xml:space="preserve">в ходе выполнения лабораторной работы </w:t>
      </w:r>
      <w:r w:rsidR="00FA4EE8">
        <w:rPr>
          <w:sz w:val="30"/>
          <w:szCs w:val="30"/>
        </w:rPr>
        <w:t>изучи</w:t>
      </w:r>
      <w:r w:rsidR="00FA4EE8">
        <w:rPr>
          <w:sz w:val="30"/>
          <w:szCs w:val="30"/>
        </w:rPr>
        <w:t xml:space="preserve">л </w:t>
      </w:r>
      <w:r w:rsidR="00FA4EE8">
        <w:rPr>
          <w:sz w:val="30"/>
          <w:szCs w:val="30"/>
        </w:rPr>
        <w:t>основные методы сортировки. Сравни</w:t>
      </w:r>
      <w:r w:rsidR="00C74A82">
        <w:rPr>
          <w:sz w:val="30"/>
          <w:szCs w:val="30"/>
        </w:rPr>
        <w:t>л</w:t>
      </w:r>
      <w:r w:rsidR="00FA4EE8">
        <w:rPr>
          <w:sz w:val="30"/>
          <w:szCs w:val="30"/>
        </w:rPr>
        <w:t xml:space="preserve"> эффективность методов.</w:t>
      </w:r>
    </w:p>
    <w:p w14:paraId="2292FF19" w14:textId="268AFAF9" w:rsidR="001B21FF" w:rsidRDefault="001B21FF" w:rsidP="001B21FF">
      <w:pPr>
        <w:pStyle w:val="13"/>
        <w:shd w:val="clear" w:color="auto" w:fill="FFFFFF"/>
        <w:ind w:left="0" w:firstLine="0"/>
        <w:rPr>
          <w:rFonts w:ascii="Consolas" w:hAnsi="Consolas"/>
          <w:sz w:val="28"/>
          <w:szCs w:val="28"/>
        </w:rPr>
      </w:pPr>
    </w:p>
    <w:p w14:paraId="5E419391" w14:textId="14C719F0" w:rsidR="002A6F5A" w:rsidRDefault="002A6F5A" w:rsidP="001B21FF">
      <w:pPr>
        <w:pStyle w:val="13"/>
        <w:shd w:val="clear" w:color="auto" w:fill="FFFFFF"/>
        <w:ind w:left="0" w:firstLine="0"/>
        <w:rPr>
          <w:rFonts w:ascii="Consolas" w:hAnsi="Consolas"/>
          <w:sz w:val="28"/>
          <w:szCs w:val="28"/>
        </w:rPr>
      </w:pPr>
    </w:p>
    <w:p w14:paraId="353AD41F" w14:textId="727BE22E" w:rsidR="002A6F5A" w:rsidRDefault="002A6F5A">
      <w:pPr>
        <w:suppressAutoHyphens w:val="0"/>
        <w:ind w:firstLine="0"/>
        <w:jc w:val="left"/>
        <w:rPr>
          <w:rFonts w:ascii="Consolas" w:hAnsi="Consolas"/>
          <w:sz w:val="28"/>
          <w:szCs w:val="28"/>
        </w:rPr>
      </w:pPr>
    </w:p>
    <w:sectPr w:rsidR="002A6F5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</w:abstractNum>
  <w:abstractNum w:abstractNumId="2" w15:restartNumberingAfterBreak="0">
    <w:nsid w:val="00000003"/>
    <w:multiLevelType w:val="singleLevel"/>
    <w:tmpl w:val="00000003"/>
    <w:name w:val="WW8Num4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</w:abstractNum>
  <w:abstractNum w:abstractNumId="3" w15:restartNumberingAfterBreak="0">
    <w:nsid w:val="256C4A07"/>
    <w:multiLevelType w:val="multilevel"/>
    <w:tmpl w:val="256C4A07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4" w15:restartNumberingAfterBreak="0">
    <w:nsid w:val="754F2A6C"/>
    <w:multiLevelType w:val="hybridMultilevel"/>
    <w:tmpl w:val="BE7C2D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E56676"/>
    <w:multiLevelType w:val="hybridMultilevel"/>
    <w:tmpl w:val="146E2D0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570"/>
    <w:rsid w:val="00052492"/>
    <w:rsid w:val="000B4520"/>
    <w:rsid w:val="001332B5"/>
    <w:rsid w:val="001B21FF"/>
    <w:rsid w:val="002A2948"/>
    <w:rsid w:val="002A6F5A"/>
    <w:rsid w:val="002A7A12"/>
    <w:rsid w:val="00367865"/>
    <w:rsid w:val="004311FE"/>
    <w:rsid w:val="00570691"/>
    <w:rsid w:val="005A0863"/>
    <w:rsid w:val="005D5BC5"/>
    <w:rsid w:val="00674737"/>
    <w:rsid w:val="006930E5"/>
    <w:rsid w:val="006B4B95"/>
    <w:rsid w:val="008F7F0C"/>
    <w:rsid w:val="009F0570"/>
    <w:rsid w:val="00A25FA6"/>
    <w:rsid w:val="00A62DFD"/>
    <w:rsid w:val="00A67AF4"/>
    <w:rsid w:val="00B37A81"/>
    <w:rsid w:val="00BF3257"/>
    <w:rsid w:val="00BF4948"/>
    <w:rsid w:val="00C674F9"/>
    <w:rsid w:val="00C74A82"/>
    <w:rsid w:val="00C9337B"/>
    <w:rsid w:val="00D500AF"/>
    <w:rsid w:val="00D65114"/>
    <w:rsid w:val="00D75EE8"/>
    <w:rsid w:val="00F84C03"/>
    <w:rsid w:val="00FA4EE8"/>
    <w:rsid w:val="00FD3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3CA3704B"/>
  <w15:chartTrackingRefBased/>
  <w15:docId w15:val="{60EB0665-F0FC-499C-A992-5743C068D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BY" w:eastAsia="ru-BY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ind w:firstLine="709"/>
      <w:jc w:val="both"/>
    </w:pPr>
    <w:rPr>
      <w:rFonts w:eastAsia="Calibri"/>
      <w:sz w:val="24"/>
      <w:szCs w:val="24"/>
      <w:lang w:val="ru-RU" w:eastAsia="zh-CN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240" w:after="60"/>
      <w:jc w:val="left"/>
      <w:outlineLvl w:val="0"/>
    </w:pPr>
    <w:rPr>
      <w:rFonts w:ascii="Cambria" w:hAnsi="Cambria" w:cs="Cambria"/>
      <w:b/>
      <w:bCs/>
      <w:kern w:val="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F0570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1B21FF"/>
    <w:pPr>
      <w:keepNext/>
      <w:suppressAutoHyphens w:val="0"/>
      <w:spacing w:before="240" w:after="60"/>
      <w:ind w:firstLine="0"/>
      <w:jc w:val="left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Pr>
      <w:rFonts w:cs="Times New Roman"/>
    </w:rPr>
  </w:style>
  <w:style w:type="character" w:customStyle="1" w:styleId="WW8Num2z0">
    <w:name w:val="WW8Num2z0"/>
    <w:rPr>
      <w:rFonts w:cs="Times New Roman"/>
    </w:rPr>
  </w:style>
  <w:style w:type="character" w:customStyle="1" w:styleId="WW8Num3z0">
    <w:name w:val="WW8Num3z0"/>
    <w:rPr>
      <w:rFonts w:ascii="Symbol" w:hAnsi="Symbol" w:cs="Symbol" w:hint="default"/>
    </w:rPr>
  </w:style>
  <w:style w:type="character" w:customStyle="1" w:styleId="WW8Num3z1">
    <w:name w:val="WW8Num3z1"/>
    <w:rPr>
      <w:rFonts w:ascii="Courier New" w:hAnsi="Courier New" w:cs="Courier New" w:hint="default"/>
    </w:rPr>
  </w:style>
  <w:style w:type="character" w:customStyle="1" w:styleId="WW8Num3z2">
    <w:name w:val="WW8Num3z2"/>
    <w:rPr>
      <w:rFonts w:ascii="Wingdings" w:hAnsi="Wingdings" w:cs="Wingdings" w:hint="default"/>
    </w:rPr>
  </w:style>
  <w:style w:type="character" w:customStyle="1" w:styleId="WW8Num4z0">
    <w:name w:val="WW8Num4z0"/>
    <w:rPr>
      <w:rFonts w:ascii="Symbol" w:hAnsi="Symbol" w:cs="Symbol" w:hint="default"/>
    </w:rPr>
  </w:style>
  <w:style w:type="character" w:customStyle="1" w:styleId="WW8Num4z1">
    <w:name w:val="WW8Num4z1"/>
    <w:rPr>
      <w:rFonts w:ascii="Courier New" w:hAnsi="Courier New" w:cs="Courier New" w:hint="default"/>
    </w:rPr>
  </w:style>
  <w:style w:type="character" w:customStyle="1" w:styleId="WW8Num4z2">
    <w:name w:val="WW8Num4z2"/>
    <w:rPr>
      <w:rFonts w:ascii="Wingdings" w:hAnsi="Wingdings" w:cs="Wingdings" w:hint="default"/>
    </w:rPr>
  </w:style>
  <w:style w:type="character" w:customStyle="1" w:styleId="WW8Num5z0">
    <w:name w:val="WW8Num5z0"/>
    <w:rPr>
      <w:rFonts w:cs="Times New Roman"/>
    </w:rPr>
  </w:style>
  <w:style w:type="character" w:customStyle="1" w:styleId="10">
    <w:name w:val="Основной шрифт абзаца1"/>
  </w:style>
  <w:style w:type="character" w:customStyle="1" w:styleId="Heading1Char">
    <w:name w:val="Heading 1 Char"/>
    <w:basedOn w:val="10"/>
    <w:rPr>
      <w:rFonts w:ascii="Cambria" w:hAnsi="Cambria" w:cs="Times New Roman"/>
      <w:b/>
      <w:bCs/>
      <w:kern w:val="2"/>
      <w:sz w:val="32"/>
      <w:szCs w:val="32"/>
      <w:lang w:val="x-none"/>
    </w:rPr>
  </w:style>
  <w:style w:type="character" w:customStyle="1" w:styleId="BalloonTextChar">
    <w:name w:val="Balloon Text Char"/>
    <w:basedOn w:val="10"/>
    <w:rPr>
      <w:rFonts w:ascii="Tahoma" w:hAnsi="Tahoma" w:cs="Tahoma"/>
      <w:sz w:val="16"/>
      <w:szCs w:val="16"/>
      <w:lang w:val="x-none" w:eastAsia="zh-CN"/>
    </w:rPr>
  </w:style>
  <w:style w:type="paragraph" w:customStyle="1" w:styleId="11">
    <w:name w:val="Заголовок1"/>
    <w:basedOn w:val="a"/>
    <w:next w:val="a3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Lucida 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12">
    <w:name w:val="Указатель1"/>
    <w:basedOn w:val="a"/>
    <w:pPr>
      <w:suppressLineNumbers/>
    </w:pPr>
    <w:rPr>
      <w:rFonts w:cs="Lucida Sans"/>
    </w:rPr>
  </w:style>
  <w:style w:type="paragraph" w:customStyle="1" w:styleId="13">
    <w:name w:val="Абзац списка1"/>
    <w:basedOn w:val="a"/>
    <w:pPr>
      <w:ind w:left="720"/>
    </w:pPr>
  </w:style>
  <w:style w:type="paragraph" w:styleId="14">
    <w:name w:val="toc 1"/>
    <w:basedOn w:val="a"/>
    <w:next w:val="a"/>
    <w:pPr>
      <w:spacing w:after="100"/>
    </w:pPr>
  </w:style>
  <w:style w:type="paragraph" w:customStyle="1" w:styleId="a6">
    <w:name w:val="Таблица текст"/>
    <w:basedOn w:val="14"/>
    <w:pPr>
      <w:tabs>
        <w:tab w:val="right" w:leader="dot" w:pos="9061"/>
      </w:tabs>
      <w:spacing w:after="0"/>
      <w:ind w:firstLine="0"/>
      <w:jc w:val="left"/>
    </w:pPr>
    <w:rPr>
      <w:bCs/>
      <w:sz w:val="26"/>
      <w:szCs w:val="28"/>
      <w:lang w:val="ru-BY" w:eastAsia="ru-BY"/>
    </w:rPr>
  </w:style>
  <w:style w:type="paragraph" w:styleId="a7">
    <w:name w:val="Balloon Text"/>
    <w:basedOn w:val="a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semiHidden/>
    <w:rsid w:val="009F0570"/>
    <w:rPr>
      <w:rFonts w:asciiTheme="majorHAnsi" w:eastAsiaTheme="majorEastAsia" w:hAnsiTheme="majorHAnsi" w:cstheme="majorBidi"/>
      <w:b/>
      <w:bCs/>
      <w:i/>
      <w:iCs/>
      <w:sz w:val="28"/>
      <w:szCs w:val="28"/>
      <w:lang w:val="ru-RU" w:eastAsia="zh-CN"/>
    </w:rPr>
  </w:style>
  <w:style w:type="character" w:customStyle="1" w:styleId="30">
    <w:name w:val="Заголовок 3 Знак"/>
    <w:basedOn w:val="a0"/>
    <w:link w:val="3"/>
    <w:rsid w:val="001B21FF"/>
    <w:rPr>
      <w:rFonts w:ascii="Arial" w:hAnsi="Arial" w:cs="Arial"/>
      <w:b/>
      <w:bCs/>
      <w:sz w:val="26"/>
      <w:szCs w:val="26"/>
      <w:lang w:val="ru-RU"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1B21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ind w:firstLine="0"/>
      <w:jc w:val="left"/>
    </w:pPr>
    <w:rPr>
      <w:rFonts w:ascii="Courier New" w:eastAsia="Times New Roman" w:hAnsi="Courier New" w:cs="Courier New"/>
      <w:sz w:val="20"/>
      <w:szCs w:val="20"/>
      <w:lang w:val="ru-BY" w:eastAsia="ru-BY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B21FF"/>
    <w:rPr>
      <w:rFonts w:ascii="Courier New" w:hAnsi="Courier New" w:cs="Courier New"/>
    </w:rPr>
  </w:style>
  <w:style w:type="paragraph" w:styleId="a8">
    <w:name w:val="Plain Text"/>
    <w:basedOn w:val="a"/>
    <w:link w:val="a9"/>
    <w:semiHidden/>
    <w:unhideWhenUsed/>
    <w:rsid w:val="00C674F9"/>
    <w:pPr>
      <w:suppressAutoHyphens w:val="0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9">
    <w:name w:val="Текст Знак"/>
    <w:basedOn w:val="a0"/>
    <w:link w:val="a8"/>
    <w:semiHidden/>
    <w:rsid w:val="00C674F9"/>
    <w:rPr>
      <w:rFonts w:ascii="Courier New" w:hAnsi="Courier New" w:cs="Courier New"/>
      <w:lang w:val="ru-RU" w:eastAsia="ru-RU"/>
    </w:rPr>
  </w:style>
  <w:style w:type="table" w:styleId="aa">
    <w:name w:val="Table Grid"/>
    <w:basedOn w:val="a1"/>
    <w:uiPriority w:val="59"/>
    <w:rsid w:val="00C674F9"/>
    <w:rPr>
      <w:rFonts w:asciiTheme="minorHAnsi" w:eastAsiaTheme="minorHAnsi" w:hAnsiTheme="minorHAnsi" w:cstheme="minorBidi"/>
      <w:sz w:val="22"/>
      <w:szCs w:val="22"/>
      <w:lang w:val="ru-RU" w:eastAsia="en-US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211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2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1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5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5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6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9ECA2F-B58E-491D-B585-9972346AA2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11</Pages>
  <Words>2066</Words>
  <Characters>11782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РЕСПУБЛИКИ БЕЛАРУСЬ</vt:lpstr>
    </vt:vector>
  </TitlesOfParts>
  <Company/>
  <LinksUpToDate>false</LinksUpToDate>
  <CharactersWithSpaces>13821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РЕСПУБЛИКИ БЕЛАРУСЬ</dc:title>
  <dc:subject/>
  <dc:creator>Павел Казутин</dc:creator>
  <cp:keywords/>
  <cp:lastModifiedBy>Павел Казутин</cp:lastModifiedBy>
  <cp:revision>13</cp:revision>
  <cp:lastPrinted>2021-02-25T05:59:00Z</cp:lastPrinted>
  <dcterms:created xsi:type="dcterms:W3CDTF">2021-03-03T09:14:00Z</dcterms:created>
  <dcterms:modified xsi:type="dcterms:W3CDTF">2021-04-07T07:03:00Z</dcterms:modified>
</cp:coreProperties>
</file>